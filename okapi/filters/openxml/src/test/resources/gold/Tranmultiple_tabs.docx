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9567E2" w14:textId="77777777">
      <w:pPr>
        <w:rPr>
          <w:rFonts w:cs="Garamond"/>
          <w:bCs/>
        </w:rPr>
      </w:pPr>
      <w:r>
        <w:rPr>
          <w:rFonts w:cs="Garamond"/>
          <w:caps/>
        </w:rPr>
        <w:tab/>
      </w:r>
      <w:r>
        <w:rPr>
          <w:bCs/>
          <w:caps/>
        </w:rPr>
        <w:t>ESTtay</w:t>
      </w:r>
      <w:r>
        <w:rPr>
          <w:caps/>
        </w:rPr>
        <w:tab/>
        <w:t>-</w:t>
        <w:tab/>
        <w:t>ray</w:t>
      </w:r>
      <w:r>
        <w:t xml:space="preserve">! erethay arehay otway abstay inhay erethay.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NGPN A+ Garamond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ONGPL G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ONGPL H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E04CD7"/>
    <w:multiLevelType w:val="hybridMultilevel"/>
    <w:tmpl w:val="6FD0664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42B"/>
    <w:multiLevelType w:val="multilevel"/>
    <w:tmpl w:val="000008AE"/>
    <w:lvl w:ilvl="0">
      <w:start w:val="2"/>
      <w:numFmt w:val="decimal"/>
      <w:lvlText w:val="%1."/>
      <w:lvlJc w:val="left"/>
      <w:pPr>
        <w:ind w:hanging="708"/>
      </w:pPr>
      <w:rPr>
        <w:rFonts w:ascii="Arial" w:hAnsi="Arial" w:cs="Arial"/>
        <w:b/>
        <w:bCs/>
        <w:w w:val="114"/>
        <w:sz w:val="22"/>
        <w:szCs w:val="22"/>
      </w:rPr>
    </w:lvl>
    <w:lvl w:ilvl="1">
      <w:start w:val="1"/>
      <w:numFmt w:val="decimal"/>
      <w:lvlText w:val="%1.%2."/>
      <w:lvlJc w:val="left"/>
      <w:pPr>
        <w:ind w:hanging="708"/>
      </w:pPr>
      <w:rPr>
        <w:rFonts w:ascii="Arial" w:hAnsi="Arial" w:cs="Arial"/>
        <w:b/>
        <w:bCs/>
        <w:w w:val="115"/>
        <w:sz w:val="20"/>
        <w:szCs w:val="20"/>
      </w:rPr>
    </w:lvl>
    <w:lvl w:ilvl="2">
      <w:numFmt w:val="bullet"/>
      <w:lvlText w:val=""/>
      <w:lvlJc w:val="left"/>
      <w:pPr>
        <w:ind w:hanging="284"/>
      </w:pPr>
      <w:rPr>
        <w:rFonts w:ascii="Symbol" w:hAnsi="Symbol"/>
        <w:b w:val="0"/>
        <w:w w:val="99"/>
        <w:sz w:val="16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>
    <w:nsid w:val="0000044C"/>
    <w:multiLevelType w:val="multilevel"/>
    <w:tmpl w:val="000008CF"/>
    <w:lvl w:ilvl="0">
      <w:numFmt w:val="bullet"/>
      <w:lvlText w:val="-"/>
      <w:lvlJc w:val="left"/>
      <w:pPr>
        <w:ind w:hanging="123"/>
      </w:pPr>
      <w:rPr>
        <w:rFonts w:ascii="Arial" w:hAnsi="Arial"/>
        <w:b w:val="0"/>
        <w:sz w:val="1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3">
    <w:nsid w:val="0000044D"/>
    <w:multiLevelType w:val="multilevel"/>
    <w:tmpl w:val="000008D0"/>
    <w:lvl w:ilvl="0">
      <w:numFmt w:val="bullet"/>
      <w:lvlText w:val="-"/>
      <w:lvlJc w:val="left"/>
      <w:pPr>
        <w:ind w:hanging="123"/>
      </w:pPr>
      <w:rPr>
        <w:rFonts w:ascii="Arial" w:hAnsi="Arial"/>
        <w:b w:val="0"/>
        <w:sz w:val="1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4">
    <w:nsid w:val="0000044E"/>
    <w:multiLevelType w:val="multilevel"/>
    <w:tmpl w:val="000008D1"/>
    <w:lvl w:ilvl="0">
      <w:numFmt w:val="bullet"/>
      <w:lvlText w:val="-"/>
      <w:lvlJc w:val="left"/>
      <w:pPr>
        <w:ind w:hanging="280"/>
      </w:pPr>
      <w:rPr>
        <w:rFonts w:ascii="Arial" w:hAnsi="Arial"/>
        <w:b w:val="0"/>
        <w:sz w:val="1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5">
    <w:nsid w:val="00000451"/>
    <w:multiLevelType w:val="multilevel"/>
    <w:tmpl w:val="000008D4"/>
    <w:lvl w:ilvl="0">
      <w:numFmt w:val="bullet"/>
      <w:lvlText w:val="-"/>
      <w:lvlJc w:val="left"/>
      <w:pPr>
        <w:ind w:hanging="145"/>
      </w:pPr>
      <w:rPr>
        <w:rFonts w:ascii="Arial" w:hAnsi="Arial"/>
        <w:b w:val="0"/>
        <w:sz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6">
    <w:nsid w:val="00000452"/>
    <w:multiLevelType w:val="multilevel"/>
    <w:tmpl w:val="000008D5"/>
    <w:lvl w:ilvl="0">
      <w:numFmt w:val="bullet"/>
      <w:lvlText w:val="-"/>
      <w:lvlJc w:val="left"/>
      <w:pPr>
        <w:ind w:hanging="1360"/>
      </w:pPr>
      <w:rPr>
        <w:rFonts w:ascii="Times New Roman" w:hAnsi="Times New Roman"/>
        <w:b w:val="0"/>
        <w:sz w:val="20"/>
      </w:rPr>
    </w:lvl>
    <w:lvl w:ilvl="1">
      <w:numFmt w:val="bullet"/>
      <w:lvlText w:val="-"/>
      <w:lvlJc w:val="left"/>
      <w:pPr>
        <w:ind w:hanging="123"/>
      </w:pPr>
      <w:rPr>
        <w:rFonts w:ascii="Arial" w:hAnsi="Arial"/>
        <w:b w:val="0"/>
        <w:sz w:val="20"/>
      </w:rPr>
    </w:lvl>
    <w:lvl w:ilvl="2">
      <w:numFmt w:val="bullet"/>
      <w:lvlText w:val="-"/>
      <w:lvlJc w:val="left"/>
      <w:pPr>
        <w:ind w:hanging="138"/>
      </w:pPr>
      <w:rPr>
        <w:rFonts w:ascii="Arial" w:hAnsi="Arial"/>
        <w:b w:val="0"/>
        <w:sz w:val="20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7">
    <w:nsid w:val="00000454"/>
    <w:multiLevelType w:val="multilevel"/>
    <w:tmpl w:val="000008D7"/>
    <w:lvl w:ilvl="0">
      <w:numFmt w:val="bullet"/>
      <w:lvlText w:val=""/>
      <w:lvlJc w:val="left"/>
      <w:pPr>
        <w:ind w:hanging="721"/>
      </w:pPr>
      <w:rPr>
        <w:rFonts w:ascii="Symbol" w:hAnsi="Symbol"/>
        <w:b w:val="0"/>
        <w:sz w:val="20"/>
      </w:rPr>
    </w:lvl>
    <w:lvl w:ilvl="1">
      <w:numFmt w:val="bullet"/>
      <w:lvlText w:val=""/>
      <w:lvlJc w:val="left"/>
      <w:pPr>
        <w:ind w:hanging="361"/>
      </w:pPr>
      <w:rPr>
        <w:rFonts w:ascii="Symbol" w:hAnsi="Symbol"/>
        <w:b w:val="0"/>
        <w:sz w:val="20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8">
    <w:nsid w:val="00000456"/>
    <w:multiLevelType w:val="multilevel"/>
    <w:tmpl w:val="000008D9"/>
    <w:lvl w:ilvl="0">
      <w:start w:val="1"/>
      <w:numFmt w:val="decimal"/>
      <w:lvlText w:val="%1."/>
      <w:lvlJc w:val="left"/>
      <w:pPr>
        <w:ind w:hanging="361"/>
      </w:pPr>
      <w:rPr>
        <w:rFonts w:ascii="Arial" w:hAnsi="Arial" w:cs="Arial"/>
        <w:b w:val="0"/>
        <w:bCs w:val="0"/>
        <w:sz w:val="20"/>
        <w:szCs w:val="20"/>
      </w:rPr>
    </w:lvl>
    <w:lvl w:ilvl="1">
      <w:numFmt w:val="bullet"/>
      <w:lvlText w:val="-"/>
      <w:lvlJc w:val="left"/>
      <w:pPr>
        <w:ind w:hanging="360"/>
      </w:pPr>
      <w:rPr>
        <w:rFonts w:ascii="Times New Roman" w:hAnsi="Times New Roman"/>
        <w:b w:val="0"/>
        <w:sz w:val="20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9">
    <w:nsid w:val="00000457"/>
    <w:multiLevelType w:val="multilevel"/>
    <w:tmpl w:val="000008DA"/>
    <w:lvl w:ilvl="0">
      <w:numFmt w:val="bullet"/>
      <w:lvlText w:val="-"/>
      <w:lvlJc w:val="left"/>
      <w:pPr>
        <w:ind w:hanging="144"/>
      </w:pPr>
      <w:rPr>
        <w:rFonts w:ascii="Arial" w:hAnsi="Arial"/>
        <w:b w:val="0"/>
        <w:sz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0">
    <w:nsid w:val="00000459"/>
    <w:multiLevelType w:val="multilevel"/>
    <w:tmpl w:val="000008DC"/>
    <w:lvl w:ilvl="0">
      <w:numFmt w:val="bullet"/>
      <w:lvlText w:val=""/>
      <w:lvlJc w:val="left"/>
      <w:pPr>
        <w:ind w:hanging="142"/>
      </w:pPr>
      <w:rPr>
        <w:rFonts w:ascii="Symbol" w:hAnsi="Symbol"/>
        <w:b w:val="0"/>
        <w:w w:val="99"/>
        <w:sz w:val="16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1">
    <w:nsid w:val="0000045B"/>
    <w:multiLevelType w:val="multilevel"/>
    <w:tmpl w:val="000008DE"/>
    <w:lvl w:ilvl="0">
      <w:numFmt w:val="bullet"/>
      <w:lvlText w:val=""/>
      <w:lvlJc w:val="left"/>
      <w:pPr>
        <w:ind w:hanging="361"/>
      </w:pPr>
      <w:rPr>
        <w:rFonts w:ascii="Symbol" w:hAnsi="Symbol"/>
        <w:b w:val="0"/>
        <w:sz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2">
    <w:nsid w:val="000004F5"/>
    <w:multiLevelType w:val="multilevel"/>
    <w:tmpl w:val="00000978"/>
    <w:lvl w:ilvl="0">
      <w:numFmt w:val="bullet"/>
      <w:lvlText w:val="-"/>
      <w:lvlJc w:val="left"/>
      <w:pPr>
        <w:ind w:hanging="123"/>
      </w:pPr>
      <w:rPr>
        <w:rFonts w:ascii="Arial" w:hAnsi="Arial"/>
        <w:b w:val="0"/>
        <w:sz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3">
    <w:nsid w:val="000004F7"/>
    <w:multiLevelType w:val="multilevel"/>
    <w:tmpl w:val="0000097A"/>
    <w:lvl w:ilvl="0">
      <w:numFmt w:val="bullet"/>
      <w:lvlText w:val="-"/>
      <w:lvlJc w:val="left"/>
      <w:pPr>
        <w:ind w:hanging="133"/>
      </w:pPr>
      <w:rPr>
        <w:rFonts w:ascii="Arial" w:hAnsi="Arial"/>
        <w:b w:val="0"/>
        <w:w w:val="99"/>
        <w:sz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4">
    <w:nsid w:val="0000056D"/>
    <w:multiLevelType w:val="multilevel"/>
    <w:tmpl w:val="000009F0"/>
    <w:lvl w:ilvl="0">
      <w:numFmt w:val="bullet"/>
      <w:lvlText w:val="-"/>
      <w:lvlJc w:val="left"/>
      <w:pPr>
        <w:ind w:hanging="284"/>
      </w:pPr>
      <w:rPr>
        <w:rFonts w:ascii="Times New Roman" w:hAnsi="Times New Roman"/>
        <w:b w:val="0"/>
        <w:sz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5">
    <w:nsid w:val="00724543"/>
    <w:multiLevelType w:val="multilevel"/>
    <w:tmpl w:val="AAA4FA96"/>
    <w:lvl w:ilvl="0">
      <w:start w:val="1"/>
      <w:numFmt w:val="decimal"/>
      <w:lvlText w:val="Capitolo %1 - "/>
      <w:lvlJc w:val="left"/>
      <w:pPr>
        <w:ind w:left="360" w:hanging="360"/>
      </w:pPr>
      <w:rPr>
        <w:rFonts w:hint="default"/>
        <w:b/>
        <w:i w:val="0"/>
        <w:caps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432"/>
      </w:pPr>
      <w:rPr>
        <w:rFonts w:ascii="Garamond" w:hAnsi="Garamond" w:hint="default"/>
        <w:b w:val="0"/>
        <w:bCs w:val="0"/>
        <w:i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6">
    <w:nsid w:val="084F689E"/>
    <w:multiLevelType w:val="hybridMultilevel"/>
    <w:tmpl w:val="621AEFAE"/>
    <w:lvl w:ilvl="0" w:tplc="B300992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BA9095D"/>
    <w:multiLevelType w:val="multilevel"/>
    <w:tmpl w:val="FB663240"/>
    <w:lvl w:ilvl="0">
      <w:start w:val="1"/>
      <w:numFmt w:val="decimal"/>
      <w:pStyle w:val="C-ARTICOLO"/>
      <w:lvlText w:val="Art. %1 - "/>
      <w:lvlJc w:val="left"/>
      <w:pPr>
        <w:ind w:left="1352" w:hanging="360"/>
      </w:pPr>
      <w:rPr>
        <w:rFonts w:hint="default"/>
        <w:b/>
        <w:i w:val="0"/>
        <w:caps w:val="0"/>
      </w:rPr>
    </w:lvl>
    <w:lvl w:ilvl="1">
      <w:start w:val="1"/>
      <w:numFmt w:val="decimal"/>
      <w:pStyle w:val="D-SUBARTICOLO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E-SUBARTICOLO-1"/>
      <w:suff w:val="space"/>
      <w:lvlText w:val="%1.%2.%3"/>
      <w:lvlJc w:val="left"/>
      <w:pPr>
        <w:ind w:left="720" w:hanging="432"/>
      </w:pPr>
      <w:rPr>
        <w:rFonts w:ascii="Garamond" w:hAnsi="Garamond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  <w:rPr>
        <w:rFonts w:hint="default"/>
      </w:rPr>
    </w:lvl>
  </w:abstractNum>
  <w:abstractNum w:abstractNumId="18">
    <w:nsid w:val="14360403"/>
    <w:multiLevelType w:val="multilevel"/>
    <w:tmpl w:val="ECCA8CCC"/>
    <w:lvl w:ilvl="0">
      <w:start w:val="1"/>
      <w:numFmt w:val="decimal"/>
      <w:lvlText w:val="Art. %1 - "/>
      <w:lvlJc w:val="left"/>
      <w:pPr>
        <w:ind w:left="360" w:hanging="360"/>
      </w:pPr>
      <w:rPr>
        <w:rFonts w:hint="default"/>
        <w:b/>
        <w:i w:val="0"/>
        <w:caps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432"/>
      </w:pPr>
      <w:rPr>
        <w:rFonts w:ascii="Garamond" w:hAnsi="Garamond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9">
    <w:nsid w:val="25A01F91"/>
    <w:multiLevelType w:val="multilevel"/>
    <w:tmpl w:val="D806E3CA"/>
    <w:lvl w:ilvl="0">
      <w:start w:val="1"/>
      <w:numFmt w:val="decimal"/>
      <w:lvlText w:val="Capitolo %1 - "/>
      <w:lvlJc w:val="left"/>
      <w:pPr>
        <w:ind w:left="360" w:hanging="360"/>
      </w:pPr>
      <w:rPr>
        <w:rFonts w:hint="default"/>
        <w:b/>
        <w:i w:val="0"/>
        <w:caps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432"/>
      </w:pPr>
      <w:rPr>
        <w:rFonts w:ascii="Garamond" w:hAnsi="Garamond" w:hint="default"/>
        <w:b w:val="0"/>
        <w:bCs w:val="0"/>
        <w:i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0">
    <w:nsid w:val="2B730EB2"/>
    <w:multiLevelType w:val="hybridMultilevel"/>
    <w:tmpl w:val="0936D03C"/>
    <w:lvl w:ilvl="0" w:tplc="B300992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44E4452"/>
    <w:multiLevelType w:val="hybridMultilevel"/>
    <w:tmpl w:val="BA76B5AE"/>
    <w:lvl w:ilvl="0" w:tplc="EBB04CCC">
      <w:start w:val="3"/>
      <w:numFmt w:val="bullet"/>
      <w:lvlText w:val="–"/>
      <w:lvlJc w:val="left"/>
      <w:pPr>
        <w:ind w:left="720" w:hanging="360"/>
      </w:pPr>
      <w:rPr>
        <w:rFonts w:ascii="ONGPN A+ Garamond" w:eastAsia="Times New Roman" w:hAnsi="ONGPN A+ Garamond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CA3000"/>
    <w:multiLevelType w:val="hybridMultilevel"/>
    <w:tmpl w:val="7A28D3C4"/>
    <w:lvl w:ilvl="0" w:tplc="3BC8F6A0">
      <w:start w:val="1"/>
      <w:numFmt w:val="bullet"/>
      <w:lvlText w:val="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3">
    <w:nsid w:val="56E5623F"/>
    <w:multiLevelType w:val="hybridMultilevel"/>
    <w:tmpl w:val="281AEB0A"/>
    <w:lvl w:ilvl="0" w:tplc="E0D2567C">
      <w:start w:val="1"/>
      <w:numFmt w:val="upperRoman"/>
      <w:lvlText w:val="PARTE %1 - "/>
      <w:lvlJc w:val="center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A22941"/>
    <w:multiLevelType w:val="hybridMultilevel"/>
    <w:tmpl w:val="41C22ECC"/>
    <w:lvl w:ilvl="0" w:tplc="7306133C">
      <w:start w:val="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D47AB7"/>
    <w:multiLevelType w:val="hybridMultilevel"/>
    <w:tmpl w:val="246A80E6"/>
    <w:lvl w:ilvl="0" w:tplc="98940FBC">
      <w:numFmt w:val="bullet"/>
      <w:lvlText w:val="–"/>
      <w:lvlJc w:val="left"/>
      <w:pPr>
        <w:ind w:left="1069" w:hanging="360"/>
      </w:pPr>
      <w:rPr>
        <w:rFonts w:ascii="ONGPN A+ Garamond" w:eastAsia="Times New Roman" w:hAnsi="ONGPN A+ Garamond" w:cs="Aria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7CD54834"/>
    <w:multiLevelType w:val="hybridMultilevel"/>
    <w:tmpl w:val="4A4EE682"/>
    <w:lvl w:ilvl="0" w:tplc="3BC8F6A0">
      <w:start w:val="1"/>
      <w:numFmt w:val="bullet"/>
      <w:lvlText w:val="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26"/>
  </w:num>
  <w:num w:numId="3">
    <w:abstractNumId w:val="22"/>
  </w:num>
  <w:num w:numId="4">
    <w:abstractNumId w:val="23"/>
  </w:num>
  <w:num w:numId="5">
    <w:abstractNumId w:val="19"/>
  </w:num>
  <w:num w:numId="6">
    <w:abstractNumId w:val="15"/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17"/>
    <w:lvlOverride w:ilvl="0">
      <w:startOverride w:val="7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20"/>
  </w:num>
  <w:num w:numId="12">
    <w:abstractNumId w:val="21"/>
  </w:num>
  <w:num w:numId="13">
    <w:abstractNumId w:val="25"/>
  </w:num>
  <w:num w:numId="14">
    <w:abstractNumId w:val="13"/>
  </w:num>
  <w:num w:numId="15">
    <w:abstractNumId w:val="14"/>
  </w:num>
  <w:num w:numId="16">
    <w:abstractNumId w:val="11"/>
  </w:num>
  <w:num w:numId="17">
    <w:abstractNumId w:val="10"/>
  </w:num>
  <w:num w:numId="18">
    <w:abstractNumId w:val="9"/>
  </w:num>
  <w:num w:numId="19">
    <w:abstractNumId w:val="8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3"/>
  </w:num>
  <w:num w:numId="25">
    <w:abstractNumId w:val="2"/>
  </w:num>
  <w:num w:numId="26">
    <w:abstractNumId w:val="1"/>
  </w:num>
  <w:num w:numId="27">
    <w:abstractNumId w:val="12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977"/>
    <w:rsid w:val="002D44CA"/>
    <w:rsid w:val="00616C3F"/>
    <w:rsid w:val="0092669B"/>
    <w:rsid w:val="00996977"/>
    <w:rsid w:val="009D7DB9"/>
    <w:rsid w:val="00C172DF"/>
    <w:rsid w:val="00C82BCD"/>
    <w:rsid w:val="00DE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9B35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96977"/>
    <w:pPr>
      <w:widowControl w:val="0"/>
      <w:autoSpaceDE w:val="0"/>
      <w:autoSpaceDN w:val="0"/>
      <w:adjustRightInd w:val="0"/>
      <w:spacing w:after="0" w:line="213" w:lineRule="atLeast"/>
      <w:ind w:firstLine="731"/>
      <w:jc w:val="both"/>
    </w:pPr>
    <w:rPr>
      <w:rFonts w:ascii="ONGPN A+ Garamond" w:eastAsia="Times New Roman" w:hAnsi="ONGPN A+ Garamond" w:cs="ONGPN A+ Garamond"/>
      <w:sz w:val="18"/>
      <w:szCs w:val="18"/>
      <w:lang w:val="en-US" w:eastAsia="it-IT"/>
    </w:rPr>
  </w:style>
  <w:style w:type="paragraph" w:styleId="Heading1">
    <w:name w:val="heading 1"/>
    <w:basedOn w:val="Normal"/>
    <w:next w:val="Normal"/>
    <w:link w:val="Heading1Char"/>
    <w:qFormat/>
    <w:rsid w:val="009969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Articolo"/>
    <w:basedOn w:val="Normal"/>
    <w:next w:val="Normal"/>
    <w:link w:val="Heading2Char"/>
    <w:unhideWhenUsed/>
    <w:qFormat/>
    <w:rsid w:val="009969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969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996977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00996977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rsid w:val="00996977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rsid w:val="00996977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96977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977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69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t-IT" w:eastAsia="it-IT"/>
    </w:rPr>
  </w:style>
  <w:style w:type="character" w:customStyle="1" w:styleId="Heading2Char">
    <w:name w:val="Heading 2 Char"/>
    <w:aliases w:val="Articolo Char"/>
    <w:basedOn w:val="DefaultParagraphFont"/>
    <w:link w:val="Heading2"/>
    <w:rsid w:val="009969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t-IT" w:eastAsia="it-IT"/>
    </w:rPr>
  </w:style>
  <w:style w:type="character" w:customStyle="1" w:styleId="Heading3Char">
    <w:name w:val="Heading 3 Char"/>
    <w:basedOn w:val="DefaultParagraphFont"/>
    <w:link w:val="Heading3"/>
    <w:rsid w:val="00996977"/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val="it-IT" w:eastAsia="it-IT"/>
    </w:rPr>
  </w:style>
  <w:style w:type="character" w:customStyle="1" w:styleId="Heading4Char">
    <w:name w:val="Heading 4 Char"/>
    <w:basedOn w:val="DefaultParagraphFont"/>
    <w:link w:val="Heading4"/>
    <w:uiPriority w:val="1"/>
    <w:rsid w:val="00996977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18"/>
      <w:lang w:val="it-IT" w:eastAsia="it-IT"/>
    </w:rPr>
  </w:style>
  <w:style w:type="character" w:customStyle="1" w:styleId="Heading5Char">
    <w:name w:val="Heading 5 Char"/>
    <w:basedOn w:val="DefaultParagraphFont"/>
    <w:link w:val="Heading5"/>
    <w:uiPriority w:val="1"/>
    <w:rsid w:val="00996977"/>
    <w:rPr>
      <w:rFonts w:asciiTheme="majorHAnsi" w:eastAsiaTheme="majorEastAsia" w:hAnsiTheme="majorHAnsi" w:cstheme="majorBidi"/>
      <w:color w:val="243F60" w:themeColor="accent1" w:themeShade="7F"/>
      <w:sz w:val="18"/>
      <w:szCs w:val="18"/>
      <w:lang w:val="it-IT" w:eastAsia="it-IT"/>
    </w:rPr>
  </w:style>
  <w:style w:type="character" w:customStyle="1" w:styleId="Heading6Char">
    <w:name w:val="Heading 6 Char"/>
    <w:basedOn w:val="DefaultParagraphFont"/>
    <w:link w:val="Heading6"/>
    <w:uiPriority w:val="1"/>
    <w:rsid w:val="00996977"/>
    <w:rPr>
      <w:rFonts w:asciiTheme="majorHAnsi" w:eastAsiaTheme="majorEastAsia" w:hAnsiTheme="majorHAnsi" w:cstheme="majorBidi"/>
      <w:i/>
      <w:iCs/>
      <w:color w:val="243F60" w:themeColor="accent1" w:themeShade="7F"/>
      <w:sz w:val="18"/>
      <w:szCs w:val="18"/>
      <w:lang w:val="it-IT" w:eastAsia="it-IT"/>
    </w:rPr>
  </w:style>
  <w:style w:type="character" w:customStyle="1" w:styleId="Heading7Char">
    <w:name w:val="Heading 7 Char"/>
    <w:basedOn w:val="DefaultParagraphFont"/>
    <w:link w:val="Heading7"/>
    <w:uiPriority w:val="1"/>
    <w:rsid w:val="00996977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18"/>
      <w:lang w:val="it-IT" w:eastAsia="it-IT"/>
    </w:rPr>
  </w:style>
  <w:style w:type="character" w:customStyle="1" w:styleId="Heading8Char">
    <w:name w:val="Heading 8 Char"/>
    <w:basedOn w:val="DefaultParagraphFont"/>
    <w:link w:val="Heading8"/>
    <w:uiPriority w:val="9"/>
    <w:rsid w:val="0099697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it-IT" w:eastAsia="it-I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9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it-IT" w:eastAsia="it-IT"/>
    </w:rPr>
  </w:style>
  <w:style w:type="paragraph" w:customStyle="1" w:styleId="Default">
    <w:name w:val="Default"/>
    <w:link w:val="DefaultCarattere"/>
    <w:rsid w:val="00996977"/>
    <w:pPr>
      <w:widowControl w:val="0"/>
      <w:autoSpaceDE w:val="0"/>
      <w:autoSpaceDN w:val="0"/>
      <w:adjustRightInd w:val="0"/>
      <w:spacing w:after="0" w:line="240" w:lineRule="auto"/>
    </w:pPr>
    <w:rPr>
      <w:rFonts w:ascii="ONGPL G+ Helvetica" w:eastAsia="Times New Roman" w:hAnsi="ONGPL G+ Helvetica" w:cs="ONGPL G+ Helvetica"/>
      <w:color w:val="000000"/>
      <w:sz w:val="24"/>
      <w:szCs w:val="24"/>
      <w:lang w:val="it-IT" w:eastAsia="it-IT"/>
    </w:rPr>
  </w:style>
  <w:style w:type="character" w:customStyle="1" w:styleId="DefaultCarattere">
    <w:name w:val="Default Carattere"/>
    <w:basedOn w:val="DefaultParagraphFont"/>
    <w:link w:val="Default"/>
    <w:rsid w:val="00996977"/>
    <w:rPr>
      <w:rFonts w:ascii="ONGPL G+ Helvetica" w:eastAsia="Times New Roman" w:hAnsi="ONGPL G+ Helvetica" w:cs="ONGPL G+ Helvetica"/>
      <w:color w:val="000000"/>
      <w:sz w:val="24"/>
      <w:szCs w:val="24"/>
      <w:lang w:val="it-IT" w:eastAsia="it-IT"/>
    </w:rPr>
  </w:style>
  <w:style w:type="paragraph" w:customStyle="1" w:styleId="CM1">
    <w:name w:val="CM1"/>
    <w:basedOn w:val="Default"/>
    <w:next w:val="Default"/>
    <w:uiPriority w:val="99"/>
    <w:rsid w:val="00996977"/>
    <w:pPr>
      <w:spacing w:line="328" w:lineRule="atLeast"/>
    </w:pPr>
    <w:rPr>
      <w:rFonts w:cs="Times New Roman"/>
      <w:color w:val="auto"/>
    </w:rPr>
  </w:style>
  <w:style w:type="paragraph" w:customStyle="1" w:styleId="CM170">
    <w:name w:val="CM17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996977"/>
    <w:pPr>
      <w:spacing w:line="673" w:lineRule="atLeast"/>
    </w:pPr>
    <w:rPr>
      <w:rFonts w:cs="Times New Roman"/>
      <w:color w:val="auto"/>
    </w:rPr>
  </w:style>
  <w:style w:type="paragraph" w:customStyle="1" w:styleId="CM171">
    <w:name w:val="CM171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2">
    <w:name w:val="CM172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3">
    <w:name w:val="CM3"/>
    <w:basedOn w:val="Default"/>
    <w:next w:val="Default"/>
    <w:link w:val="CM3Carattere"/>
    <w:uiPriority w:val="99"/>
    <w:rsid w:val="00996977"/>
    <w:rPr>
      <w:rFonts w:cs="Times New Roman"/>
      <w:color w:val="auto"/>
    </w:rPr>
  </w:style>
  <w:style w:type="character" w:customStyle="1" w:styleId="CM3Carattere">
    <w:name w:val="CM3 Carattere"/>
    <w:basedOn w:val="DefaultCarattere"/>
    <w:link w:val="CM3"/>
    <w:uiPriority w:val="99"/>
    <w:rsid w:val="00996977"/>
    <w:rPr>
      <w:rFonts w:ascii="ONGPL G+ Helvetica" w:eastAsia="Times New Roman" w:hAnsi="ONGPL G+ Helvetica" w:cs="Times New Roman"/>
      <w:color w:val="000000"/>
      <w:sz w:val="24"/>
      <w:szCs w:val="24"/>
      <w:lang w:val="it-IT" w:eastAsia="it-IT"/>
    </w:rPr>
  </w:style>
  <w:style w:type="paragraph" w:customStyle="1" w:styleId="CM174">
    <w:name w:val="CM17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5">
    <w:name w:val="CM175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176">
    <w:name w:val="CM176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7">
    <w:name w:val="CM177"/>
    <w:basedOn w:val="Default"/>
    <w:next w:val="Default"/>
    <w:link w:val="CM177Carattere"/>
    <w:uiPriority w:val="99"/>
    <w:rsid w:val="00996977"/>
    <w:rPr>
      <w:rFonts w:cs="Times New Roman"/>
      <w:color w:val="auto"/>
    </w:rPr>
  </w:style>
  <w:style w:type="character" w:customStyle="1" w:styleId="CM177Carattere">
    <w:name w:val="CM177 Carattere"/>
    <w:basedOn w:val="DefaultCarattere"/>
    <w:link w:val="CM177"/>
    <w:uiPriority w:val="99"/>
    <w:rsid w:val="00996977"/>
    <w:rPr>
      <w:rFonts w:ascii="ONGPL G+ Helvetica" w:eastAsia="Times New Roman" w:hAnsi="ONGPL G+ Helvetica" w:cs="Times New Roman"/>
      <w:color w:val="000000"/>
      <w:sz w:val="24"/>
      <w:szCs w:val="24"/>
      <w:lang w:val="it-IT" w:eastAsia="it-IT"/>
    </w:rPr>
  </w:style>
  <w:style w:type="paragraph" w:customStyle="1" w:styleId="CM6">
    <w:name w:val="CM6"/>
    <w:basedOn w:val="Default"/>
    <w:next w:val="Default"/>
    <w:uiPriority w:val="99"/>
    <w:rsid w:val="00996977"/>
    <w:pPr>
      <w:spacing w:line="191" w:lineRule="atLeast"/>
    </w:pPr>
    <w:rPr>
      <w:rFonts w:cs="Times New Roman"/>
      <w:color w:val="auto"/>
    </w:rPr>
  </w:style>
  <w:style w:type="paragraph" w:customStyle="1" w:styleId="CM178">
    <w:name w:val="CM178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3">
    <w:name w:val="CM173"/>
    <w:basedOn w:val="Default"/>
    <w:next w:val="Default"/>
    <w:link w:val="CM173Carattere"/>
    <w:uiPriority w:val="99"/>
    <w:rsid w:val="00996977"/>
    <w:rPr>
      <w:rFonts w:cs="Times New Roman"/>
      <w:color w:val="auto"/>
    </w:rPr>
  </w:style>
  <w:style w:type="character" w:customStyle="1" w:styleId="CM173Carattere">
    <w:name w:val="CM173 Carattere"/>
    <w:basedOn w:val="DefaultCarattere"/>
    <w:link w:val="CM173"/>
    <w:uiPriority w:val="99"/>
    <w:rsid w:val="00996977"/>
    <w:rPr>
      <w:rFonts w:ascii="ONGPL G+ Helvetica" w:eastAsia="Times New Roman" w:hAnsi="ONGPL G+ Helvetica" w:cs="Times New Roman"/>
      <w:color w:val="000000"/>
      <w:sz w:val="24"/>
      <w:szCs w:val="24"/>
      <w:lang w:val="it-IT" w:eastAsia="it-IT"/>
    </w:rPr>
  </w:style>
  <w:style w:type="paragraph" w:customStyle="1" w:styleId="CM180">
    <w:name w:val="CM18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81">
    <w:name w:val="CM181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82">
    <w:name w:val="CM182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48">
    <w:name w:val="CM48"/>
    <w:basedOn w:val="Default"/>
    <w:next w:val="Default"/>
    <w:uiPriority w:val="99"/>
    <w:rsid w:val="00996977"/>
    <w:pPr>
      <w:spacing w:line="186" w:lineRule="atLeast"/>
    </w:pPr>
    <w:rPr>
      <w:rFonts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996977"/>
    <w:pPr>
      <w:spacing w:line="183" w:lineRule="atLeast"/>
    </w:pPr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9">
    <w:name w:val="CM179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996977"/>
    <w:pPr>
      <w:spacing w:line="213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rsid w:val="00996977"/>
    <w:pPr>
      <w:spacing w:line="256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996977"/>
    <w:pPr>
      <w:spacing w:line="256" w:lineRule="atLeast"/>
    </w:pPr>
    <w:rPr>
      <w:rFonts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996977"/>
    <w:pPr>
      <w:spacing w:line="311" w:lineRule="atLeast"/>
    </w:pPr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136">
    <w:name w:val="CM136"/>
    <w:basedOn w:val="Default"/>
    <w:next w:val="Default"/>
    <w:uiPriority w:val="99"/>
    <w:rsid w:val="00996977"/>
    <w:pPr>
      <w:spacing w:line="228" w:lineRule="atLeast"/>
    </w:pPr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996977"/>
    <w:pPr>
      <w:spacing w:line="223" w:lineRule="atLeast"/>
    </w:pPr>
    <w:rPr>
      <w:rFonts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996977"/>
    <w:pPr>
      <w:spacing w:line="206" w:lineRule="atLeast"/>
    </w:pPr>
    <w:rPr>
      <w:rFonts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996977"/>
    <w:pPr>
      <w:spacing w:line="206" w:lineRule="atLeast"/>
    </w:pPr>
    <w:rPr>
      <w:rFonts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996977"/>
    <w:pPr>
      <w:spacing w:line="143" w:lineRule="atLeast"/>
    </w:pPr>
    <w:rPr>
      <w:rFonts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996977"/>
    <w:pPr>
      <w:spacing w:line="140" w:lineRule="atLeast"/>
    </w:pPr>
    <w:rPr>
      <w:rFonts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996977"/>
    <w:pPr>
      <w:spacing w:line="203" w:lineRule="atLeast"/>
    </w:pPr>
    <w:rPr>
      <w:rFonts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996977"/>
    <w:pPr>
      <w:spacing w:line="231" w:lineRule="atLeast"/>
    </w:pPr>
    <w:rPr>
      <w:rFonts w:cs="Times New Roman"/>
      <w:color w:val="auto"/>
    </w:rPr>
  </w:style>
  <w:style w:type="paragraph" w:customStyle="1" w:styleId="CM35">
    <w:name w:val="CM35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36">
    <w:name w:val="CM36"/>
    <w:basedOn w:val="Default"/>
    <w:next w:val="Default"/>
    <w:uiPriority w:val="99"/>
    <w:rsid w:val="00996977"/>
    <w:pPr>
      <w:spacing w:line="208" w:lineRule="atLeast"/>
    </w:pPr>
    <w:rPr>
      <w:rFonts w:cs="Times New Roman"/>
      <w:color w:val="auto"/>
    </w:rPr>
  </w:style>
  <w:style w:type="paragraph" w:customStyle="1" w:styleId="CM38">
    <w:name w:val="CM38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186">
    <w:name w:val="CM186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39">
    <w:name w:val="CM39"/>
    <w:basedOn w:val="Default"/>
    <w:next w:val="Default"/>
    <w:uiPriority w:val="99"/>
    <w:rsid w:val="00996977"/>
    <w:pPr>
      <w:spacing w:line="260" w:lineRule="atLeast"/>
    </w:pPr>
    <w:rPr>
      <w:rFonts w:cs="Times New Roman"/>
      <w:color w:val="auto"/>
    </w:rPr>
  </w:style>
  <w:style w:type="paragraph" w:customStyle="1" w:styleId="CM40">
    <w:name w:val="CM40"/>
    <w:basedOn w:val="Default"/>
    <w:next w:val="Default"/>
    <w:uiPriority w:val="99"/>
    <w:rsid w:val="00996977"/>
    <w:pPr>
      <w:spacing w:line="260" w:lineRule="atLeast"/>
    </w:pPr>
    <w:rPr>
      <w:rFonts w:cs="Times New Roman"/>
      <w:color w:val="auto"/>
    </w:rPr>
  </w:style>
  <w:style w:type="paragraph" w:customStyle="1" w:styleId="CM41">
    <w:name w:val="CM41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184">
    <w:name w:val="CM18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43">
    <w:name w:val="CM43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44">
    <w:name w:val="CM44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45">
    <w:name w:val="CM45"/>
    <w:basedOn w:val="Default"/>
    <w:next w:val="Default"/>
    <w:uiPriority w:val="99"/>
    <w:rsid w:val="00996977"/>
    <w:pPr>
      <w:spacing w:line="146" w:lineRule="atLeast"/>
    </w:pPr>
    <w:rPr>
      <w:rFonts w:cs="Times New Roman"/>
      <w:color w:val="auto"/>
    </w:rPr>
  </w:style>
  <w:style w:type="paragraph" w:customStyle="1" w:styleId="CM46">
    <w:name w:val="CM46"/>
    <w:basedOn w:val="Default"/>
    <w:next w:val="Default"/>
    <w:uiPriority w:val="99"/>
    <w:rsid w:val="00996977"/>
    <w:pPr>
      <w:spacing w:line="193" w:lineRule="atLeast"/>
    </w:pPr>
    <w:rPr>
      <w:rFonts w:cs="Times New Roman"/>
      <w:color w:val="auto"/>
    </w:rPr>
  </w:style>
  <w:style w:type="paragraph" w:customStyle="1" w:styleId="CM47">
    <w:name w:val="CM47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49">
    <w:name w:val="CM49"/>
    <w:basedOn w:val="Default"/>
    <w:next w:val="Default"/>
    <w:uiPriority w:val="99"/>
    <w:rsid w:val="00996977"/>
    <w:pPr>
      <w:spacing w:line="228" w:lineRule="atLeast"/>
    </w:pPr>
    <w:rPr>
      <w:rFonts w:cs="Times New Roman"/>
      <w:color w:val="auto"/>
    </w:rPr>
  </w:style>
  <w:style w:type="paragraph" w:customStyle="1" w:styleId="CM51">
    <w:name w:val="CM51"/>
    <w:basedOn w:val="Default"/>
    <w:next w:val="Default"/>
    <w:uiPriority w:val="99"/>
    <w:rsid w:val="00996977"/>
    <w:pPr>
      <w:spacing w:line="258" w:lineRule="atLeast"/>
    </w:pPr>
    <w:rPr>
      <w:rFonts w:cs="Times New Roman"/>
      <w:color w:val="auto"/>
    </w:rPr>
  </w:style>
  <w:style w:type="paragraph" w:customStyle="1" w:styleId="CM52">
    <w:name w:val="CM52"/>
    <w:basedOn w:val="Default"/>
    <w:next w:val="Default"/>
    <w:uiPriority w:val="99"/>
    <w:rsid w:val="00996977"/>
    <w:pPr>
      <w:spacing w:line="213" w:lineRule="atLeast"/>
    </w:pPr>
    <w:rPr>
      <w:rFonts w:cs="Times New Roman"/>
      <w:color w:val="auto"/>
    </w:rPr>
  </w:style>
  <w:style w:type="paragraph" w:customStyle="1" w:styleId="CM53">
    <w:name w:val="CM53"/>
    <w:basedOn w:val="Default"/>
    <w:next w:val="Default"/>
    <w:uiPriority w:val="99"/>
    <w:rsid w:val="00996977"/>
    <w:pPr>
      <w:spacing w:line="240" w:lineRule="atLeast"/>
    </w:pPr>
    <w:rPr>
      <w:rFonts w:cs="Times New Roman"/>
      <w:color w:val="auto"/>
    </w:rPr>
  </w:style>
  <w:style w:type="paragraph" w:customStyle="1" w:styleId="CM187">
    <w:name w:val="CM187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55">
    <w:name w:val="CM55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56">
    <w:name w:val="CM56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57">
    <w:name w:val="CM57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58">
    <w:name w:val="CM58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60">
    <w:name w:val="CM60"/>
    <w:basedOn w:val="Default"/>
    <w:next w:val="Default"/>
    <w:uiPriority w:val="99"/>
    <w:rsid w:val="00996977"/>
    <w:pPr>
      <w:spacing w:line="243" w:lineRule="atLeast"/>
    </w:pPr>
    <w:rPr>
      <w:rFonts w:cs="Times New Roman"/>
      <w:color w:val="auto"/>
    </w:rPr>
  </w:style>
  <w:style w:type="paragraph" w:customStyle="1" w:styleId="CM61">
    <w:name w:val="CM61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62">
    <w:name w:val="CM62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64">
    <w:name w:val="CM64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65">
    <w:name w:val="CM65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67">
    <w:name w:val="CM67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69">
    <w:name w:val="CM69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70">
    <w:name w:val="CM70"/>
    <w:basedOn w:val="Default"/>
    <w:next w:val="Default"/>
    <w:uiPriority w:val="99"/>
    <w:rsid w:val="00996977"/>
    <w:pPr>
      <w:spacing w:line="258" w:lineRule="atLeast"/>
    </w:pPr>
    <w:rPr>
      <w:rFonts w:cs="Times New Roman"/>
      <w:color w:val="auto"/>
    </w:rPr>
  </w:style>
  <w:style w:type="paragraph" w:customStyle="1" w:styleId="CM71">
    <w:name w:val="CM71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72">
    <w:name w:val="CM72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73">
    <w:name w:val="CM73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74">
    <w:name w:val="CM74"/>
    <w:basedOn w:val="Default"/>
    <w:next w:val="Default"/>
    <w:uiPriority w:val="99"/>
    <w:rsid w:val="00996977"/>
    <w:pPr>
      <w:spacing w:line="283" w:lineRule="atLeast"/>
    </w:pPr>
    <w:rPr>
      <w:rFonts w:cs="Times New Roman"/>
      <w:color w:val="auto"/>
    </w:rPr>
  </w:style>
  <w:style w:type="paragraph" w:customStyle="1" w:styleId="CM188">
    <w:name w:val="CM188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75">
    <w:name w:val="CM75"/>
    <w:basedOn w:val="Default"/>
    <w:next w:val="Default"/>
    <w:uiPriority w:val="99"/>
    <w:rsid w:val="00996977"/>
    <w:pPr>
      <w:spacing w:line="400" w:lineRule="atLeast"/>
    </w:pPr>
    <w:rPr>
      <w:rFonts w:cs="Times New Roman"/>
      <w:color w:val="auto"/>
    </w:rPr>
  </w:style>
  <w:style w:type="paragraph" w:customStyle="1" w:styleId="CM76">
    <w:name w:val="CM76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79">
    <w:name w:val="CM79"/>
    <w:basedOn w:val="Default"/>
    <w:next w:val="Default"/>
    <w:uiPriority w:val="99"/>
    <w:rsid w:val="00996977"/>
    <w:pPr>
      <w:spacing w:line="153" w:lineRule="atLeast"/>
    </w:pPr>
    <w:rPr>
      <w:rFonts w:cs="Times New Roman"/>
      <w:color w:val="auto"/>
    </w:rPr>
  </w:style>
  <w:style w:type="paragraph" w:customStyle="1" w:styleId="CM78">
    <w:name w:val="CM78"/>
    <w:basedOn w:val="Default"/>
    <w:next w:val="Default"/>
    <w:uiPriority w:val="99"/>
    <w:rsid w:val="00996977"/>
    <w:pPr>
      <w:spacing w:line="143" w:lineRule="atLeast"/>
    </w:pPr>
    <w:rPr>
      <w:rFonts w:cs="Times New Roman"/>
      <w:color w:val="auto"/>
    </w:rPr>
  </w:style>
  <w:style w:type="paragraph" w:customStyle="1" w:styleId="CM82">
    <w:name w:val="CM82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996977"/>
    <w:pPr>
      <w:spacing w:line="196" w:lineRule="atLeast"/>
    </w:pPr>
    <w:rPr>
      <w:rFonts w:cs="Times New Roman"/>
      <w:color w:val="auto"/>
    </w:rPr>
  </w:style>
  <w:style w:type="paragraph" w:customStyle="1" w:styleId="CM85">
    <w:name w:val="CM85"/>
    <w:basedOn w:val="Default"/>
    <w:next w:val="Default"/>
    <w:uiPriority w:val="99"/>
    <w:rsid w:val="00996977"/>
    <w:pPr>
      <w:spacing w:line="160" w:lineRule="atLeast"/>
    </w:pPr>
    <w:rPr>
      <w:rFonts w:cs="Times New Roman"/>
      <w:color w:val="auto"/>
    </w:rPr>
  </w:style>
  <w:style w:type="paragraph" w:customStyle="1" w:styleId="CM86">
    <w:name w:val="CM86"/>
    <w:basedOn w:val="Default"/>
    <w:next w:val="Default"/>
    <w:uiPriority w:val="99"/>
    <w:rsid w:val="00996977"/>
    <w:pPr>
      <w:spacing w:line="193" w:lineRule="atLeast"/>
    </w:pPr>
    <w:rPr>
      <w:rFonts w:cs="Times New Roman"/>
      <w:color w:val="auto"/>
    </w:rPr>
  </w:style>
  <w:style w:type="paragraph" w:customStyle="1" w:styleId="CM189">
    <w:name w:val="CM189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89">
    <w:name w:val="CM89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996977"/>
    <w:pPr>
      <w:spacing w:line="143" w:lineRule="atLeast"/>
    </w:pPr>
    <w:rPr>
      <w:rFonts w:cs="Times New Roman"/>
      <w:color w:val="auto"/>
    </w:rPr>
  </w:style>
  <w:style w:type="paragraph" w:customStyle="1" w:styleId="CM91">
    <w:name w:val="CM91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93">
    <w:name w:val="CM93"/>
    <w:basedOn w:val="Default"/>
    <w:next w:val="Default"/>
    <w:uiPriority w:val="99"/>
    <w:rsid w:val="00996977"/>
    <w:pPr>
      <w:spacing w:line="191" w:lineRule="atLeast"/>
    </w:pPr>
    <w:rPr>
      <w:rFonts w:cs="Times New Roman"/>
      <w:color w:val="auto"/>
    </w:rPr>
  </w:style>
  <w:style w:type="paragraph" w:customStyle="1" w:styleId="CM94">
    <w:name w:val="CM9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95">
    <w:name w:val="CM95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98">
    <w:name w:val="CM98"/>
    <w:basedOn w:val="Default"/>
    <w:next w:val="Default"/>
    <w:uiPriority w:val="99"/>
    <w:rsid w:val="00996977"/>
    <w:pPr>
      <w:spacing w:line="203" w:lineRule="atLeast"/>
    </w:pPr>
    <w:rPr>
      <w:rFonts w:cs="Times New Roman"/>
      <w:color w:val="auto"/>
    </w:rPr>
  </w:style>
  <w:style w:type="paragraph" w:customStyle="1" w:styleId="CM37">
    <w:name w:val="CM37"/>
    <w:basedOn w:val="Default"/>
    <w:next w:val="Default"/>
    <w:uiPriority w:val="99"/>
    <w:rsid w:val="00996977"/>
    <w:pPr>
      <w:spacing w:line="196" w:lineRule="atLeast"/>
    </w:pPr>
    <w:rPr>
      <w:rFonts w:cs="Times New Roman"/>
      <w:color w:val="auto"/>
    </w:rPr>
  </w:style>
  <w:style w:type="paragraph" w:customStyle="1" w:styleId="CM88">
    <w:name w:val="CM88"/>
    <w:basedOn w:val="Default"/>
    <w:next w:val="Default"/>
    <w:uiPriority w:val="99"/>
    <w:rsid w:val="00996977"/>
    <w:pPr>
      <w:spacing w:line="196" w:lineRule="atLeast"/>
    </w:pPr>
    <w:rPr>
      <w:rFonts w:cs="Times New Roman"/>
      <w:color w:val="auto"/>
    </w:rPr>
  </w:style>
  <w:style w:type="paragraph" w:customStyle="1" w:styleId="CM99">
    <w:name w:val="CM99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101">
    <w:name w:val="CM101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02">
    <w:name w:val="CM102"/>
    <w:basedOn w:val="Default"/>
    <w:next w:val="Default"/>
    <w:uiPriority w:val="99"/>
    <w:rsid w:val="00996977"/>
    <w:pPr>
      <w:spacing w:line="191" w:lineRule="atLeast"/>
    </w:pPr>
    <w:rPr>
      <w:rFonts w:cs="Times New Roman"/>
      <w:color w:val="auto"/>
    </w:rPr>
  </w:style>
  <w:style w:type="paragraph" w:customStyle="1" w:styleId="CM103">
    <w:name w:val="CM103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04">
    <w:name w:val="CM10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05">
    <w:name w:val="CM105"/>
    <w:basedOn w:val="Default"/>
    <w:next w:val="Default"/>
    <w:uiPriority w:val="99"/>
    <w:rsid w:val="00996977"/>
    <w:pPr>
      <w:spacing w:line="256" w:lineRule="atLeast"/>
    </w:pPr>
    <w:rPr>
      <w:rFonts w:cs="Times New Roman"/>
      <w:color w:val="auto"/>
    </w:rPr>
  </w:style>
  <w:style w:type="paragraph" w:customStyle="1" w:styleId="CM107">
    <w:name w:val="CM107"/>
    <w:basedOn w:val="Default"/>
    <w:next w:val="Default"/>
    <w:uiPriority w:val="99"/>
    <w:rsid w:val="00996977"/>
    <w:pPr>
      <w:spacing w:line="160" w:lineRule="atLeast"/>
    </w:pPr>
    <w:rPr>
      <w:rFonts w:cs="Times New Roman"/>
      <w:color w:val="auto"/>
    </w:rPr>
  </w:style>
  <w:style w:type="paragraph" w:customStyle="1" w:styleId="CM108">
    <w:name w:val="CM108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109">
    <w:name w:val="CM109"/>
    <w:basedOn w:val="Default"/>
    <w:next w:val="Default"/>
    <w:uiPriority w:val="99"/>
    <w:rsid w:val="00996977"/>
    <w:pPr>
      <w:spacing w:line="160" w:lineRule="atLeast"/>
    </w:pPr>
    <w:rPr>
      <w:rFonts w:cs="Times New Roman"/>
      <w:color w:val="auto"/>
    </w:rPr>
  </w:style>
  <w:style w:type="paragraph" w:customStyle="1" w:styleId="CM110">
    <w:name w:val="CM110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111">
    <w:name w:val="CM111"/>
    <w:basedOn w:val="Default"/>
    <w:next w:val="Default"/>
    <w:uiPriority w:val="99"/>
    <w:rsid w:val="00996977"/>
    <w:pPr>
      <w:spacing w:line="186" w:lineRule="atLeast"/>
    </w:pPr>
    <w:rPr>
      <w:rFonts w:cs="Times New Roman"/>
      <w:color w:val="auto"/>
    </w:rPr>
  </w:style>
  <w:style w:type="paragraph" w:customStyle="1" w:styleId="CM80">
    <w:name w:val="CM80"/>
    <w:basedOn w:val="Default"/>
    <w:next w:val="Default"/>
    <w:uiPriority w:val="99"/>
    <w:rsid w:val="00996977"/>
    <w:pPr>
      <w:spacing w:line="140" w:lineRule="atLeast"/>
    </w:pPr>
    <w:rPr>
      <w:rFonts w:cs="Times New Roman"/>
      <w:color w:val="auto"/>
    </w:rPr>
  </w:style>
  <w:style w:type="paragraph" w:customStyle="1" w:styleId="CM106">
    <w:name w:val="CM106"/>
    <w:basedOn w:val="Default"/>
    <w:next w:val="Default"/>
    <w:uiPriority w:val="99"/>
    <w:rsid w:val="00996977"/>
    <w:pPr>
      <w:spacing w:line="203" w:lineRule="atLeast"/>
    </w:pPr>
    <w:rPr>
      <w:rFonts w:cs="Times New Roman"/>
      <w:color w:val="auto"/>
    </w:rPr>
  </w:style>
  <w:style w:type="paragraph" w:customStyle="1" w:styleId="CM114">
    <w:name w:val="CM114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15">
    <w:name w:val="CM115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16">
    <w:name w:val="CM116"/>
    <w:basedOn w:val="Default"/>
    <w:next w:val="Default"/>
    <w:uiPriority w:val="99"/>
    <w:rsid w:val="00996977"/>
    <w:pPr>
      <w:spacing w:line="140" w:lineRule="atLeast"/>
    </w:pPr>
    <w:rPr>
      <w:rFonts w:cs="Times New Roman"/>
      <w:color w:val="auto"/>
    </w:rPr>
  </w:style>
  <w:style w:type="paragraph" w:customStyle="1" w:styleId="CM118">
    <w:name w:val="CM118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19">
    <w:name w:val="CM119"/>
    <w:basedOn w:val="Default"/>
    <w:next w:val="Default"/>
    <w:uiPriority w:val="99"/>
    <w:rsid w:val="00996977"/>
    <w:pPr>
      <w:spacing w:line="191" w:lineRule="atLeast"/>
    </w:pPr>
    <w:rPr>
      <w:rFonts w:cs="Times New Roman"/>
      <w:color w:val="auto"/>
    </w:rPr>
  </w:style>
  <w:style w:type="paragraph" w:customStyle="1" w:styleId="CM120">
    <w:name w:val="CM12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90">
    <w:name w:val="CM19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22">
    <w:name w:val="CM122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23">
    <w:name w:val="CM123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24">
    <w:name w:val="CM124"/>
    <w:basedOn w:val="Default"/>
    <w:next w:val="Default"/>
    <w:uiPriority w:val="99"/>
    <w:rsid w:val="00996977"/>
    <w:pPr>
      <w:spacing w:line="180" w:lineRule="atLeast"/>
    </w:pPr>
    <w:rPr>
      <w:rFonts w:cs="Times New Roman"/>
      <w:color w:val="auto"/>
    </w:rPr>
  </w:style>
  <w:style w:type="paragraph" w:customStyle="1" w:styleId="CM125">
    <w:name w:val="CM125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26">
    <w:name w:val="CM126"/>
    <w:basedOn w:val="Default"/>
    <w:next w:val="Default"/>
    <w:uiPriority w:val="99"/>
    <w:rsid w:val="00996977"/>
    <w:pPr>
      <w:spacing w:line="180" w:lineRule="atLeast"/>
    </w:pPr>
    <w:rPr>
      <w:rFonts w:cs="Times New Roman"/>
      <w:color w:val="auto"/>
    </w:rPr>
  </w:style>
  <w:style w:type="paragraph" w:customStyle="1" w:styleId="CM127">
    <w:name w:val="CM127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128">
    <w:name w:val="CM128"/>
    <w:basedOn w:val="Default"/>
    <w:next w:val="Default"/>
    <w:uiPriority w:val="99"/>
    <w:rsid w:val="00996977"/>
    <w:pPr>
      <w:spacing w:line="208" w:lineRule="atLeast"/>
    </w:pPr>
    <w:rPr>
      <w:rFonts w:cs="Times New Roman"/>
      <w:color w:val="auto"/>
    </w:rPr>
  </w:style>
  <w:style w:type="paragraph" w:customStyle="1" w:styleId="CM129">
    <w:name w:val="CM129"/>
    <w:basedOn w:val="Default"/>
    <w:next w:val="Default"/>
    <w:uiPriority w:val="99"/>
    <w:rsid w:val="00996977"/>
    <w:pPr>
      <w:spacing w:line="223" w:lineRule="atLeast"/>
    </w:pPr>
    <w:rPr>
      <w:rFonts w:cs="Times New Roman"/>
      <w:color w:val="auto"/>
    </w:rPr>
  </w:style>
  <w:style w:type="paragraph" w:customStyle="1" w:styleId="CM130">
    <w:name w:val="CM130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132">
    <w:name w:val="CM132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133">
    <w:name w:val="CM133"/>
    <w:basedOn w:val="Default"/>
    <w:next w:val="Default"/>
    <w:uiPriority w:val="99"/>
    <w:rsid w:val="00996977"/>
    <w:pPr>
      <w:spacing w:line="256" w:lineRule="atLeast"/>
    </w:pPr>
    <w:rPr>
      <w:rFonts w:cs="Times New Roman"/>
      <w:color w:val="auto"/>
    </w:rPr>
  </w:style>
  <w:style w:type="paragraph" w:customStyle="1" w:styleId="CM135">
    <w:name w:val="CM135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25">
    <w:name w:val="CM25"/>
    <w:basedOn w:val="Default"/>
    <w:next w:val="Default"/>
    <w:uiPriority w:val="99"/>
    <w:rsid w:val="00996977"/>
    <w:pPr>
      <w:spacing w:line="233" w:lineRule="atLeast"/>
    </w:pPr>
    <w:rPr>
      <w:rFonts w:cs="Times New Roman"/>
      <w:color w:val="auto"/>
    </w:rPr>
  </w:style>
  <w:style w:type="paragraph" w:customStyle="1" w:styleId="CM137">
    <w:name w:val="CM137"/>
    <w:basedOn w:val="Default"/>
    <w:next w:val="Default"/>
    <w:uiPriority w:val="99"/>
    <w:rsid w:val="00996977"/>
    <w:pPr>
      <w:spacing w:line="198" w:lineRule="atLeast"/>
    </w:pPr>
    <w:rPr>
      <w:rFonts w:cs="Times New Roman"/>
      <w:color w:val="auto"/>
    </w:rPr>
  </w:style>
  <w:style w:type="paragraph" w:customStyle="1" w:styleId="CM138">
    <w:name w:val="CM138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81">
    <w:name w:val="CM81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50">
    <w:name w:val="CM5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77">
    <w:name w:val="CM77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39">
    <w:name w:val="CM139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40">
    <w:name w:val="CM140"/>
    <w:basedOn w:val="Default"/>
    <w:next w:val="Default"/>
    <w:uiPriority w:val="99"/>
    <w:rsid w:val="00996977"/>
    <w:pPr>
      <w:spacing w:line="268" w:lineRule="atLeast"/>
    </w:pPr>
    <w:rPr>
      <w:rFonts w:cs="Times New Roman"/>
      <w:color w:val="auto"/>
    </w:rPr>
  </w:style>
  <w:style w:type="paragraph" w:customStyle="1" w:styleId="CM141">
    <w:name w:val="CM141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142">
    <w:name w:val="CM142"/>
    <w:basedOn w:val="Default"/>
    <w:next w:val="Default"/>
    <w:uiPriority w:val="99"/>
    <w:rsid w:val="00996977"/>
    <w:pPr>
      <w:spacing w:line="246" w:lineRule="atLeast"/>
    </w:pPr>
    <w:rPr>
      <w:rFonts w:cs="Times New Roman"/>
      <w:color w:val="auto"/>
    </w:rPr>
  </w:style>
  <w:style w:type="paragraph" w:customStyle="1" w:styleId="CM143">
    <w:name w:val="CM143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44">
    <w:name w:val="CM14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45">
    <w:name w:val="CM145"/>
    <w:basedOn w:val="Default"/>
    <w:next w:val="Default"/>
    <w:uiPriority w:val="99"/>
    <w:rsid w:val="00996977"/>
    <w:pPr>
      <w:spacing w:line="188" w:lineRule="atLeast"/>
    </w:pPr>
    <w:rPr>
      <w:rFonts w:cs="Times New Roman"/>
      <w:color w:val="auto"/>
    </w:rPr>
  </w:style>
  <w:style w:type="paragraph" w:customStyle="1" w:styleId="CM146">
    <w:name w:val="CM146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47">
    <w:name w:val="CM147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148">
    <w:name w:val="CM148"/>
    <w:basedOn w:val="Default"/>
    <w:next w:val="Default"/>
    <w:uiPriority w:val="99"/>
    <w:rsid w:val="00996977"/>
    <w:pPr>
      <w:spacing w:line="160" w:lineRule="atLeast"/>
    </w:pPr>
    <w:rPr>
      <w:rFonts w:cs="Times New Roman"/>
      <w:color w:val="auto"/>
    </w:rPr>
  </w:style>
  <w:style w:type="paragraph" w:customStyle="1" w:styleId="CM152">
    <w:name w:val="CM152"/>
    <w:basedOn w:val="Default"/>
    <w:next w:val="Default"/>
    <w:uiPriority w:val="99"/>
    <w:rsid w:val="00996977"/>
    <w:pPr>
      <w:spacing w:line="231" w:lineRule="atLeast"/>
    </w:pPr>
    <w:rPr>
      <w:rFonts w:cs="Times New Roman"/>
      <w:color w:val="auto"/>
    </w:rPr>
  </w:style>
  <w:style w:type="paragraph" w:customStyle="1" w:styleId="CM157">
    <w:name w:val="CM157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62">
    <w:name w:val="CM162"/>
    <w:basedOn w:val="Default"/>
    <w:next w:val="Default"/>
    <w:uiPriority w:val="99"/>
    <w:rsid w:val="00996977"/>
    <w:pPr>
      <w:spacing w:line="198" w:lineRule="atLeast"/>
    </w:pPr>
    <w:rPr>
      <w:rFonts w:cs="Times New Roman"/>
      <w:color w:val="auto"/>
    </w:rPr>
  </w:style>
  <w:style w:type="paragraph" w:customStyle="1" w:styleId="CM165">
    <w:name w:val="CM165"/>
    <w:basedOn w:val="Default"/>
    <w:next w:val="Default"/>
    <w:uiPriority w:val="99"/>
    <w:rsid w:val="00996977"/>
    <w:pPr>
      <w:spacing w:line="213" w:lineRule="atLeast"/>
    </w:pPr>
    <w:rPr>
      <w:rFonts w:cs="Times New Roman"/>
      <w:color w:val="auto"/>
    </w:rPr>
  </w:style>
  <w:style w:type="paragraph" w:customStyle="1" w:styleId="CM166">
    <w:name w:val="CM166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67">
    <w:name w:val="CM167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68">
    <w:name w:val="CM168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69">
    <w:name w:val="CM169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table" w:styleId="TableGrid">
    <w:name w:val="Table Grid"/>
    <w:basedOn w:val="TableNormal"/>
    <w:uiPriority w:val="59"/>
    <w:rsid w:val="00996977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it-IT" w:eastAsia="it-IT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99697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96977"/>
    <w:rPr>
      <w:rFonts w:ascii="ONGPN A+ Garamond" w:eastAsia="Times New Roman" w:hAnsi="ONGPN A+ Garamond" w:cs="ONGPN A+ Garamond"/>
      <w:sz w:val="20"/>
      <w:szCs w:val="20"/>
      <w:lang w:val="it-IT" w:eastAsia="it-IT"/>
    </w:rPr>
  </w:style>
  <w:style w:type="character" w:styleId="FootnoteReference">
    <w:name w:val="footnote reference"/>
    <w:basedOn w:val="DefaultParagraphFont"/>
    <w:uiPriority w:val="99"/>
    <w:semiHidden/>
    <w:unhideWhenUsed/>
    <w:rsid w:val="00996977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77"/>
    <w:rPr>
      <w:rFonts w:ascii="Tahoma" w:eastAsia="Times New Roman" w:hAnsi="Tahoma" w:cs="Tahoma"/>
      <w:sz w:val="16"/>
      <w:szCs w:val="16"/>
      <w:lang w:val="it-IT" w:eastAsia="it-IT"/>
    </w:rPr>
  </w:style>
  <w:style w:type="paragraph" w:styleId="Header">
    <w:name w:val="header"/>
    <w:basedOn w:val="Normal"/>
    <w:link w:val="HeaderChar"/>
    <w:uiPriority w:val="99"/>
    <w:unhideWhenUsed/>
    <w:rsid w:val="00996977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977"/>
    <w:rPr>
      <w:rFonts w:ascii="ONGPN A+ Garamond" w:eastAsia="Times New Roman" w:hAnsi="ONGPN A+ Garamond" w:cs="ONGPN A+ Garamond"/>
      <w:sz w:val="18"/>
      <w:szCs w:val="18"/>
      <w:lang w:val="it-IT" w:eastAsia="it-IT"/>
    </w:rPr>
  </w:style>
  <w:style w:type="paragraph" w:styleId="Footer">
    <w:name w:val="footer"/>
    <w:basedOn w:val="Normal"/>
    <w:link w:val="FooterChar"/>
    <w:uiPriority w:val="99"/>
    <w:unhideWhenUsed/>
    <w:rsid w:val="00996977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977"/>
    <w:rPr>
      <w:rFonts w:ascii="ONGPN A+ Garamond" w:eastAsia="Times New Roman" w:hAnsi="ONGPN A+ Garamond" w:cs="ONGPN A+ Garamond"/>
      <w:sz w:val="18"/>
      <w:szCs w:val="18"/>
      <w:lang w:val="it-IT" w:eastAsia="it-IT"/>
    </w:rPr>
  </w:style>
  <w:style w:type="paragraph" w:customStyle="1" w:styleId="Nessunostileparagrafo">
    <w:name w:val="[Nessuno stile paragrafo]"/>
    <w:link w:val="NessunostileparagrafoCarattere"/>
    <w:rsid w:val="0099697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it-IT" w:eastAsia="it-IT"/>
    </w:rPr>
  </w:style>
  <w:style w:type="character" w:customStyle="1" w:styleId="NessunostileparagrafoCarattere">
    <w:name w:val="[Nessuno stile paragrafo] Carattere"/>
    <w:basedOn w:val="DefaultParagraphFont"/>
    <w:link w:val="Nessunostileparagrafo"/>
    <w:rsid w:val="00996977"/>
    <w:rPr>
      <w:rFonts w:ascii="Minion Pro" w:eastAsia="Times New Roman" w:hAnsi="Minion Pro" w:cs="Minion Pro"/>
      <w:color w:val="000000"/>
      <w:sz w:val="24"/>
      <w:szCs w:val="24"/>
      <w:lang w:val="it-IT" w:eastAsia="it-IT"/>
    </w:rPr>
  </w:style>
  <w:style w:type="paragraph" w:customStyle="1" w:styleId="note">
    <w:name w:val="note"/>
    <w:basedOn w:val="FootnoteText"/>
    <w:link w:val="noteCarattere"/>
    <w:qFormat/>
    <w:rsid w:val="00996977"/>
    <w:rPr>
      <w:rFonts w:ascii="Helvetica" w:hAnsi="Helvetica"/>
      <w:sz w:val="13"/>
      <w:szCs w:val="13"/>
    </w:rPr>
  </w:style>
  <w:style w:type="character" w:customStyle="1" w:styleId="noteCarattere">
    <w:name w:val="note Carattere"/>
    <w:basedOn w:val="FootnoteTextChar"/>
    <w:link w:val="note"/>
    <w:locked/>
    <w:rsid w:val="00996977"/>
    <w:rPr>
      <w:rFonts w:ascii="Helvetica" w:eastAsia="Times New Roman" w:hAnsi="Helvetica" w:cs="ONGPN A+ Garamond"/>
      <w:sz w:val="13"/>
      <w:szCs w:val="13"/>
      <w:lang w:val="it-IT" w:eastAsia="it-IT"/>
    </w:rPr>
  </w:style>
  <w:style w:type="paragraph" w:styleId="NoSpacing">
    <w:name w:val="No Spacing"/>
    <w:uiPriority w:val="1"/>
    <w:qFormat/>
    <w:rsid w:val="00996977"/>
    <w:pPr>
      <w:spacing w:after="0" w:line="240" w:lineRule="auto"/>
    </w:pPr>
    <w:rPr>
      <w:rFonts w:ascii="Calibri" w:eastAsia="Times New Roman" w:hAnsi="Calibri" w:cs="Times New Roman"/>
      <w:lang w:val="it-IT" w:eastAsia="it-I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96977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6977"/>
    <w:rPr>
      <w:rFonts w:ascii="ONGPN A+ Garamond" w:eastAsia="Times New Roman" w:hAnsi="ONGPN A+ Garamond" w:cs="ONGPN A+ Garamond"/>
      <w:sz w:val="20"/>
      <w:szCs w:val="20"/>
      <w:lang w:val="it-IT" w:eastAsia="it-IT"/>
    </w:rPr>
  </w:style>
  <w:style w:type="character" w:styleId="EndnoteReference">
    <w:name w:val="endnote reference"/>
    <w:basedOn w:val="DefaultParagraphFont"/>
    <w:uiPriority w:val="99"/>
    <w:semiHidden/>
    <w:unhideWhenUsed/>
    <w:rsid w:val="00996977"/>
    <w:rPr>
      <w:rFonts w:cs="Times New Roman"/>
      <w:vertAlign w:val="superscript"/>
    </w:rPr>
  </w:style>
  <w:style w:type="paragraph" w:customStyle="1" w:styleId="TITOLO">
    <w:name w:val="TITOLO"/>
    <w:basedOn w:val="Nessunostileparagrafo"/>
    <w:uiPriority w:val="99"/>
    <w:rsid w:val="00996977"/>
    <w:pPr>
      <w:widowControl w:val="0"/>
      <w:spacing w:line="500" w:lineRule="atLeast"/>
      <w:jc w:val="center"/>
    </w:pPr>
    <w:rPr>
      <w:rFonts w:ascii="Helvetica" w:hAnsi="Helvetica" w:cs="Helvetica"/>
      <w:sz w:val="18"/>
      <w:szCs w:val="18"/>
    </w:rPr>
  </w:style>
  <w:style w:type="paragraph" w:styleId="ListBullet">
    <w:name w:val="List Bullet"/>
    <w:basedOn w:val="Normal"/>
    <w:uiPriority w:val="99"/>
    <w:unhideWhenUsed/>
    <w:rsid w:val="00996977"/>
    <w:pPr>
      <w:ind w:left="360" w:hanging="360"/>
      <w:contextualSpacing/>
    </w:pPr>
  </w:style>
  <w:style w:type="paragraph" w:customStyle="1" w:styleId="TITOLETTO">
    <w:name w:val="TITOLETTO"/>
    <w:basedOn w:val="Nessunostileparagrafo"/>
    <w:uiPriority w:val="99"/>
    <w:rsid w:val="00996977"/>
    <w:pPr>
      <w:widowControl w:val="0"/>
      <w:spacing w:line="260" w:lineRule="atLeast"/>
      <w:jc w:val="center"/>
    </w:pPr>
    <w:rPr>
      <w:rFonts w:ascii="Helvetica" w:hAnsi="Helvetica" w:cs="Helvetica"/>
      <w:b/>
      <w:bCs/>
      <w:sz w:val="18"/>
      <w:szCs w:val="18"/>
    </w:rPr>
  </w:style>
  <w:style w:type="paragraph" w:customStyle="1" w:styleId="TESTO">
    <w:name w:val="TESTO"/>
    <w:basedOn w:val="Nessunostileparagrafo"/>
    <w:link w:val="TESTOCarattere"/>
    <w:uiPriority w:val="99"/>
    <w:rsid w:val="00996977"/>
    <w:pPr>
      <w:widowControl w:val="0"/>
      <w:tabs>
        <w:tab w:val="left" w:pos="680"/>
      </w:tabs>
      <w:spacing w:line="200" w:lineRule="atLeast"/>
      <w:jc w:val="both"/>
    </w:pPr>
    <w:rPr>
      <w:rFonts w:ascii="Garamond" w:hAnsi="Garamond" w:cs="Garamond"/>
      <w:sz w:val="18"/>
      <w:szCs w:val="18"/>
    </w:rPr>
  </w:style>
  <w:style w:type="character" w:customStyle="1" w:styleId="TESTOCarattere">
    <w:name w:val="TESTO Carattere"/>
    <w:basedOn w:val="NessunostileparagrafoCarattere"/>
    <w:link w:val="TESTO"/>
    <w:uiPriority w:val="99"/>
    <w:rsid w:val="00996977"/>
    <w:rPr>
      <w:rFonts w:ascii="Garamond" w:eastAsia="Times New Roman" w:hAnsi="Garamond" w:cs="Garamond"/>
      <w:color w:val="000000"/>
      <w:sz w:val="18"/>
      <w:szCs w:val="18"/>
      <w:lang w:val="it-IT" w:eastAsia="it-IT"/>
    </w:rPr>
  </w:style>
  <w:style w:type="paragraph" w:customStyle="1" w:styleId="Nuovofogliostile">
    <w:name w:val="Nuovo foglio stile"/>
    <w:basedOn w:val="Nessunostileparagrafo"/>
    <w:next w:val="Nessunostileparagrafo"/>
    <w:uiPriority w:val="99"/>
    <w:rsid w:val="00996977"/>
    <w:pPr>
      <w:widowControl w:val="0"/>
      <w:tabs>
        <w:tab w:val="left" w:pos="397"/>
      </w:tabs>
      <w:spacing w:line="260" w:lineRule="atLeast"/>
      <w:jc w:val="both"/>
    </w:pPr>
    <w:rPr>
      <w:rFonts w:ascii="Times" w:hAnsi="Times" w:cs="Times"/>
      <w:sz w:val="22"/>
      <w:szCs w:val="22"/>
    </w:rPr>
  </w:style>
  <w:style w:type="paragraph" w:styleId="PlainText">
    <w:name w:val="Plain Text"/>
    <w:basedOn w:val="Nessunostileparagrafo"/>
    <w:link w:val="PlainTextChar"/>
    <w:uiPriority w:val="99"/>
    <w:rsid w:val="00996977"/>
    <w:pPr>
      <w:widowControl w:val="0"/>
    </w:pPr>
    <w:rPr>
      <w:rFonts w:ascii="New York" w:hAnsi="New York" w:cs="New York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996977"/>
    <w:rPr>
      <w:rFonts w:ascii="New York" w:eastAsia="Times New Roman" w:hAnsi="New York" w:cs="New York"/>
      <w:color w:val="000000"/>
      <w:sz w:val="20"/>
      <w:szCs w:val="20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996977"/>
    <w:rPr>
      <w:rFonts w:cs="Times New Roman"/>
      <w:color w:val="0000FF"/>
      <w:u w:val="single"/>
    </w:rPr>
  </w:style>
  <w:style w:type="paragraph" w:customStyle="1" w:styleId="B-CAPITOLO">
    <w:name w:val="B-CAPITOLO"/>
    <w:basedOn w:val="CM177"/>
    <w:link w:val="B-CAPITOLOChar"/>
    <w:qFormat/>
    <w:rsid w:val="00996977"/>
    <w:pPr>
      <w:spacing w:after="432" w:line="218" w:lineRule="atLeast"/>
      <w:jc w:val="center"/>
    </w:pPr>
    <w:rPr>
      <w:rFonts w:ascii="ONGPL H+ Helvetica" w:hAnsi="ONGPL H+ Helvetica" w:cs="ONGPL H+ Helvetica"/>
      <w:bCs/>
      <w:sz w:val="20"/>
      <w:szCs w:val="20"/>
    </w:rPr>
  </w:style>
  <w:style w:type="character" w:customStyle="1" w:styleId="B-CAPITOLOChar">
    <w:name w:val="B-CAPITOLO Char"/>
    <w:basedOn w:val="CM177Carattere"/>
    <w:link w:val="B-CAPITOLO"/>
    <w:rsid w:val="00996977"/>
    <w:rPr>
      <w:rFonts w:ascii="ONGPL H+ Helvetica" w:eastAsia="Times New Roman" w:hAnsi="ONGPL H+ Helvetica" w:cs="ONGPL H+ Helvetica"/>
      <w:bCs/>
      <w:color w:val="000000"/>
      <w:sz w:val="20"/>
      <w:szCs w:val="20"/>
      <w:lang w:val="it-IT" w:eastAsia="it-IT"/>
    </w:rPr>
  </w:style>
  <w:style w:type="paragraph" w:customStyle="1" w:styleId="C-ARTICOLO">
    <w:name w:val="C-ARTICOLO"/>
    <w:basedOn w:val="CM3"/>
    <w:next w:val="F-CORPOTESTO"/>
    <w:link w:val="C-ARTICOLOChar"/>
    <w:qFormat/>
    <w:rsid w:val="00996977"/>
    <w:pPr>
      <w:numPr>
        <w:numId w:val="8"/>
      </w:numPr>
      <w:tabs>
        <w:tab w:val="left" w:pos="0"/>
      </w:tabs>
      <w:spacing w:before="360" w:after="120"/>
      <w:jc w:val="center"/>
      <w:outlineLvl w:val="0"/>
    </w:pPr>
    <w:rPr>
      <w:rFonts w:ascii="ONGPN A+ Garamond" w:hAnsi="ONGPN A+ Garamond" w:cs="ONGPN A+ Garamond"/>
      <w:b/>
      <w:sz w:val="18"/>
      <w:szCs w:val="18"/>
    </w:rPr>
  </w:style>
  <w:style w:type="paragraph" w:customStyle="1" w:styleId="F-CORPOTESTO">
    <w:name w:val="F-CORPOTESTO"/>
    <w:basedOn w:val="CM173"/>
    <w:link w:val="F-CORPOTESTOChar"/>
    <w:qFormat/>
    <w:rsid w:val="00996977"/>
    <w:pPr>
      <w:spacing w:before="20" w:after="20" w:line="220" w:lineRule="atLeast"/>
      <w:ind w:firstLine="284"/>
      <w:jc w:val="both"/>
    </w:pPr>
    <w:rPr>
      <w:rFonts w:ascii="Garamond" w:hAnsi="Garamond" w:cs="ONGPN A+ Garamond"/>
      <w:sz w:val="18"/>
      <w:szCs w:val="18"/>
    </w:rPr>
  </w:style>
  <w:style w:type="character" w:customStyle="1" w:styleId="F-CORPOTESTOChar">
    <w:name w:val="F-CORPOTESTO Char"/>
    <w:basedOn w:val="CM173Carattere"/>
    <w:link w:val="F-CORPOTESTO"/>
    <w:rsid w:val="00996977"/>
    <w:rPr>
      <w:rFonts w:ascii="Garamond" w:eastAsia="Times New Roman" w:hAnsi="Garamond" w:cs="ONGPN A+ Garamond"/>
      <w:color w:val="000000"/>
      <w:sz w:val="18"/>
      <w:szCs w:val="18"/>
      <w:lang w:val="it-IT" w:eastAsia="it-IT"/>
    </w:rPr>
  </w:style>
  <w:style w:type="character" w:customStyle="1" w:styleId="C-ARTICOLOChar">
    <w:name w:val="C-ARTICOLO Char"/>
    <w:basedOn w:val="CM3Carattere"/>
    <w:link w:val="C-ARTICOLO"/>
    <w:rsid w:val="00996977"/>
    <w:rPr>
      <w:rFonts w:ascii="ONGPN A+ Garamond" w:eastAsia="Times New Roman" w:hAnsi="ONGPN A+ Garamond" w:cs="ONGPN A+ Garamond"/>
      <w:b/>
      <w:color w:val="000000"/>
      <w:sz w:val="18"/>
      <w:szCs w:val="18"/>
      <w:lang w:val="it-IT" w:eastAsia="it-IT"/>
    </w:rPr>
  </w:style>
  <w:style w:type="paragraph" w:customStyle="1" w:styleId="D-SUBARTICOLO">
    <w:name w:val="D-SUBARTICOLO"/>
    <w:next w:val="F-CORPOTESTO"/>
    <w:link w:val="D-SUBARTICOLOChar"/>
    <w:qFormat/>
    <w:rsid w:val="00996977"/>
    <w:pPr>
      <w:numPr>
        <w:ilvl w:val="1"/>
        <w:numId w:val="8"/>
      </w:numPr>
      <w:spacing w:before="360" w:after="57" w:line="240" w:lineRule="auto"/>
      <w:outlineLvl w:val="1"/>
    </w:pPr>
    <w:rPr>
      <w:rFonts w:ascii="ONGPN A+ Garamond" w:eastAsia="Times New Roman" w:hAnsi="ONGPN A+ Garamond" w:cs="ONGPL H+ Helvetica"/>
      <w:bCs/>
      <w:sz w:val="18"/>
      <w:szCs w:val="18"/>
      <w:lang w:val="it-IT" w:eastAsia="it-IT"/>
    </w:rPr>
  </w:style>
  <w:style w:type="character" w:customStyle="1" w:styleId="D-SUBARTICOLOChar">
    <w:name w:val="D-SUBARTICOLO Char"/>
    <w:basedOn w:val="TESTOCarattere"/>
    <w:link w:val="D-SUBARTICOLO"/>
    <w:rsid w:val="00996977"/>
    <w:rPr>
      <w:rFonts w:ascii="ONGPN A+ Garamond" w:eastAsia="Times New Roman" w:hAnsi="ONGPN A+ Garamond" w:cs="ONGPL H+ Helvetica"/>
      <w:bCs/>
      <w:color w:val="000000"/>
      <w:sz w:val="18"/>
      <w:szCs w:val="18"/>
      <w:lang w:val="it-IT" w:eastAsia="it-IT"/>
    </w:rPr>
  </w:style>
  <w:style w:type="paragraph" w:customStyle="1" w:styleId="E-SUBARTICOLO-1">
    <w:name w:val="E-SUBARTICOLO-1"/>
    <w:basedOn w:val="D-SUBARTICOLO"/>
    <w:next w:val="F-CORPOTESTO"/>
    <w:link w:val="E-SUBARTICOLO-1Char"/>
    <w:qFormat/>
    <w:rsid w:val="00996977"/>
    <w:pPr>
      <w:numPr>
        <w:ilvl w:val="2"/>
      </w:numPr>
      <w:spacing w:before="240"/>
      <w:outlineLvl w:val="2"/>
    </w:pPr>
    <w:rPr>
      <w:bCs w:val="0"/>
      <w:i/>
    </w:rPr>
  </w:style>
  <w:style w:type="character" w:customStyle="1" w:styleId="E-SUBARTICOLO-1Char">
    <w:name w:val="E-SUBARTICOLO-1 Char"/>
    <w:basedOn w:val="TESTOCarattere"/>
    <w:link w:val="E-SUBARTICOLO-1"/>
    <w:rsid w:val="00996977"/>
    <w:rPr>
      <w:rFonts w:ascii="ONGPN A+ Garamond" w:eastAsia="Times New Roman" w:hAnsi="ONGPN A+ Garamond" w:cs="ONGPL H+ Helvetica"/>
      <w:i/>
      <w:color w:val="000000"/>
      <w:sz w:val="18"/>
      <w:szCs w:val="18"/>
      <w:lang w:val="it-IT" w:eastAsia="it-IT"/>
    </w:rPr>
  </w:style>
  <w:style w:type="paragraph" w:customStyle="1" w:styleId="A-PARTE">
    <w:name w:val="A-PARTE"/>
    <w:basedOn w:val="Nessunostileparagrafo"/>
    <w:next w:val="B-CAPITOLO"/>
    <w:link w:val="A-PARTEChar"/>
    <w:qFormat/>
    <w:rsid w:val="00996977"/>
    <w:pPr>
      <w:spacing w:before="360" w:after="120"/>
      <w:jc w:val="center"/>
    </w:pPr>
    <w:rPr>
      <w:rFonts w:ascii="Arial" w:hAnsi="Arial" w:cs="Helvetica"/>
      <w:b/>
      <w:caps/>
      <w:szCs w:val="22"/>
    </w:rPr>
  </w:style>
  <w:style w:type="character" w:customStyle="1" w:styleId="A-PARTEChar">
    <w:name w:val="A-PARTE Char"/>
    <w:basedOn w:val="NessunostileparagrafoCarattere"/>
    <w:link w:val="A-PARTE"/>
    <w:rsid w:val="00996977"/>
    <w:rPr>
      <w:rFonts w:ascii="Arial" w:eastAsia="Times New Roman" w:hAnsi="Arial" w:cs="Helvetica"/>
      <w:b/>
      <w:caps/>
      <w:color w:val="000000"/>
      <w:sz w:val="24"/>
      <w:szCs w:val="24"/>
      <w:lang w:val="it-IT" w:eastAsia="it-I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6977"/>
    <w:pPr>
      <w:autoSpaceDE/>
      <w:autoSpaceDN/>
      <w:adjustRightInd/>
      <w:spacing w:line="276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96977"/>
    <w:pPr>
      <w:tabs>
        <w:tab w:val="left" w:pos="851"/>
        <w:tab w:val="left" w:pos="1134"/>
        <w:tab w:val="right" w:leader="dot" w:pos="9781"/>
      </w:tabs>
      <w:spacing w:after="100"/>
      <w:ind w:firstLine="0"/>
    </w:pPr>
    <w:rPr>
      <w:b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96977"/>
    <w:pPr>
      <w:tabs>
        <w:tab w:val="left" w:pos="851"/>
        <w:tab w:val="right" w:leader="dot" w:pos="9781"/>
      </w:tabs>
      <w:spacing w:after="100"/>
      <w:ind w:left="284" w:right="44" w:firstLine="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996977"/>
    <w:pPr>
      <w:tabs>
        <w:tab w:val="right" w:leader="dot" w:pos="9815"/>
      </w:tabs>
      <w:spacing w:after="100"/>
      <w:ind w:left="567" w:firstLine="0"/>
    </w:pPr>
  </w:style>
  <w:style w:type="character" w:styleId="Strong">
    <w:name w:val="Strong"/>
    <w:uiPriority w:val="22"/>
    <w:qFormat/>
    <w:rsid w:val="00996977"/>
    <w:rPr>
      <w:b/>
      <w:bCs/>
    </w:rPr>
  </w:style>
  <w:style w:type="character" w:styleId="CommentReference">
    <w:name w:val="annotation reference"/>
    <w:uiPriority w:val="99"/>
    <w:semiHidden/>
    <w:unhideWhenUsed/>
    <w:rsid w:val="009969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99697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96977"/>
    <w:rPr>
      <w:rFonts w:ascii="ONGPN A+ Garamond" w:eastAsia="Times New Roman" w:hAnsi="ONGPN A+ Garamond" w:cs="ONGPN A+ Garamond"/>
      <w:sz w:val="24"/>
      <w:szCs w:val="24"/>
      <w:lang w:val="it-IT" w:eastAsia="it-IT"/>
    </w:rPr>
  </w:style>
  <w:style w:type="paragraph" w:styleId="NormalWeb">
    <w:name w:val="Normal (Web)"/>
    <w:basedOn w:val="Normal"/>
    <w:uiPriority w:val="99"/>
    <w:semiHidden/>
    <w:unhideWhenUsed/>
    <w:rsid w:val="00996977"/>
    <w:pPr>
      <w:autoSpaceDE/>
      <w:autoSpaceDN/>
      <w:adjustRightInd/>
      <w:spacing w:before="100" w:beforeAutospacing="1" w:after="100" w:afterAutospacing="1" w:line="240" w:lineRule="auto"/>
    </w:pPr>
    <w:rPr>
      <w:rFonts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996977"/>
  </w:style>
  <w:style w:type="paragraph" w:styleId="ListParagraph">
    <w:name w:val="List Paragraph"/>
    <w:basedOn w:val="Normal"/>
    <w:uiPriority w:val="1"/>
    <w:qFormat/>
    <w:rsid w:val="00996977"/>
    <w:pPr>
      <w:ind w:left="720"/>
      <w:contextualSpacing/>
    </w:pPr>
  </w:style>
  <w:style w:type="paragraph" w:styleId="TOC9">
    <w:name w:val="toc 9"/>
    <w:basedOn w:val="Normal"/>
    <w:next w:val="Normal"/>
    <w:autoRedefine/>
    <w:uiPriority w:val="39"/>
    <w:unhideWhenUsed/>
    <w:rsid w:val="00996977"/>
    <w:pPr>
      <w:spacing w:after="100"/>
      <w:ind w:left="1760"/>
    </w:pPr>
  </w:style>
  <w:style w:type="table" w:customStyle="1" w:styleId="TableNormal1">
    <w:name w:val="Table Normal1"/>
    <w:uiPriority w:val="2"/>
    <w:semiHidden/>
    <w:unhideWhenUsed/>
    <w:qFormat/>
    <w:rsid w:val="00996977"/>
    <w:pPr>
      <w:widowControl w:val="0"/>
      <w:spacing w:after="0" w:line="240" w:lineRule="auto"/>
    </w:pPr>
    <w:rPr>
      <w:rFonts w:ascii="Calibri" w:eastAsia="Times New Roman" w:hAnsi="Calibri" w:cs="Times New Roman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96977"/>
    <w:pPr>
      <w:widowControl w:val="0"/>
      <w:spacing w:after="0" w:line="240" w:lineRule="auto"/>
    </w:pPr>
    <w:rPr>
      <w:rFonts w:ascii="Calibri" w:eastAsia="Times New Roman" w:hAnsi="Calibri" w:cs="Times New Roman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96977"/>
    <w:pPr>
      <w:autoSpaceDE/>
      <w:autoSpaceDN/>
      <w:adjustRightInd/>
      <w:spacing w:line="240" w:lineRule="auto"/>
    </w:pPr>
    <w:rPr>
      <w:rFonts w:asciiTheme="minorHAnsi" w:eastAsiaTheme="minorHAnsi" w:hAnsiTheme="minorHAnsi" w:cstheme="minorBidi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996977"/>
    <w:pPr>
      <w:autoSpaceDE/>
      <w:autoSpaceDN/>
      <w:adjustRightInd/>
      <w:spacing w:line="240" w:lineRule="auto"/>
      <w:ind w:left="192"/>
    </w:pPr>
    <w:rPr>
      <w:rFonts w:eastAsia="Arial" w:cstheme="minorBidi"/>
      <w:szCs w:val="1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96977"/>
    <w:rPr>
      <w:rFonts w:ascii="ONGPN A+ Garamond" w:eastAsia="Arial" w:hAnsi="ONGPN A+ Garamond"/>
      <w:sz w:val="18"/>
      <w:szCs w:val="16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6977"/>
    <w:pPr>
      <w:spacing w:line="240" w:lineRule="auto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6977"/>
    <w:rPr>
      <w:rFonts w:ascii="ONGPN A+ Garamond" w:eastAsia="Times New Roman" w:hAnsi="ONGPN A+ Garamond" w:cs="ONGPN A+ Garamond"/>
      <w:b/>
      <w:bCs/>
      <w:sz w:val="20"/>
      <w:szCs w:val="20"/>
      <w:lang w:val="it-IT" w:eastAsia="it-IT"/>
    </w:rPr>
  </w:style>
  <w:style w:type="paragraph" w:styleId="TOC4">
    <w:name w:val="toc 4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660"/>
    </w:pPr>
    <w:rPr>
      <w:rFonts w:asciiTheme="minorHAnsi" w:eastAsiaTheme="minorEastAsia" w:hAnsiTheme="minorHAnsi" w:cstheme="minorBidi"/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880"/>
    </w:pPr>
    <w:rPr>
      <w:rFonts w:asciiTheme="minorHAnsi" w:eastAsiaTheme="minorEastAsia" w:hAnsiTheme="minorHAnsi" w:cstheme="minorBidi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1100"/>
    </w:pPr>
    <w:rPr>
      <w:rFonts w:asciiTheme="minorHAnsi" w:eastAsiaTheme="minorEastAsia" w:hAnsiTheme="minorHAnsi" w:cstheme="minorBidi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1320"/>
    </w:pPr>
    <w:rPr>
      <w:rFonts w:asciiTheme="minorHAnsi" w:eastAsiaTheme="minorEastAsia" w:hAnsiTheme="minorHAnsi" w:cstheme="minorBidi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1540"/>
    </w:pPr>
    <w:rPr>
      <w:rFonts w:asciiTheme="minorHAnsi" w:eastAsiaTheme="minorEastAsia" w:hAnsiTheme="minorHAnsi" w:cstheme="minorBidi"/>
      <w:lang w:val="en-US" w:eastAsia="en-US"/>
    </w:rPr>
  </w:style>
  <w:style w:type="numbering" w:customStyle="1" w:styleId="Nessunelenco1">
    <w:name w:val="Nessun elenco1"/>
    <w:next w:val="NoList"/>
    <w:uiPriority w:val="99"/>
    <w:semiHidden/>
    <w:unhideWhenUsed/>
    <w:rsid w:val="00996977"/>
  </w:style>
  <w:style w:type="table" w:customStyle="1" w:styleId="Grigliatabella1">
    <w:name w:val="Griglia tabella1"/>
    <w:basedOn w:val="TableNormal"/>
    <w:next w:val="TableGrid"/>
    <w:uiPriority w:val="59"/>
    <w:rsid w:val="00996977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969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96977"/>
    <w:rPr>
      <w:rFonts w:ascii="Tahoma" w:eastAsia="Times New Roman" w:hAnsi="Tahoma" w:cs="Tahoma"/>
      <w:sz w:val="16"/>
      <w:szCs w:val="16"/>
      <w:lang w:val="it-IT" w:eastAsia="it-IT"/>
    </w:rPr>
  </w:style>
  <w:style w:type="character" w:customStyle="1" w:styleId="hps">
    <w:name w:val="hps"/>
    <w:basedOn w:val="DefaultParagraphFont"/>
    <w:rsid w:val="00996977"/>
  </w:style>
  <w:style w:type="character" w:customStyle="1" w:styleId="gt-ft-text">
    <w:name w:val="gt-ft-text"/>
    <w:basedOn w:val="DefaultParagraphFont"/>
    <w:rsid w:val="00996977"/>
  </w:style>
  <w:style w:type="character" w:customStyle="1" w:styleId="atn">
    <w:name w:val="atn"/>
    <w:basedOn w:val="DefaultParagraphFont"/>
    <w:rsid w:val="00996977"/>
  </w:style>
  <w:style w:type="table" w:customStyle="1" w:styleId="TableNormal3">
    <w:name w:val="Table Normal3"/>
    <w:uiPriority w:val="2"/>
    <w:semiHidden/>
    <w:unhideWhenUsed/>
    <w:qFormat/>
    <w:rsid w:val="00996977"/>
    <w:pPr>
      <w:widowControl w:val="0"/>
      <w:spacing w:after="0" w:line="240" w:lineRule="auto"/>
    </w:pPr>
    <w:rPr>
      <w:rFonts w:eastAsiaTheme="minorHAnsi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"/>
    <w:uiPriority w:val="1"/>
    <w:qFormat/>
    <w:rsid w:val="00996977"/>
    <w:pPr>
      <w:autoSpaceDE/>
      <w:autoSpaceDN/>
      <w:adjustRightInd/>
      <w:spacing w:line="240" w:lineRule="auto"/>
      <w:ind w:left="354"/>
      <w:outlineLvl w:val="1"/>
    </w:pPr>
    <w:rPr>
      <w:rFonts w:ascii="Courier New" w:eastAsia="Courier New" w:hAnsi="Courier New" w:cstheme="minorBidi"/>
      <w:sz w:val="27"/>
      <w:szCs w:val="27"/>
      <w:lang w:val="en-US" w:eastAsia="en-US"/>
    </w:rPr>
  </w:style>
  <w:style w:type="paragraph" w:customStyle="1" w:styleId="Heading21">
    <w:name w:val="Heading 21"/>
    <w:basedOn w:val="Normal"/>
    <w:uiPriority w:val="1"/>
    <w:qFormat/>
    <w:rsid w:val="00996977"/>
    <w:pPr>
      <w:autoSpaceDE/>
      <w:autoSpaceDN/>
      <w:adjustRightInd/>
      <w:spacing w:line="240" w:lineRule="auto"/>
      <w:outlineLvl w:val="2"/>
    </w:pPr>
    <w:rPr>
      <w:rFonts w:ascii="Arial" w:eastAsia="Arial" w:hAnsi="Arial" w:cstheme="minorBidi"/>
      <w:sz w:val="25"/>
      <w:szCs w:val="25"/>
      <w:lang w:val="en-US" w:eastAsia="en-US"/>
    </w:rPr>
  </w:style>
  <w:style w:type="paragraph" w:customStyle="1" w:styleId="Heading31">
    <w:name w:val="Heading 31"/>
    <w:basedOn w:val="Normal"/>
    <w:uiPriority w:val="1"/>
    <w:qFormat/>
    <w:rsid w:val="00996977"/>
    <w:pPr>
      <w:autoSpaceDE/>
      <w:autoSpaceDN/>
      <w:adjustRightInd/>
      <w:spacing w:line="240" w:lineRule="auto"/>
      <w:outlineLvl w:val="3"/>
    </w:pPr>
    <w:rPr>
      <w:rFonts w:ascii="Arial" w:eastAsia="Arial" w:hAnsi="Arial" w:cstheme="minorBidi"/>
      <w:sz w:val="24"/>
      <w:szCs w:val="24"/>
      <w:lang w:val="en-US" w:eastAsia="en-US"/>
    </w:rPr>
  </w:style>
  <w:style w:type="paragraph" w:customStyle="1" w:styleId="Heading41">
    <w:name w:val="Heading 41"/>
    <w:basedOn w:val="Normal"/>
    <w:uiPriority w:val="1"/>
    <w:qFormat/>
    <w:rsid w:val="00996977"/>
    <w:pPr>
      <w:autoSpaceDE/>
      <w:autoSpaceDN/>
      <w:adjustRightInd/>
      <w:spacing w:line="240" w:lineRule="auto"/>
      <w:outlineLvl w:val="4"/>
    </w:pPr>
    <w:rPr>
      <w:rFonts w:ascii="Times New Roman" w:hAnsi="Times New Roman" w:cstheme="minorBidi"/>
      <w:sz w:val="23"/>
      <w:szCs w:val="23"/>
      <w:lang w:val="en-US" w:eastAsia="en-US"/>
    </w:rPr>
  </w:style>
  <w:style w:type="paragraph" w:customStyle="1" w:styleId="Heading51">
    <w:name w:val="Heading 51"/>
    <w:basedOn w:val="Normal"/>
    <w:uiPriority w:val="1"/>
    <w:qFormat/>
    <w:rsid w:val="00996977"/>
    <w:pPr>
      <w:autoSpaceDE/>
      <w:autoSpaceDN/>
      <w:adjustRightInd/>
      <w:spacing w:line="240" w:lineRule="auto"/>
      <w:ind w:left="20"/>
      <w:outlineLvl w:val="5"/>
    </w:pPr>
    <w:rPr>
      <w:rFonts w:ascii="Arial" w:eastAsia="Arial" w:hAnsi="Arial" w:cstheme="minorBidi"/>
      <w:lang w:val="en-US" w:eastAsia="en-US"/>
    </w:rPr>
  </w:style>
  <w:style w:type="paragraph" w:customStyle="1" w:styleId="Heading61">
    <w:name w:val="Heading 61"/>
    <w:basedOn w:val="Normal"/>
    <w:uiPriority w:val="1"/>
    <w:qFormat/>
    <w:rsid w:val="00996977"/>
    <w:pPr>
      <w:autoSpaceDE/>
      <w:autoSpaceDN/>
      <w:adjustRightInd/>
      <w:spacing w:line="240" w:lineRule="auto"/>
      <w:ind w:left="170"/>
      <w:outlineLvl w:val="6"/>
    </w:pPr>
    <w:rPr>
      <w:rFonts w:ascii="Arial" w:eastAsia="Arial" w:hAnsi="Arial" w:cstheme="minorBidi"/>
      <w:i/>
      <w:lang w:val="en-US" w:eastAsia="en-US"/>
    </w:rPr>
  </w:style>
  <w:style w:type="paragraph" w:customStyle="1" w:styleId="Heading71">
    <w:name w:val="Heading 71"/>
    <w:basedOn w:val="Normal"/>
    <w:uiPriority w:val="1"/>
    <w:qFormat/>
    <w:rsid w:val="00996977"/>
    <w:pPr>
      <w:autoSpaceDE/>
      <w:autoSpaceDN/>
      <w:adjustRightInd/>
      <w:spacing w:line="240" w:lineRule="auto"/>
      <w:outlineLvl w:val="7"/>
    </w:pPr>
    <w:rPr>
      <w:rFonts w:ascii="Times New Roman" w:hAnsi="Times New Roman" w:cstheme="minorBidi"/>
      <w:sz w:val="21"/>
      <w:szCs w:val="21"/>
      <w:lang w:val="en-US" w:eastAsia="en-US"/>
    </w:rPr>
  </w:style>
  <w:style w:type="paragraph" w:customStyle="1" w:styleId="Heading81">
    <w:name w:val="Heading 81"/>
    <w:basedOn w:val="Normal"/>
    <w:uiPriority w:val="1"/>
    <w:qFormat/>
    <w:rsid w:val="00996977"/>
    <w:pPr>
      <w:autoSpaceDE/>
      <w:autoSpaceDN/>
      <w:adjustRightInd/>
      <w:spacing w:line="240" w:lineRule="auto"/>
      <w:ind w:left="141"/>
      <w:outlineLvl w:val="8"/>
    </w:pPr>
    <w:rPr>
      <w:rFonts w:ascii="Times New Roman" w:hAnsi="Times New Roman" w:cstheme="minorBidi"/>
      <w:i/>
      <w:sz w:val="21"/>
      <w:szCs w:val="21"/>
      <w:lang w:val="en-US" w:eastAsia="en-US"/>
    </w:rPr>
  </w:style>
  <w:style w:type="paragraph" w:customStyle="1" w:styleId="Heading91">
    <w:name w:val="Heading 91"/>
    <w:basedOn w:val="Normal"/>
    <w:uiPriority w:val="1"/>
    <w:qFormat/>
    <w:rsid w:val="00996977"/>
    <w:pPr>
      <w:autoSpaceDE/>
      <w:autoSpaceDN/>
      <w:adjustRightInd/>
      <w:spacing w:line="240" w:lineRule="auto"/>
      <w:ind w:left="161"/>
    </w:pPr>
    <w:rPr>
      <w:rFonts w:ascii="Arial" w:eastAsia="Arial" w:hAnsi="Arial" w:cstheme="minorBidi"/>
      <w:b/>
      <w:bCs/>
      <w:sz w:val="20"/>
      <w:szCs w:val="20"/>
      <w:lang w:val="en-US" w:eastAsia="en-US"/>
    </w:rPr>
  </w:style>
  <w:style w:type="paragraph" w:customStyle="1" w:styleId="Liv3">
    <w:name w:val="Liv3"/>
    <w:basedOn w:val="Heading3"/>
    <w:next w:val="Normal"/>
    <w:autoRedefine/>
    <w:uiPriority w:val="99"/>
    <w:rsid w:val="00996977"/>
    <w:pPr>
      <w:keepNext w:val="0"/>
      <w:keepLines w:val="0"/>
      <w:tabs>
        <w:tab w:val="num" w:pos="1134"/>
      </w:tabs>
      <w:autoSpaceDE/>
      <w:autoSpaceDN/>
      <w:adjustRightInd/>
      <w:spacing w:before="240" w:after="120" w:line="240" w:lineRule="auto"/>
      <w:ind w:left="1134" w:hanging="1134"/>
      <w:outlineLvl w:val="9"/>
    </w:pPr>
    <w:rPr>
      <w:rFonts w:ascii="Tahoma" w:eastAsia="Times New Roman" w:hAnsi="Tahoma" w:cs="Times New Roman"/>
      <w:bCs w:val="0"/>
      <w:color w:val="auto"/>
      <w:sz w:val="24"/>
      <w:szCs w:val="20"/>
    </w:rPr>
  </w:style>
  <w:style w:type="paragraph" w:customStyle="1" w:styleId="Liv2">
    <w:name w:val="Liv2"/>
    <w:basedOn w:val="Heading2"/>
    <w:next w:val="Normal"/>
    <w:autoRedefine/>
    <w:uiPriority w:val="99"/>
    <w:rsid w:val="00996977"/>
    <w:pPr>
      <w:keepNext w:val="0"/>
      <w:keepLines w:val="0"/>
      <w:autoSpaceDE/>
      <w:autoSpaceDN/>
      <w:adjustRightInd/>
      <w:spacing w:before="240" w:line="240" w:lineRule="auto"/>
      <w:jc w:val="center"/>
      <w:outlineLvl w:val="9"/>
    </w:pPr>
    <w:rPr>
      <w:rFonts w:ascii="Tahoma" w:eastAsia="Times New Roman" w:hAnsi="Tahoma" w:cs="Times New Roman"/>
      <w:bCs w:val="0"/>
      <w:i/>
      <w:smallCaps/>
      <w:color w:val="auto"/>
      <w:sz w:val="24"/>
      <w:szCs w:val="20"/>
    </w:rPr>
  </w:style>
  <w:style w:type="paragraph" w:customStyle="1" w:styleId="Operazioni">
    <w:name w:val="Operazioni"/>
    <w:basedOn w:val="Normal"/>
    <w:uiPriority w:val="99"/>
    <w:rsid w:val="00996977"/>
    <w:pPr>
      <w:autoSpaceDE/>
      <w:autoSpaceDN/>
      <w:adjustRightInd/>
      <w:spacing w:line="240" w:lineRule="auto"/>
    </w:pPr>
    <w:rPr>
      <w:rFonts w:ascii="Century Gothic" w:hAnsi="Century Gothic" w:cs="Times New Roman"/>
      <w:sz w:val="20"/>
      <w:szCs w:val="20"/>
    </w:rPr>
  </w:style>
  <w:style w:type="paragraph" w:customStyle="1" w:styleId="Testosemplice">
    <w:name w:val="Testo semplice"/>
    <w:link w:val="TestosempliceCarattere"/>
    <w:rsid w:val="00996977"/>
    <w:pPr>
      <w:spacing w:after="0" w:line="360" w:lineRule="auto"/>
      <w:jc w:val="both"/>
    </w:pPr>
    <w:rPr>
      <w:rFonts w:ascii="Arial" w:eastAsia="Times New Roman" w:hAnsi="Arial" w:cs="Times New Roman"/>
      <w:lang w:val="it-IT" w:eastAsia="en-US"/>
    </w:rPr>
  </w:style>
  <w:style w:type="character" w:customStyle="1" w:styleId="TestosempliceCarattere">
    <w:name w:val="Testo semplice Carattere"/>
    <w:basedOn w:val="DefaultParagraphFont"/>
    <w:link w:val="Testosemplice"/>
    <w:locked/>
    <w:rsid w:val="00996977"/>
    <w:rPr>
      <w:rFonts w:ascii="Arial" w:eastAsia="Times New Roman" w:hAnsi="Arial" w:cs="Times New Roman"/>
      <w:lang w:val="it-IT" w:eastAsia="en-US"/>
    </w:rPr>
  </w:style>
  <w:style w:type="character" w:styleId="LineNumber">
    <w:name w:val="line number"/>
    <w:basedOn w:val="DefaultParagraphFont"/>
    <w:uiPriority w:val="99"/>
    <w:semiHidden/>
    <w:unhideWhenUsed/>
    <w:rsid w:val="0099697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969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96977"/>
    <w:rPr>
      <w:rFonts w:ascii="ONGPN A+ Garamond" w:eastAsia="Times New Roman" w:hAnsi="ONGPN A+ Garamond" w:cs="ONGPN A+ Garamond"/>
      <w:sz w:val="18"/>
      <w:szCs w:val="18"/>
      <w:lang w:val="it-IT" w:eastAsia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96977"/>
    <w:pPr>
      <w:widowControl w:val="0"/>
      <w:autoSpaceDE w:val="0"/>
      <w:autoSpaceDN w:val="0"/>
      <w:adjustRightInd w:val="0"/>
      <w:spacing w:after="0" w:line="213" w:lineRule="atLeast"/>
      <w:ind w:firstLine="731"/>
      <w:jc w:val="both"/>
    </w:pPr>
    <w:rPr>
      <w:rFonts w:ascii="ONGPN A+ Garamond" w:eastAsia="Times New Roman" w:hAnsi="ONGPN A+ Garamond" w:cs="ONGPN A+ Garamond"/>
      <w:sz w:val="18"/>
      <w:szCs w:val="18"/>
      <w:lang w:val="en-GB" w:eastAsia="it-IT"/>
    </w:rPr>
  </w:style>
  <w:style w:type="paragraph" w:styleId="Heading1">
    <w:name w:val="heading 1"/>
    <w:basedOn w:val="Normal"/>
    <w:next w:val="Normal"/>
    <w:link w:val="Heading1Char"/>
    <w:qFormat/>
    <w:rsid w:val="009969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Articolo"/>
    <w:basedOn w:val="Normal"/>
    <w:next w:val="Normal"/>
    <w:link w:val="Heading2Char"/>
    <w:unhideWhenUsed/>
    <w:qFormat/>
    <w:rsid w:val="009969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969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996977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00996977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rsid w:val="00996977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rsid w:val="00996977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96977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977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69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t-IT" w:eastAsia="it-IT"/>
    </w:rPr>
  </w:style>
  <w:style w:type="character" w:customStyle="1" w:styleId="Heading2Char">
    <w:name w:val="Heading 2 Char"/>
    <w:aliases w:val="Articolo Char"/>
    <w:basedOn w:val="DefaultParagraphFont"/>
    <w:link w:val="Heading2"/>
    <w:rsid w:val="009969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t-IT" w:eastAsia="it-IT"/>
    </w:rPr>
  </w:style>
  <w:style w:type="character" w:customStyle="1" w:styleId="Heading3Char">
    <w:name w:val="Heading 3 Char"/>
    <w:basedOn w:val="DefaultParagraphFont"/>
    <w:link w:val="Heading3"/>
    <w:rsid w:val="00996977"/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val="it-IT" w:eastAsia="it-IT"/>
    </w:rPr>
  </w:style>
  <w:style w:type="character" w:customStyle="1" w:styleId="Heading4Char">
    <w:name w:val="Heading 4 Char"/>
    <w:basedOn w:val="DefaultParagraphFont"/>
    <w:link w:val="Heading4"/>
    <w:uiPriority w:val="1"/>
    <w:rsid w:val="00996977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18"/>
      <w:lang w:val="it-IT" w:eastAsia="it-IT"/>
    </w:rPr>
  </w:style>
  <w:style w:type="character" w:customStyle="1" w:styleId="Heading5Char">
    <w:name w:val="Heading 5 Char"/>
    <w:basedOn w:val="DefaultParagraphFont"/>
    <w:link w:val="Heading5"/>
    <w:uiPriority w:val="1"/>
    <w:rsid w:val="00996977"/>
    <w:rPr>
      <w:rFonts w:asciiTheme="majorHAnsi" w:eastAsiaTheme="majorEastAsia" w:hAnsiTheme="majorHAnsi" w:cstheme="majorBidi"/>
      <w:color w:val="243F60" w:themeColor="accent1" w:themeShade="7F"/>
      <w:sz w:val="18"/>
      <w:szCs w:val="18"/>
      <w:lang w:val="it-IT" w:eastAsia="it-IT"/>
    </w:rPr>
  </w:style>
  <w:style w:type="character" w:customStyle="1" w:styleId="Heading6Char">
    <w:name w:val="Heading 6 Char"/>
    <w:basedOn w:val="DefaultParagraphFont"/>
    <w:link w:val="Heading6"/>
    <w:uiPriority w:val="1"/>
    <w:rsid w:val="00996977"/>
    <w:rPr>
      <w:rFonts w:asciiTheme="majorHAnsi" w:eastAsiaTheme="majorEastAsia" w:hAnsiTheme="majorHAnsi" w:cstheme="majorBidi"/>
      <w:i/>
      <w:iCs/>
      <w:color w:val="243F60" w:themeColor="accent1" w:themeShade="7F"/>
      <w:sz w:val="18"/>
      <w:szCs w:val="18"/>
      <w:lang w:val="it-IT" w:eastAsia="it-IT"/>
    </w:rPr>
  </w:style>
  <w:style w:type="character" w:customStyle="1" w:styleId="Heading7Char">
    <w:name w:val="Heading 7 Char"/>
    <w:basedOn w:val="DefaultParagraphFont"/>
    <w:link w:val="Heading7"/>
    <w:uiPriority w:val="1"/>
    <w:rsid w:val="00996977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18"/>
      <w:lang w:val="it-IT" w:eastAsia="it-IT"/>
    </w:rPr>
  </w:style>
  <w:style w:type="character" w:customStyle="1" w:styleId="Heading8Char">
    <w:name w:val="Heading 8 Char"/>
    <w:basedOn w:val="DefaultParagraphFont"/>
    <w:link w:val="Heading8"/>
    <w:uiPriority w:val="9"/>
    <w:rsid w:val="0099697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it-IT" w:eastAsia="it-I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9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it-IT" w:eastAsia="it-IT"/>
    </w:rPr>
  </w:style>
  <w:style w:type="paragraph" w:customStyle="1" w:styleId="Default">
    <w:name w:val="Default"/>
    <w:link w:val="DefaultCarattere"/>
    <w:rsid w:val="00996977"/>
    <w:pPr>
      <w:widowControl w:val="0"/>
      <w:autoSpaceDE w:val="0"/>
      <w:autoSpaceDN w:val="0"/>
      <w:adjustRightInd w:val="0"/>
      <w:spacing w:after="0" w:line="240" w:lineRule="auto"/>
    </w:pPr>
    <w:rPr>
      <w:rFonts w:ascii="ONGPL G+ Helvetica" w:eastAsia="Times New Roman" w:hAnsi="ONGPL G+ Helvetica" w:cs="ONGPL G+ Helvetica"/>
      <w:color w:val="000000"/>
      <w:sz w:val="24"/>
      <w:szCs w:val="24"/>
      <w:lang w:val="it-IT" w:eastAsia="it-IT"/>
    </w:rPr>
  </w:style>
  <w:style w:type="character" w:customStyle="1" w:styleId="DefaultCarattere">
    <w:name w:val="Default Carattere"/>
    <w:basedOn w:val="DefaultParagraphFont"/>
    <w:link w:val="Default"/>
    <w:rsid w:val="00996977"/>
    <w:rPr>
      <w:rFonts w:ascii="ONGPL G+ Helvetica" w:eastAsia="Times New Roman" w:hAnsi="ONGPL G+ Helvetica" w:cs="ONGPL G+ Helvetica"/>
      <w:color w:val="000000"/>
      <w:sz w:val="24"/>
      <w:szCs w:val="24"/>
      <w:lang w:val="it-IT" w:eastAsia="it-IT"/>
    </w:rPr>
  </w:style>
  <w:style w:type="paragraph" w:customStyle="1" w:styleId="CM1">
    <w:name w:val="CM1"/>
    <w:basedOn w:val="Default"/>
    <w:next w:val="Default"/>
    <w:uiPriority w:val="99"/>
    <w:rsid w:val="00996977"/>
    <w:pPr>
      <w:spacing w:line="328" w:lineRule="atLeast"/>
    </w:pPr>
    <w:rPr>
      <w:rFonts w:cs="Times New Roman"/>
      <w:color w:val="auto"/>
    </w:rPr>
  </w:style>
  <w:style w:type="paragraph" w:customStyle="1" w:styleId="CM170">
    <w:name w:val="CM17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996977"/>
    <w:pPr>
      <w:spacing w:line="673" w:lineRule="atLeast"/>
    </w:pPr>
    <w:rPr>
      <w:rFonts w:cs="Times New Roman"/>
      <w:color w:val="auto"/>
    </w:rPr>
  </w:style>
  <w:style w:type="paragraph" w:customStyle="1" w:styleId="CM171">
    <w:name w:val="CM171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2">
    <w:name w:val="CM172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3">
    <w:name w:val="CM3"/>
    <w:basedOn w:val="Default"/>
    <w:next w:val="Default"/>
    <w:link w:val="CM3Carattere"/>
    <w:uiPriority w:val="99"/>
    <w:rsid w:val="00996977"/>
    <w:rPr>
      <w:rFonts w:cs="Times New Roman"/>
      <w:color w:val="auto"/>
    </w:rPr>
  </w:style>
  <w:style w:type="character" w:customStyle="1" w:styleId="CM3Carattere">
    <w:name w:val="CM3 Carattere"/>
    <w:basedOn w:val="DefaultCarattere"/>
    <w:link w:val="CM3"/>
    <w:uiPriority w:val="99"/>
    <w:rsid w:val="00996977"/>
    <w:rPr>
      <w:rFonts w:ascii="ONGPL G+ Helvetica" w:eastAsia="Times New Roman" w:hAnsi="ONGPL G+ Helvetica" w:cs="Times New Roman"/>
      <w:color w:val="000000"/>
      <w:sz w:val="24"/>
      <w:szCs w:val="24"/>
      <w:lang w:val="it-IT" w:eastAsia="it-IT"/>
    </w:rPr>
  </w:style>
  <w:style w:type="paragraph" w:customStyle="1" w:styleId="CM174">
    <w:name w:val="CM17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5">
    <w:name w:val="CM175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176">
    <w:name w:val="CM176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7">
    <w:name w:val="CM177"/>
    <w:basedOn w:val="Default"/>
    <w:next w:val="Default"/>
    <w:link w:val="CM177Carattere"/>
    <w:uiPriority w:val="99"/>
    <w:rsid w:val="00996977"/>
    <w:rPr>
      <w:rFonts w:cs="Times New Roman"/>
      <w:color w:val="auto"/>
    </w:rPr>
  </w:style>
  <w:style w:type="character" w:customStyle="1" w:styleId="CM177Carattere">
    <w:name w:val="CM177 Carattere"/>
    <w:basedOn w:val="DefaultCarattere"/>
    <w:link w:val="CM177"/>
    <w:uiPriority w:val="99"/>
    <w:rsid w:val="00996977"/>
    <w:rPr>
      <w:rFonts w:ascii="ONGPL G+ Helvetica" w:eastAsia="Times New Roman" w:hAnsi="ONGPL G+ Helvetica" w:cs="Times New Roman"/>
      <w:color w:val="000000"/>
      <w:sz w:val="24"/>
      <w:szCs w:val="24"/>
      <w:lang w:val="it-IT" w:eastAsia="it-IT"/>
    </w:rPr>
  </w:style>
  <w:style w:type="paragraph" w:customStyle="1" w:styleId="CM6">
    <w:name w:val="CM6"/>
    <w:basedOn w:val="Default"/>
    <w:next w:val="Default"/>
    <w:uiPriority w:val="99"/>
    <w:rsid w:val="00996977"/>
    <w:pPr>
      <w:spacing w:line="191" w:lineRule="atLeast"/>
    </w:pPr>
    <w:rPr>
      <w:rFonts w:cs="Times New Roman"/>
      <w:color w:val="auto"/>
    </w:rPr>
  </w:style>
  <w:style w:type="paragraph" w:customStyle="1" w:styleId="CM178">
    <w:name w:val="CM178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3">
    <w:name w:val="CM173"/>
    <w:basedOn w:val="Default"/>
    <w:next w:val="Default"/>
    <w:link w:val="CM173Carattere"/>
    <w:uiPriority w:val="99"/>
    <w:rsid w:val="00996977"/>
    <w:rPr>
      <w:rFonts w:cs="Times New Roman"/>
      <w:color w:val="auto"/>
    </w:rPr>
  </w:style>
  <w:style w:type="character" w:customStyle="1" w:styleId="CM173Carattere">
    <w:name w:val="CM173 Carattere"/>
    <w:basedOn w:val="DefaultCarattere"/>
    <w:link w:val="CM173"/>
    <w:uiPriority w:val="99"/>
    <w:rsid w:val="00996977"/>
    <w:rPr>
      <w:rFonts w:ascii="ONGPL G+ Helvetica" w:eastAsia="Times New Roman" w:hAnsi="ONGPL G+ Helvetica" w:cs="Times New Roman"/>
      <w:color w:val="000000"/>
      <w:sz w:val="24"/>
      <w:szCs w:val="24"/>
      <w:lang w:val="it-IT" w:eastAsia="it-IT"/>
    </w:rPr>
  </w:style>
  <w:style w:type="paragraph" w:customStyle="1" w:styleId="CM180">
    <w:name w:val="CM18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81">
    <w:name w:val="CM181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82">
    <w:name w:val="CM182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48">
    <w:name w:val="CM48"/>
    <w:basedOn w:val="Default"/>
    <w:next w:val="Default"/>
    <w:uiPriority w:val="99"/>
    <w:rsid w:val="00996977"/>
    <w:pPr>
      <w:spacing w:line="186" w:lineRule="atLeast"/>
    </w:pPr>
    <w:rPr>
      <w:rFonts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996977"/>
    <w:pPr>
      <w:spacing w:line="183" w:lineRule="atLeast"/>
    </w:pPr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9">
    <w:name w:val="CM179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996977"/>
    <w:pPr>
      <w:spacing w:line="213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rsid w:val="00996977"/>
    <w:pPr>
      <w:spacing w:line="256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996977"/>
    <w:pPr>
      <w:spacing w:line="256" w:lineRule="atLeast"/>
    </w:pPr>
    <w:rPr>
      <w:rFonts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996977"/>
    <w:pPr>
      <w:spacing w:line="311" w:lineRule="atLeast"/>
    </w:pPr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136">
    <w:name w:val="CM136"/>
    <w:basedOn w:val="Default"/>
    <w:next w:val="Default"/>
    <w:uiPriority w:val="99"/>
    <w:rsid w:val="00996977"/>
    <w:pPr>
      <w:spacing w:line="228" w:lineRule="atLeast"/>
    </w:pPr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996977"/>
    <w:pPr>
      <w:spacing w:line="223" w:lineRule="atLeast"/>
    </w:pPr>
    <w:rPr>
      <w:rFonts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996977"/>
    <w:pPr>
      <w:spacing w:line="206" w:lineRule="atLeast"/>
    </w:pPr>
    <w:rPr>
      <w:rFonts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996977"/>
    <w:pPr>
      <w:spacing w:line="206" w:lineRule="atLeast"/>
    </w:pPr>
    <w:rPr>
      <w:rFonts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996977"/>
    <w:pPr>
      <w:spacing w:line="143" w:lineRule="atLeast"/>
    </w:pPr>
    <w:rPr>
      <w:rFonts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996977"/>
    <w:pPr>
      <w:spacing w:line="140" w:lineRule="atLeast"/>
    </w:pPr>
    <w:rPr>
      <w:rFonts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996977"/>
    <w:pPr>
      <w:spacing w:line="203" w:lineRule="atLeast"/>
    </w:pPr>
    <w:rPr>
      <w:rFonts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996977"/>
    <w:pPr>
      <w:spacing w:line="231" w:lineRule="atLeast"/>
    </w:pPr>
    <w:rPr>
      <w:rFonts w:cs="Times New Roman"/>
      <w:color w:val="auto"/>
    </w:rPr>
  </w:style>
  <w:style w:type="paragraph" w:customStyle="1" w:styleId="CM35">
    <w:name w:val="CM35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36">
    <w:name w:val="CM36"/>
    <w:basedOn w:val="Default"/>
    <w:next w:val="Default"/>
    <w:uiPriority w:val="99"/>
    <w:rsid w:val="00996977"/>
    <w:pPr>
      <w:spacing w:line="208" w:lineRule="atLeast"/>
    </w:pPr>
    <w:rPr>
      <w:rFonts w:cs="Times New Roman"/>
      <w:color w:val="auto"/>
    </w:rPr>
  </w:style>
  <w:style w:type="paragraph" w:customStyle="1" w:styleId="CM38">
    <w:name w:val="CM38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186">
    <w:name w:val="CM186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39">
    <w:name w:val="CM39"/>
    <w:basedOn w:val="Default"/>
    <w:next w:val="Default"/>
    <w:uiPriority w:val="99"/>
    <w:rsid w:val="00996977"/>
    <w:pPr>
      <w:spacing w:line="260" w:lineRule="atLeast"/>
    </w:pPr>
    <w:rPr>
      <w:rFonts w:cs="Times New Roman"/>
      <w:color w:val="auto"/>
    </w:rPr>
  </w:style>
  <w:style w:type="paragraph" w:customStyle="1" w:styleId="CM40">
    <w:name w:val="CM40"/>
    <w:basedOn w:val="Default"/>
    <w:next w:val="Default"/>
    <w:uiPriority w:val="99"/>
    <w:rsid w:val="00996977"/>
    <w:pPr>
      <w:spacing w:line="260" w:lineRule="atLeast"/>
    </w:pPr>
    <w:rPr>
      <w:rFonts w:cs="Times New Roman"/>
      <w:color w:val="auto"/>
    </w:rPr>
  </w:style>
  <w:style w:type="paragraph" w:customStyle="1" w:styleId="CM41">
    <w:name w:val="CM41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184">
    <w:name w:val="CM18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43">
    <w:name w:val="CM43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44">
    <w:name w:val="CM44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45">
    <w:name w:val="CM45"/>
    <w:basedOn w:val="Default"/>
    <w:next w:val="Default"/>
    <w:uiPriority w:val="99"/>
    <w:rsid w:val="00996977"/>
    <w:pPr>
      <w:spacing w:line="146" w:lineRule="atLeast"/>
    </w:pPr>
    <w:rPr>
      <w:rFonts w:cs="Times New Roman"/>
      <w:color w:val="auto"/>
    </w:rPr>
  </w:style>
  <w:style w:type="paragraph" w:customStyle="1" w:styleId="CM46">
    <w:name w:val="CM46"/>
    <w:basedOn w:val="Default"/>
    <w:next w:val="Default"/>
    <w:uiPriority w:val="99"/>
    <w:rsid w:val="00996977"/>
    <w:pPr>
      <w:spacing w:line="193" w:lineRule="atLeast"/>
    </w:pPr>
    <w:rPr>
      <w:rFonts w:cs="Times New Roman"/>
      <w:color w:val="auto"/>
    </w:rPr>
  </w:style>
  <w:style w:type="paragraph" w:customStyle="1" w:styleId="CM47">
    <w:name w:val="CM47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49">
    <w:name w:val="CM49"/>
    <w:basedOn w:val="Default"/>
    <w:next w:val="Default"/>
    <w:uiPriority w:val="99"/>
    <w:rsid w:val="00996977"/>
    <w:pPr>
      <w:spacing w:line="228" w:lineRule="atLeast"/>
    </w:pPr>
    <w:rPr>
      <w:rFonts w:cs="Times New Roman"/>
      <w:color w:val="auto"/>
    </w:rPr>
  </w:style>
  <w:style w:type="paragraph" w:customStyle="1" w:styleId="CM51">
    <w:name w:val="CM51"/>
    <w:basedOn w:val="Default"/>
    <w:next w:val="Default"/>
    <w:uiPriority w:val="99"/>
    <w:rsid w:val="00996977"/>
    <w:pPr>
      <w:spacing w:line="258" w:lineRule="atLeast"/>
    </w:pPr>
    <w:rPr>
      <w:rFonts w:cs="Times New Roman"/>
      <w:color w:val="auto"/>
    </w:rPr>
  </w:style>
  <w:style w:type="paragraph" w:customStyle="1" w:styleId="CM52">
    <w:name w:val="CM52"/>
    <w:basedOn w:val="Default"/>
    <w:next w:val="Default"/>
    <w:uiPriority w:val="99"/>
    <w:rsid w:val="00996977"/>
    <w:pPr>
      <w:spacing w:line="213" w:lineRule="atLeast"/>
    </w:pPr>
    <w:rPr>
      <w:rFonts w:cs="Times New Roman"/>
      <w:color w:val="auto"/>
    </w:rPr>
  </w:style>
  <w:style w:type="paragraph" w:customStyle="1" w:styleId="CM53">
    <w:name w:val="CM53"/>
    <w:basedOn w:val="Default"/>
    <w:next w:val="Default"/>
    <w:uiPriority w:val="99"/>
    <w:rsid w:val="00996977"/>
    <w:pPr>
      <w:spacing w:line="240" w:lineRule="atLeast"/>
    </w:pPr>
    <w:rPr>
      <w:rFonts w:cs="Times New Roman"/>
      <w:color w:val="auto"/>
    </w:rPr>
  </w:style>
  <w:style w:type="paragraph" w:customStyle="1" w:styleId="CM187">
    <w:name w:val="CM187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55">
    <w:name w:val="CM55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56">
    <w:name w:val="CM56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57">
    <w:name w:val="CM57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58">
    <w:name w:val="CM58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60">
    <w:name w:val="CM60"/>
    <w:basedOn w:val="Default"/>
    <w:next w:val="Default"/>
    <w:uiPriority w:val="99"/>
    <w:rsid w:val="00996977"/>
    <w:pPr>
      <w:spacing w:line="243" w:lineRule="atLeast"/>
    </w:pPr>
    <w:rPr>
      <w:rFonts w:cs="Times New Roman"/>
      <w:color w:val="auto"/>
    </w:rPr>
  </w:style>
  <w:style w:type="paragraph" w:customStyle="1" w:styleId="CM61">
    <w:name w:val="CM61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62">
    <w:name w:val="CM62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64">
    <w:name w:val="CM64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65">
    <w:name w:val="CM65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67">
    <w:name w:val="CM67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69">
    <w:name w:val="CM69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70">
    <w:name w:val="CM70"/>
    <w:basedOn w:val="Default"/>
    <w:next w:val="Default"/>
    <w:uiPriority w:val="99"/>
    <w:rsid w:val="00996977"/>
    <w:pPr>
      <w:spacing w:line="258" w:lineRule="atLeast"/>
    </w:pPr>
    <w:rPr>
      <w:rFonts w:cs="Times New Roman"/>
      <w:color w:val="auto"/>
    </w:rPr>
  </w:style>
  <w:style w:type="paragraph" w:customStyle="1" w:styleId="CM71">
    <w:name w:val="CM71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72">
    <w:name w:val="CM72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73">
    <w:name w:val="CM73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74">
    <w:name w:val="CM74"/>
    <w:basedOn w:val="Default"/>
    <w:next w:val="Default"/>
    <w:uiPriority w:val="99"/>
    <w:rsid w:val="00996977"/>
    <w:pPr>
      <w:spacing w:line="283" w:lineRule="atLeast"/>
    </w:pPr>
    <w:rPr>
      <w:rFonts w:cs="Times New Roman"/>
      <w:color w:val="auto"/>
    </w:rPr>
  </w:style>
  <w:style w:type="paragraph" w:customStyle="1" w:styleId="CM188">
    <w:name w:val="CM188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75">
    <w:name w:val="CM75"/>
    <w:basedOn w:val="Default"/>
    <w:next w:val="Default"/>
    <w:uiPriority w:val="99"/>
    <w:rsid w:val="00996977"/>
    <w:pPr>
      <w:spacing w:line="400" w:lineRule="atLeast"/>
    </w:pPr>
    <w:rPr>
      <w:rFonts w:cs="Times New Roman"/>
      <w:color w:val="auto"/>
    </w:rPr>
  </w:style>
  <w:style w:type="paragraph" w:customStyle="1" w:styleId="CM76">
    <w:name w:val="CM76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79">
    <w:name w:val="CM79"/>
    <w:basedOn w:val="Default"/>
    <w:next w:val="Default"/>
    <w:uiPriority w:val="99"/>
    <w:rsid w:val="00996977"/>
    <w:pPr>
      <w:spacing w:line="153" w:lineRule="atLeast"/>
    </w:pPr>
    <w:rPr>
      <w:rFonts w:cs="Times New Roman"/>
      <w:color w:val="auto"/>
    </w:rPr>
  </w:style>
  <w:style w:type="paragraph" w:customStyle="1" w:styleId="CM78">
    <w:name w:val="CM78"/>
    <w:basedOn w:val="Default"/>
    <w:next w:val="Default"/>
    <w:uiPriority w:val="99"/>
    <w:rsid w:val="00996977"/>
    <w:pPr>
      <w:spacing w:line="143" w:lineRule="atLeast"/>
    </w:pPr>
    <w:rPr>
      <w:rFonts w:cs="Times New Roman"/>
      <w:color w:val="auto"/>
    </w:rPr>
  </w:style>
  <w:style w:type="paragraph" w:customStyle="1" w:styleId="CM82">
    <w:name w:val="CM82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996977"/>
    <w:pPr>
      <w:spacing w:line="196" w:lineRule="atLeast"/>
    </w:pPr>
    <w:rPr>
      <w:rFonts w:cs="Times New Roman"/>
      <w:color w:val="auto"/>
    </w:rPr>
  </w:style>
  <w:style w:type="paragraph" w:customStyle="1" w:styleId="CM85">
    <w:name w:val="CM85"/>
    <w:basedOn w:val="Default"/>
    <w:next w:val="Default"/>
    <w:uiPriority w:val="99"/>
    <w:rsid w:val="00996977"/>
    <w:pPr>
      <w:spacing w:line="160" w:lineRule="atLeast"/>
    </w:pPr>
    <w:rPr>
      <w:rFonts w:cs="Times New Roman"/>
      <w:color w:val="auto"/>
    </w:rPr>
  </w:style>
  <w:style w:type="paragraph" w:customStyle="1" w:styleId="CM86">
    <w:name w:val="CM86"/>
    <w:basedOn w:val="Default"/>
    <w:next w:val="Default"/>
    <w:uiPriority w:val="99"/>
    <w:rsid w:val="00996977"/>
    <w:pPr>
      <w:spacing w:line="193" w:lineRule="atLeast"/>
    </w:pPr>
    <w:rPr>
      <w:rFonts w:cs="Times New Roman"/>
      <w:color w:val="auto"/>
    </w:rPr>
  </w:style>
  <w:style w:type="paragraph" w:customStyle="1" w:styleId="CM189">
    <w:name w:val="CM189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89">
    <w:name w:val="CM89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996977"/>
    <w:pPr>
      <w:spacing w:line="143" w:lineRule="atLeast"/>
    </w:pPr>
    <w:rPr>
      <w:rFonts w:cs="Times New Roman"/>
      <w:color w:val="auto"/>
    </w:rPr>
  </w:style>
  <w:style w:type="paragraph" w:customStyle="1" w:styleId="CM91">
    <w:name w:val="CM91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93">
    <w:name w:val="CM93"/>
    <w:basedOn w:val="Default"/>
    <w:next w:val="Default"/>
    <w:uiPriority w:val="99"/>
    <w:rsid w:val="00996977"/>
    <w:pPr>
      <w:spacing w:line="191" w:lineRule="atLeast"/>
    </w:pPr>
    <w:rPr>
      <w:rFonts w:cs="Times New Roman"/>
      <w:color w:val="auto"/>
    </w:rPr>
  </w:style>
  <w:style w:type="paragraph" w:customStyle="1" w:styleId="CM94">
    <w:name w:val="CM9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95">
    <w:name w:val="CM95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98">
    <w:name w:val="CM98"/>
    <w:basedOn w:val="Default"/>
    <w:next w:val="Default"/>
    <w:uiPriority w:val="99"/>
    <w:rsid w:val="00996977"/>
    <w:pPr>
      <w:spacing w:line="203" w:lineRule="atLeast"/>
    </w:pPr>
    <w:rPr>
      <w:rFonts w:cs="Times New Roman"/>
      <w:color w:val="auto"/>
    </w:rPr>
  </w:style>
  <w:style w:type="paragraph" w:customStyle="1" w:styleId="CM37">
    <w:name w:val="CM37"/>
    <w:basedOn w:val="Default"/>
    <w:next w:val="Default"/>
    <w:uiPriority w:val="99"/>
    <w:rsid w:val="00996977"/>
    <w:pPr>
      <w:spacing w:line="196" w:lineRule="atLeast"/>
    </w:pPr>
    <w:rPr>
      <w:rFonts w:cs="Times New Roman"/>
      <w:color w:val="auto"/>
    </w:rPr>
  </w:style>
  <w:style w:type="paragraph" w:customStyle="1" w:styleId="CM88">
    <w:name w:val="CM88"/>
    <w:basedOn w:val="Default"/>
    <w:next w:val="Default"/>
    <w:uiPriority w:val="99"/>
    <w:rsid w:val="00996977"/>
    <w:pPr>
      <w:spacing w:line="196" w:lineRule="atLeast"/>
    </w:pPr>
    <w:rPr>
      <w:rFonts w:cs="Times New Roman"/>
      <w:color w:val="auto"/>
    </w:rPr>
  </w:style>
  <w:style w:type="paragraph" w:customStyle="1" w:styleId="CM99">
    <w:name w:val="CM99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101">
    <w:name w:val="CM101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02">
    <w:name w:val="CM102"/>
    <w:basedOn w:val="Default"/>
    <w:next w:val="Default"/>
    <w:uiPriority w:val="99"/>
    <w:rsid w:val="00996977"/>
    <w:pPr>
      <w:spacing w:line="191" w:lineRule="atLeast"/>
    </w:pPr>
    <w:rPr>
      <w:rFonts w:cs="Times New Roman"/>
      <w:color w:val="auto"/>
    </w:rPr>
  </w:style>
  <w:style w:type="paragraph" w:customStyle="1" w:styleId="CM103">
    <w:name w:val="CM103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04">
    <w:name w:val="CM10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05">
    <w:name w:val="CM105"/>
    <w:basedOn w:val="Default"/>
    <w:next w:val="Default"/>
    <w:uiPriority w:val="99"/>
    <w:rsid w:val="00996977"/>
    <w:pPr>
      <w:spacing w:line="256" w:lineRule="atLeast"/>
    </w:pPr>
    <w:rPr>
      <w:rFonts w:cs="Times New Roman"/>
      <w:color w:val="auto"/>
    </w:rPr>
  </w:style>
  <w:style w:type="paragraph" w:customStyle="1" w:styleId="CM107">
    <w:name w:val="CM107"/>
    <w:basedOn w:val="Default"/>
    <w:next w:val="Default"/>
    <w:uiPriority w:val="99"/>
    <w:rsid w:val="00996977"/>
    <w:pPr>
      <w:spacing w:line="160" w:lineRule="atLeast"/>
    </w:pPr>
    <w:rPr>
      <w:rFonts w:cs="Times New Roman"/>
      <w:color w:val="auto"/>
    </w:rPr>
  </w:style>
  <w:style w:type="paragraph" w:customStyle="1" w:styleId="CM108">
    <w:name w:val="CM108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109">
    <w:name w:val="CM109"/>
    <w:basedOn w:val="Default"/>
    <w:next w:val="Default"/>
    <w:uiPriority w:val="99"/>
    <w:rsid w:val="00996977"/>
    <w:pPr>
      <w:spacing w:line="160" w:lineRule="atLeast"/>
    </w:pPr>
    <w:rPr>
      <w:rFonts w:cs="Times New Roman"/>
      <w:color w:val="auto"/>
    </w:rPr>
  </w:style>
  <w:style w:type="paragraph" w:customStyle="1" w:styleId="CM110">
    <w:name w:val="CM110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111">
    <w:name w:val="CM111"/>
    <w:basedOn w:val="Default"/>
    <w:next w:val="Default"/>
    <w:uiPriority w:val="99"/>
    <w:rsid w:val="00996977"/>
    <w:pPr>
      <w:spacing w:line="186" w:lineRule="atLeast"/>
    </w:pPr>
    <w:rPr>
      <w:rFonts w:cs="Times New Roman"/>
      <w:color w:val="auto"/>
    </w:rPr>
  </w:style>
  <w:style w:type="paragraph" w:customStyle="1" w:styleId="CM80">
    <w:name w:val="CM80"/>
    <w:basedOn w:val="Default"/>
    <w:next w:val="Default"/>
    <w:uiPriority w:val="99"/>
    <w:rsid w:val="00996977"/>
    <w:pPr>
      <w:spacing w:line="140" w:lineRule="atLeast"/>
    </w:pPr>
    <w:rPr>
      <w:rFonts w:cs="Times New Roman"/>
      <w:color w:val="auto"/>
    </w:rPr>
  </w:style>
  <w:style w:type="paragraph" w:customStyle="1" w:styleId="CM106">
    <w:name w:val="CM106"/>
    <w:basedOn w:val="Default"/>
    <w:next w:val="Default"/>
    <w:uiPriority w:val="99"/>
    <w:rsid w:val="00996977"/>
    <w:pPr>
      <w:spacing w:line="203" w:lineRule="atLeast"/>
    </w:pPr>
    <w:rPr>
      <w:rFonts w:cs="Times New Roman"/>
      <w:color w:val="auto"/>
    </w:rPr>
  </w:style>
  <w:style w:type="paragraph" w:customStyle="1" w:styleId="CM114">
    <w:name w:val="CM114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15">
    <w:name w:val="CM115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16">
    <w:name w:val="CM116"/>
    <w:basedOn w:val="Default"/>
    <w:next w:val="Default"/>
    <w:uiPriority w:val="99"/>
    <w:rsid w:val="00996977"/>
    <w:pPr>
      <w:spacing w:line="140" w:lineRule="atLeast"/>
    </w:pPr>
    <w:rPr>
      <w:rFonts w:cs="Times New Roman"/>
      <w:color w:val="auto"/>
    </w:rPr>
  </w:style>
  <w:style w:type="paragraph" w:customStyle="1" w:styleId="CM118">
    <w:name w:val="CM118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19">
    <w:name w:val="CM119"/>
    <w:basedOn w:val="Default"/>
    <w:next w:val="Default"/>
    <w:uiPriority w:val="99"/>
    <w:rsid w:val="00996977"/>
    <w:pPr>
      <w:spacing w:line="191" w:lineRule="atLeast"/>
    </w:pPr>
    <w:rPr>
      <w:rFonts w:cs="Times New Roman"/>
      <w:color w:val="auto"/>
    </w:rPr>
  </w:style>
  <w:style w:type="paragraph" w:customStyle="1" w:styleId="CM120">
    <w:name w:val="CM12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90">
    <w:name w:val="CM19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22">
    <w:name w:val="CM122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23">
    <w:name w:val="CM123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24">
    <w:name w:val="CM124"/>
    <w:basedOn w:val="Default"/>
    <w:next w:val="Default"/>
    <w:uiPriority w:val="99"/>
    <w:rsid w:val="00996977"/>
    <w:pPr>
      <w:spacing w:line="180" w:lineRule="atLeast"/>
    </w:pPr>
    <w:rPr>
      <w:rFonts w:cs="Times New Roman"/>
      <w:color w:val="auto"/>
    </w:rPr>
  </w:style>
  <w:style w:type="paragraph" w:customStyle="1" w:styleId="CM125">
    <w:name w:val="CM125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26">
    <w:name w:val="CM126"/>
    <w:basedOn w:val="Default"/>
    <w:next w:val="Default"/>
    <w:uiPriority w:val="99"/>
    <w:rsid w:val="00996977"/>
    <w:pPr>
      <w:spacing w:line="180" w:lineRule="atLeast"/>
    </w:pPr>
    <w:rPr>
      <w:rFonts w:cs="Times New Roman"/>
      <w:color w:val="auto"/>
    </w:rPr>
  </w:style>
  <w:style w:type="paragraph" w:customStyle="1" w:styleId="CM127">
    <w:name w:val="CM127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128">
    <w:name w:val="CM128"/>
    <w:basedOn w:val="Default"/>
    <w:next w:val="Default"/>
    <w:uiPriority w:val="99"/>
    <w:rsid w:val="00996977"/>
    <w:pPr>
      <w:spacing w:line="208" w:lineRule="atLeast"/>
    </w:pPr>
    <w:rPr>
      <w:rFonts w:cs="Times New Roman"/>
      <w:color w:val="auto"/>
    </w:rPr>
  </w:style>
  <w:style w:type="paragraph" w:customStyle="1" w:styleId="CM129">
    <w:name w:val="CM129"/>
    <w:basedOn w:val="Default"/>
    <w:next w:val="Default"/>
    <w:uiPriority w:val="99"/>
    <w:rsid w:val="00996977"/>
    <w:pPr>
      <w:spacing w:line="223" w:lineRule="atLeast"/>
    </w:pPr>
    <w:rPr>
      <w:rFonts w:cs="Times New Roman"/>
      <w:color w:val="auto"/>
    </w:rPr>
  </w:style>
  <w:style w:type="paragraph" w:customStyle="1" w:styleId="CM130">
    <w:name w:val="CM130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132">
    <w:name w:val="CM132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133">
    <w:name w:val="CM133"/>
    <w:basedOn w:val="Default"/>
    <w:next w:val="Default"/>
    <w:uiPriority w:val="99"/>
    <w:rsid w:val="00996977"/>
    <w:pPr>
      <w:spacing w:line="256" w:lineRule="atLeast"/>
    </w:pPr>
    <w:rPr>
      <w:rFonts w:cs="Times New Roman"/>
      <w:color w:val="auto"/>
    </w:rPr>
  </w:style>
  <w:style w:type="paragraph" w:customStyle="1" w:styleId="CM135">
    <w:name w:val="CM135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25">
    <w:name w:val="CM25"/>
    <w:basedOn w:val="Default"/>
    <w:next w:val="Default"/>
    <w:uiPriority w:val="99"/>
    <w:rsid w:val="00996977"/>
    <w:pPr>
      <w:spacing w:line="233" w:lineRule="atLeast"/>
    </w:pPr>
    <w:rPr>
      <w:rFonts w:cs="Times New Roman"/>
      <w:color w:val="auto"/>
    </w:rPr>
  </w:style>
  <w:style w:type="paragraph" w:customStyle="1" w:styleId="CM137">
    <w:name w:val="CM137"/>
    <w:basedOn w:val="Default"/>
    <w:next w:val="Default"/>
    <w:uiPriority w:val="99"/>
    <w:rsid w:val="00996977"/>
    <w:pPr>
      <w:spacing w:line="198" w:lineRule="atLeast"/>
    </w:pPr>
    <w:rPr>
      <w:rFonts w:cs="Times New Roman"/>
      <w:color w:val="auto"/>
    </w:rPr>
  </w:style>
  <w:style w:type="paragraph" w:customStyle="1" w:styleId="CM138">
    <w:name w:val="CM138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81">
    <w:name w:val="CM81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50">
    <w:name w:val="CM5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77">
    <w:name w:val="CM77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39">
    <w:name w:val="CM139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40">
    <w:name w:val="CM140"/>
    <w:basedOn w:val="Default"/>
    <w:next w:val="Default"/>
    <w:uiPriority w:val="99"/>
    <w:rsid w:val="00996977"/>
    <w:pPr>
      <w:spacing w:line="268" w:lineRule="atLeast"/>
    </w:pPr>
    <w:rPr>
      <w:rFonts w:cs="Times New Roman"/>
      <w:color w:val="auto"/>
    </w:rPr>
  </w:style>
  <w:style w:type="paragraph" w:customStyle="1" w:styleId="CM141">
    <w:name w:val="CM141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142">
    <w:name w:val="CM142"/>
    <w:basedOn w:val="Default"/>
    <w:next w:val="Default"/>
    <w:uiPriority w:val="99"/>
    <w:rsid w:val="00996977"/>
    <w:pPr>
      <w:spacing w:line="246" w:lineRule="atLeast"/>
    </w:pPr>
    <w:rPr>
      <w:rFonts w:cs="Times New Roman"/>
      <w:color w:val="auto"/>
    </w:rPr>
  </w:style>
  <w:style w:type="paragraph" w:customStyle="1" w:styleId="CM143">
    <w:name w:val="CM143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44">
    <w:name w:val="CM14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45">
    <w:name w:val="CM145"/>
    <w:basedOn w:val="Default"/>
    <w:next w:val="Default"/>
    <w:uiPriority w:val="99"/>
    <w:rsid w:val="00996977"/>
    <w:pPr>
      <w:spacing w:line="188" w:lineRule="atLeast"/>
    </w:pPr>
    <w:rPr>
      <w:rFonts w:cs="Times New Roman"/>
      <w:color w:val="auto"/>
    </w:rPr>
  </w:style>
  <w:style w:type="paragraph" w:customStyle="1" w:styleId="CM146">
    <w:name w:val="CM146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47">
    <w:name w:val="CM147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148">
    <w:name w:val="CM148"/>
    <w:basedOn w:val="Default"/>
    <w:next w:val="Default"/>
    <w:uiPriority w:val="99"/>
    <w:rsid w:val="00996977"/>
    <w:pPr>
      <w:spacing w:line="160" w:lineRule="atLeast"/>
    </w:pPr>
    <w:rPr>
      <w:rFonts w:cs="Times New Roman"/>
      <w:color w:val="auto"/>
    </w:rPr>
  </w:style>
  <w:style w:type="paragraph" w:customStyle="1" w:styleId="CM152">
    <w:name w:val="CM152"/>
    <w:basedOn w:val="Default"/>
    <w:next w:val="Default"/>
    <w:uiPriority w:val="99"/>
    <w:rsid w:val="00996977"/>
    <w:pPr>
      <w:spacing w:line="231" w:lineRule="atLeast"/>
    </w:pPr>
    <w:rPr>
      <w:rFonts w:cs="Times New Roman"/>
      <w:color w:val="auto"/>
    </w:rPr>
  </w:style>
  <w:style w:type="paragraph" w:customStyle="1" w:styleId="CM157">
    <w:name w:val="CM157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62">
    <w:name w:val="CM162"/>
    <w:basedOn w:val="Default"/>
    <w:next w:val="Default"/>
    <w:uiPriority w:val="99"/>
    <w:rsid w:val="00996977"/>
    <w:pPr>
      <w:spacing w:line="198" w:lineRule="atLeast"/>
    </w:pPr>
    <w:rPr>
      <w:rFonts w:cs="Times New Roman"/>
      <w:color w:val="auto"/>
    </w:rPr>
  </w:style>
  <w:style w:type="paragraph" w:customStyle="1" w:styleId="CM165">
    <w:name w:val="CM165"/>
    <w:basedOn w:val="Default"/>
    <w:next w:val="Default"/>
    <w:uiPriority w:val="99"/>
    <w:rsid w:val="00996977"/>
    <w:pPr>
      <w:spacing w:line="213" w:lineRule="atLeast"/>
    </w:pPr>
    <w:rPr>
      <w:rFonts w:cs="Times New Roman"/>
      <w:color w:val="auto"/>
    </w:rPr>
  </w:style>
  <w:style w:type="paragraph" w:customStyle="1" w:styleId="CM166">
    <w:name w:val="CM166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67">
    <w:name w:val="CM167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68">
    <w:name w:val="CM168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69">
    <w:name w:val="CM169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table" w:styleId="TableGrid">
    <w:name w:val="Table Grid"/>
    <w:basedOn w:val="TableNormal"/>
    <w:uiPriority w:val="59"/>
    <w:rsid w:val="00996977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it-IT" w:eastAsia="it-IT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99697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96977"/>
    <w:rPr>
      <w:rFonts w:ascii="ONGPN A+ Garamond" w:eastAsia="Times New Roman" w:hAnsi="ONGPN A+ Garamond" w:cs="ONGPN A+ Garamond"/>
      <w:sz w:val="20"/>
      <w:szCs w:val="20"/>
      <w:lang w:val="it-IT" w:eastAsia="it-IT"/>
    </w:rPr>
  </w:style>
  <w:style w:type="character" w:styleId="FootnoteReference">
    <w:name w:val="footnote reference"/>
    <w:basedOn w:val="DefaultParagraphFont"/>
    <w:uiPriority w:val="99"/>
    <w:semiHidden/>
    <w:unhideWhenUsed/>
    <w:rsid w:val="00996977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77"/>
    <w:rPr>
      <w:rFonts w:ascii="Tahoma" w:eastAsia="Times New Roman" w:hAnsi="Tahoma" w:cs="Tahoma"/>
      <w:sz w:val="16"/>
      <w:szCs w:val="16"/>
      <w:lang w:val="it-IT" w:eastAsia="it-IT"/>
    </w:rPr>
  </w:style>
  <w:style w:type="paragraph" w:styleId="Header">
    <w:name w:val="header"/>
    <w:basedOn w:val="Normal"/>
    <w:link w:val="HeaderChar"/>
    <w:uiPriority w:val="99"/>
    <w:unhideWhenUsed/>
    <w:rsid w:val="00996977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977"/>
    <w:rPr>
      <w:rFonts w:ascii="ONGPN A+ Garamond" w:eastAsia="Times New Roman" w:hAnsi="ONGPN A+ Garamond" w:cs="ONGPN A+ Garamond"/>
      <w:sz w:val="18"/>
      <w:szCs w:val="18"/>
      <w:lang w:val="it-IT" w:eastAsia="it-IT"/>
    </w:rPr>
  </w:style>
  <w:style w:type="paragraph" w:styleId="Footer">
    <w:name w:val="footer"/>
    <w:basedOn w:val="Normal"/>
    <w:link w:val="FooterChar"/>
    <w:uiPriority w:val="99"/>
    <w:unhideWhenUsed/>
    <w:rsid w:val="00996977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977"/>
    <w:rPr>
      <w:rFonts w:ascii="ONGPN A+ Garamond" w:eastAsia="Times New Roman" w:hAnsi="ONGPN A+ Garamond" w:cs="ONGPN A+ Garamond"/>
      <w:sz w:val="18"/>
      <w:szCs w:val="18"/>
      <w:lang w:val="it-IT" w:eastAsia="it-IT"/>
    </w:rPr>
  </w:style>
  <w:style w:type="paragraph" w:customStyle="1" w:styleId="Nessunostileparagrafo">
    <w:name w:val="[Nessuno stile paragrafo]"/>
    <w:link w:val="NessunostileparagrafoCarattere"/>
    <w:rsid w:val="0099697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it-IT" w:eastAsia="it-IT"/>
    </w:rPr>
  </w:style>
  <w:style w:type="character" w:customStyle="1" w:styleId="NessunostileparagrafoCarattere">
    <w:name w:val="[Nessuno stile paragrafo] Carattere"/>
    <w:basedOn w:val="DefaultParagraphFont"/>
    <w:link w:val="Nessunostileparagrafo"/>
    <w:rsid w:val="00996977"/>
    <w:rPr>
      <w:rFonts w:ascii="Minion Pro" w:eastAsia="Times New Roman" w:hAnsi="Minion Pro" w:cs="Minion Pro"/>
      <w:color w:val="000000"/>
      <w:sz w:val="24"/>
      <w:szCs w:val="24"/>
      <w:lang w:val="it-IT" w:eastAsia="it-IT"/>
    </w:rPr>
  </w:style>
  <w:style w:type="paragraph" w:customStyle="1" w:styleId="note">
    <w:name w:val="note"/>
    <w:basedOn w:val="FootnoteText"/>
    <w:link w:val="noteCarattere"/>
    <w:qFormat/>
    <w:rsid w:val="00996977"/>
    <w:rPr>
      <w:rFonts w:ascii="Helvetica" w:hAnsi="Helvetica"/>
      <w:sz w:val="13"/>
      <w:szCs w:val="13"/>
    </w:rPr>
  </w:style>
  <w:style w:type="character" w:customStyle="1" w:styleId="noteCarattere">
    <w:name w:val="note Carattere"/>
    <w:basedOn w:val="FootnoteTextChar"/>
    <w:link w:val="note"/>
    <w:locked/>
    <w:rsid w:val="00996977"/>
    <w:rPr>
      <w:rFonts w:ascii="Helvetica" w:eastAsia="Times New Roman" w:hAnsi="Helvetica" w:cs="ONGPN A+ Garamond"/>
      <w:sz w:val="13"/>
      <w:szCs w:val="13"/>
      <w:lang w:val="it-IT" w:eastAsia="it-IT"/>
    </w:rPr>
  </w:style>
  <w:style w:type="paragraph" w:styleId="NoSpacing">
    <w:name w:val="No Spacing"/>
    <w:uiPriority w:val="1"/>
    <w:qFormat/>
    <w:rsid w:val="00996977"/>
    <w:pPr>
      <w:spacing w:after="0" w:line="240" w:lineRule="auto"/>
    </w:pPr>
    <w:rPr>
      <w:rFonts w:ascii="Calibri" w:eastAsia="Times New Roman" w:hAnsi="Calibri" w:cs="Times New Roman"/>
      <w:lang w:val="it-IT" w:eastAsia="it-I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96977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6977"/>
    <w:rPr>
      <w:rFonts w:ascii="ONGPN A+ Garamond" w:eastAsia="Times New Roman" w:hAnsi="ONGPN A+ Garamond" w:cs="ONGPN A+ Garamond"/>
      <w:sz w:val="20"/>
      <w:szCs w:val="20"/>
      <w:lang w:val="it-IT" w:eastAsia="it-IT"/>
    </w:rPr>
  </w:style>
  <w:style w:type="character" w:styleId="EndnoteReference">
    <w:name w:val="endnote reference"/>
    <w:basedOn w:val="DefaultParagraphFont"/>
    <w:uiPriority w:val="99"/>
    <w:semiHidden/>
    <w:unhideWhenUsed/>
    <w:rsid w:val="00996977"/>
    <w:rPr>
      <w:rFonts w:cs="Times New Roman"/>
      <w:vertAlign w:val="superscript"/>
    </w:rPr>
  </w:style>
  <w:style w:type="paragraph" w:customStyle="1" w:styleId="TITOLO">
    <w:name w:val="TITOLO"/>
    <w:basedOn w:val="Nessunostileparagrafo"/>
    <w:uiPriority w:val="99"/>
    <w:rsid w:val="00996977"/>
    <w:pPr>
      <w:widowControl w:val="0"/>
      <w:spacing w:line="500" w:lineRule="atLeast"/>
      <w:jc w:val="center"/>
    </w:pPr>
    <w:rPr>
      <w:rFonts w:ascii="Helvetica" w:hAnsi="Helvetica" w:cs="Helvetica"/>
      <w:sz w:val="18"/>
      <w:szCs w:val="18"/>
    </w:rPr>
  </w:style>
  <w:style w:type="paragraph" w:styleId="ListBullet">
    <w:name w:val="List Bullet"/>
    <w:basedOn w:val="Normal"/>
    <w:uiPriority w:val="99"/>
    <w:unhideWhenUsed/>
    <w:rsid w:val="00996977"/>
    <w:pPr>
      <w:ind w:left="360" w:hanging="360"/>
      <w:contextualSpacing/>
    </w:pPr>
  </w:style>
  <w:style w:type="paragraph" w:customStyle="1" w:styleId="TITOLETTO">
    <w:name w:val="TITOLETTO"/>
    <w:basedOn w:val="Nessunostileparagrafo"/>
    <w:uiPriority w:val="99"/>
    <w:rsid w:val="00996977"/>
    <w:pPr>
      <w:widowControl w:val="0"/>
      <w:spacing w:line="260" w:lineRule="atLeast"/>
      <w:jc w:val="center"/>
    </w:pPr>
    <w:rPr>
      <w:rFonts w:ascii="Helvetica" w:hAnsi="Helvetica" w:cs="Helvetica"/>
      <w:b/>
      <w:bCs/>
      <w:sz w:val="18"/>
      <w:szCs w:val="18"/>
    </w:rPr>
  </w:style>
  <w:style w:type="paragraph" w:customStyle="1" w:styleId="TESTO">
    <w:name w:val="TESTO"/>
    <w:basedOn w:val="Nessunostileparagrafo"/>
    <w:link w:val="TESTOCarattere"/>
    <w:uiPriority w:val="99"/>
    <w:rsid w:val="00996977"/>
    <w:pPr>
      <w:widowControl w:val="0"/>
      <w:tabs>
        <w:tab w:val="left" w:pos="680"/>
      </w:tabs>
      <w:spacing w:line="200" w:lineRule="atLeast"/>
      <w:jc w:val="both"/>
    </w:pPr>
    <w:rPr>
      <w:rFonts w:ascii="Garamond" w:hAnsi="Garamond" w:cs="Garamond"/>
      <w:sz w:val="18"/>
      <w:szCs w:val="18"/>
    </w:rPr>
  </w:style>
  <w:style w:type="character" w:customStyle="1" w:styleId="TESTOCarattere">
    <w:name w:val="TESTO Carattere"/>
    <w:basedOn w:val="NessunostileparagrafoCarattere"/>
    <w:link w:val="TESTO"/>
    <w:uiPriority w:val="99"/>
    <w:rsid w:val="00996977"/>
    <w:rPr>
      <w:rFonts w:ascii="Garamond" w:eastAsia="Times New Roman" w:hAnsi="Garamond" w:cs="Garamond"/>
      <w:color w:val="000000"/>
      <w:sz w:val="18"/>
      <w:szCs w:val="18"/>
      <w:lang w:val="it-IT" w:eastAsia="it-IT"/>
    </w:rPr>
  </w:style>
  <w:style w:type="paragraph" w:customStyle="1" w:styleId="Nuovofogliostile">
    <w:name w:val="Nuovo foglio stile"/>
    <w:basedOn w:val="Nessunostileparagrafo"/>
    <w:next w:val="Nessunostileparagrafo"/>
    <w:uiPriority w:val="99"/>
    <w:rsid w:val="00996977"/>
    <w:pPr>
      <w:widowControl w:val="0"/>
      <w:tabs>
        <w:tab w:val="left" w:pos="397"/>
      </w:tabs>
      <w:spacing w:line="260" w:lineRule="atLeast"/>
      <w:jc w:val="both"/>
    </w:pPr>
    <w:rPr>
      <w:rFonts w:ascii="Times" w:hAnsi="Times" w:cs="Times"/>
      <w:sz w:val="22"/>
      <w:szCs w:val="22"/>
    </w:rPr>
  </w:style>
  <w:style w:type="paragraph" w:styleId="PlainText">
    <w:name w:val="Plain Text"/>
    <w:basedOn w:val="Nessunostileparagrafo"/>
    <w:link w:val="PlainTextChar"/>
    <w:uiPriority w:val="99"/>
    <w:rsid w:val="00996977"/>
    <w:pPr>
      <w:widowControl w:val="0"/>
    </w:pPr>
    <w:rPr>
      <w:rFonts w:ascii="New York" w:hAnsi="New York" w:cs="New York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996977"/>
    <w:rPr>
      <w:rFonts w:ascii="New York" w:eastAsia="Times New Roman" w:hAnsi="New York" w:cs="New York"/>
      <w:color w:val="000000"/>
      <w:sz w:val="20"/>
      <w:szCs w:val="20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996977"/>
    <w:rPr>
      <w:rFonts w:cs="Times New Roman"/>
      <w:color w:val="0000FF"/>
      <w:u w:val="single"/>
    </w:rPr>
  </w:style>
  <w:style w:type="paragraph" w:customStyle="1" w:styleId="B-CAPITOLO">
    <w:name w:val="B-CAPITOLO"/>
    <w:basedOn w:val="CM177"/>
    <w:link w:val="B-CAPITOLOChar"/>
    <w:qFormat/>
    <w:rsid w:val="00996977"/>
    <w:pPr>
      <w:spacing w:after="432" w:line="218" w:lineRule="atLeast"/>
      <w:jc w:val="center"/>
    </w:pPr>
    <w:rPr>
      <w:rFonts w:ascii="ONGPL H+ Helvetica" w:hAnsi="ONGPL H+ Helvetica" w:cs="ONGPL H+ Helvetica"/>
      <w:bCs/>
      <w:sz w:val="20"/>
      <w:szCs w:val="20"/>
    </w:rPr>
  </w:style>
  <w:style w:type="character" w:customStyle="1" w:styleId="B-CAPITOLOChar">
    <w:name w:val="B-CAPITOLO Char"/>
    <w:basedOn w:val="CM177Carattere"/>
    <w:link w:val="B-CAPITOLO"/>
    <w:rsid w:val="00996977"/>
    <w:rPr>
      <w:rFonts w:ascii="ONGPL H+ Helvetica" w:eastAsia="Times New Roman" w:hAnsi="ONGPL H+ Helvetica" w:cs="ONGPL H+ Helvetica"/>
      <w:bCs/>
      <w:color w:val="000000"/>
      <w:sz w:val="20"/>
      <w:szCs w:val="20"/>
      <w:lang w:val="it-IT" w:eastAsia="it-IT"/>
    </w:rPr>
  </w:style>
  <w:style w:type="paragraph" w:customStyle="1" w:styleId="C-ARTICOLO">
    <w:name w:val="C-ARTICOLO"/>
    <w:basedOn w:val="CM3"/>
    <w:next w:val="F-CORPOTESTO"/>
    <w:link w:val="C-ARTICOLOChar"/>
    <w:qFormat/>
    <w:rsid w:val="00996977"/>
    <w:pPr>
      <w:numPr>
        <w:numId w:val="8"/>
      </w:numPr>
      <w:tabs>
        <w:tab w:val="left" w:pos="0"/>
      </w:tabs>
      <w:spacing w:before="360" w:after="120"/>
      <w:jc w:val="center"/>
      <w:outlineLvl w:val="0"/>
    </w:pPr>
    <w:rPr>
      <w:rFonts w:ascii="ONGPN A+ Garamond" w:hAnsi="ONGPN A+ Garamond" w:cs="ONGPN A+ Garamond"/>
      <w:b/>
      <w:sz w:val="18"/>
      <w:szCs w:val="18"/>
    </w:rPr>
  </w:style>
  <w:style w:type="paragraph" w:customStyle="1" w:styleId="F-CORPOTESTO">
    <w:name w:val="F-CORPOTESTO"/>
    <w:basedOn w:val="CM173"/>
    <w:link w:val="F-CORPOTESTOChar"/>
    <w:qFormat/>
    <w:rsid w:val="00996977"/>
    <w:pPr>
      <w:spacing w:before="20" w:after="20" w:line="220" w:lineRule="atLeast"/>
      <w:ind w:firstLine="284"/>
      <w:jc w:val="both"/>
    </w:pPr>
    <w:rPr>
      <w:rFonts w:ascii="Garamond" w:hAnsi="Garamond" w:cs="ONGPN A+ Garamond"/>
      <w:sz w:val="18"/>
      <w:szCs w:val="18"/>
    </w:rPr>
  </w:style>
  <w:style w:type="character" w:customStyle="1" w:styleId="F-CORPOTESTOChar">
    <w:name w:val="F-CORPOTESTO Char"/>
    <w:basedOn w:val="CM173Carattere"/>
    <w:link w:val="F-CORPOTESTO"/>
    <w:rsid w:val="00996977"/>
    <w:rPr>
      <w:rFonts w:ascii="Garamond" w:eastAsia="Times New Roman" w:hAnsi="Garamond" w:cs="ONGPN A+ Garamond"/>
      <w:color w:val="000000"/>
      <w:sz w:val="18"/>
      <w:szCs w:val="18"/>
      <w:lang w:val="it-IT" w:eastAsia="it-IT"/>
    </w:rPr>
  </w:style>
  <w:style w:type="character" w:customStyle="1" w:styleId="C-ARTICOLOChar">
    <w:name w:val="C-ARTICOLO Char"/>
    <w:basedOn w:val="CM3Carattere"/>
    <w:link w:val="C-ARTICOLO"/>
    <w:rsid w:val="00996977"/>
    <w:rPr>
      <w:rFonts w:ascii="ONGPN A+ Garamond" w:eastAsia="Times New Roman" w:hAnsi="ONGPN A+ Garamond" w:cs="ONGPN A+ Garamond"/>
      <w:b/>
      <w:color w:val="000000"/>
      <w:sz w:val="18"/>
      <w:szCs w:val="18"/>
      <w:lang w:val="it-IT" w:eastAsia="it-IT"/>
    </w:rPr>
  </w:style>
  <w:style w:type="paragraph" w:customStyle="1" w:styleId="D-SUBARTICOLO">
    <w:name w:val="D-SUBARTICOLO"/>
    <w:next w:val="F-CORPOTESTO"/>
    <w:link w:val="D-SUBARTICOLOChar"/>
    <w:qFormat/>
    <w:rsid w:val="00996977"/>
    <w:pPr>
      <w:numPr>
        <w:ilvl w:val="1"/>
        <w:numId w:val="8"/>
      </w:numPr>
      <w:spacing w:before="360" w:after="57" w:line="240" w:lineRule="auto"/>
      <w:outlineLvl w:val="1"/>
    </w:pPr>
    <w:rPr>
      <w:rFonts w:ascii="ONGPN A+ Garamond" w:eastAsia="Times New Roman" w:hAnsi="ONGPN A+ Garamond" w:cs="ONGPL H+ Helvetica"/>
      <w:bCs/>
      <w:sz w:val="18"/>
      <w:szCs w:val="18"/>
      <w:lang w:val="it-IT" w:eastAsia="it-IT"/>
    </w:rPr>
  </w:style>
  <w:style w:type="character" w:customStyle="1" w:styleId="D-SUBARTICOLOChar">
    <w:name w:val="D-SUBARTICOLO Char"/>
    <w:basedOn w:val="TESTOCarattere"/>
    <w:link w:val="D-SUBARTICOLO"/>
    <w:rsid w:val="00996977"/>
    <w:rPr>
      <w:rFonts w:ascii="ONGPN A+ Garamond" w:eastAsia="Times New Roman" w:hAnsi="ONGPN A+ Garamond" w:cs="ONGPL H+ Helvetica"/>
      <w:bCs/>
      <w:color w:val="000000"/>
      <w:sz w:val="18"/>
      <w:szCs w:val="18"/>
      <w:lang w:val="it-IT" w:eastAsia="it-IT"/>
    </w:rPr>
  </w:style>
  <w:style w:type="paragraph" w:customStyle="1" w:styleId="E-SUBARTICOLO-1">
    <w:name w:val="E-SUBARTICOLO-1"/>
    <w:basedOn w:val="D-SUBARTICOLO"/>
    <w:next w:val="F-CORPOTESTO"/>
    <w:link w:val="E-SUBARTICOLO-1Char"/>
    <w:qFormat/>
    <w:rsid w:val="00996977"/>
    <w:pPr>
      <w:numPr>
        <w:ilvl w:val="2"/>
      </w:numPr>
      <w:spacing w:before="240"/>
      <w:outlineLvl w:val="2"/>
    </w:pPr>
    <w:rPr>
      <w:bCs w:val="0"/>
      <w:i/>
    </w:rPr>
  </w:style>
  <w:style w:type="character" w:customStyle="1" w:styleId="E-SUBARTICOLO-1Char">
    <w:name w:val="E-SUBARTICOLO-1 Char"/>
    <w:basedOn w:val="TESTOCarattere"/>
    <w:link w:val="E-SUBARTICOLO-1"/>
    <w:rsid w:val="00996977"/>
    <w:rPr>
      <w:rFonts w:ascii="ONGPN A+ Garamond" w:eastAsia="Times New Roman" w:hAnsi="ONGPN A+ Garamond" w:cs="ONGPL H+ Helvetica"/>
      <w:i/>
      <w:color w:val="000000"/>
      <w:sz w:val="18"/>
      <w:szCs w:val="18"/>
      <w:lang w:val="it-IT" w:eastAsia="it-IT"/>
    </w:rPr>
  </w:style>
  <w:style w:type="paragraph" w:customStyle="1" w:styleId="A-PARTE">
    <w:name w:val="A-PARTE"/>
    <w:basedOn w:val="Nessunostileparagrafo"/>
    <w:next w:val="B-CAPITOLO"/>
    <w:link w:val="A-PARTEChar"/>
    <w:qFormat/>
    <w:rsid w:val="00996977"/>
    <w:pPr>
      <w:spacing w:before="360" w:after="120"/>
      <w:jc w:val="center"/>
    </w:pPr>
    <w:rPr>
      <w:rFonts w:ascii="Arial" w:hAnsi="Arial" w:cs="Helvetica"/>
      <w:b/>
      <w:caps/>
      <w:szCs w:val="22"/>
    </w:rPr>
  </w:style>
  <w:style w:type="character" w:customStyle="1" w:styleId="A-PARTEChar">
    <w:name w:val="A-PARTE Char"/>
    <w:basedOn w:val="NessunostileparagrafoCarattere"/>
    <w:link w:val="A-PARTE"/>
    <w:rsid w:val="00996977"/>
    <w:rPr>
      <w:rFonts w:ascii="Arial" w:eastAsia="Times New Roman" w:hAnsi="Arial" w:cs="Helvetica"/>
      <w:b/>
      <w:caps/>
      <w:color w:val="000000"/>
      <w:sz w:val="24"/>
      <w:szCs w:val="24"/>
      <w:lang w:val="it-IT" w:eastAsia="it-I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6977"/>
    <w:pPr>
      <w:autoSpaceDE/>
      <w:autoSpaceDN/>
      <w:adjustRightInd/>
      <w:spacing w:line="276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96977"/>
    <w:pPr>
      <w:tabs>
        <w:tab w:val="left" w:pos="851"/>
        <w:tab w:val="left" w:pos="1134"/>
        <w:tab w:val="right" w:leader="dot" w:pos="9781"/>
      </w:tabs>
      <w:spacing w:after="100"/>
      <w:ind w:firstLine="0"/>
    </w:pPr>
    <w:rPr>
      <w:b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96977"/>
    <w:pPr>
      <w:tabs>
        <w:tab w:val="left" w:pos="851"/>
        <w:tab w:val="right" w:leader="dot" w:pos="9781"/>
      </w:tabs>
      <w:spacing w:after="100"/>
      <w:ind w:left="284" w:right="44" w:firstLine="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996977"/>
    <w:pPr>
      <w:tabs>
        <w:tab w:val="right" w:leader="dot" w:pos="9815"/>
      </w:tabs>
      <w:spacing w:after="100"/>
      <w:ind w:left="567" w:firstLine="0"/>
    </w:pPr>
  </w:style>
  <w:style w:type="character" w:styleId="Strong">
    <w:name w:val="Strong"/>
    <w:uiPriority w:val="22"/>
    <w:qFormat/>
    <w:rsid w:val="00996977"/>
    <w:rPr>
      <w:b/>
      <w:bCs/>
    </w:rPr>
  </w:style>
  <w:style w:type="character" w:styleId="CommentReference">
    <w:name w:val="annotation reference"/>
    <w:uiPriority w:val="99"/>
    <w:semiHidden/>
    <w:unhideWhenUsed/>
    <w:rsid w:val="009969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99697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96977"/>
    <w:rPr>
      <w:rFonts w:ascii="ONGPN A+ Garamond" w:eastAsia="Times New Roman" w:hAnsi="ONGPN A+ Garamond" w:cs="ONGPN A+ Garamond"/>
      <w:sz w:val="24"/>
      <w:szCs w:val="24"/>
      <w:lang w:val="it-IT" w:eastAsia="it-IT"/>
    </w:rPr>
  </w:style>
  <w:style w:type="paragraph" w:styleId="NormalWeb">
    <w:name w:val="Normal (Web)"/>
    <w:basedOn w:val="Normal"/>
    <w:uiPriority w:val="99"/>
    <w:semiHidden/>
    <w:unhideWhenUsed/>
    <w:rsid w:val="00996977"/>
    <w:pPr>
      <w:autoSpaceDE/>
      <w:autoSpaceDN/>
      <w:adjustRightInd/>
      <w:spacing w:before="100" w:beforeAutospacing="1" w:after="100" w:afterAutospacing="1" w:line="240" w:lineRule="auto"/>
    </w:pPr>
    <w:rPr>
      <w:rFonts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996977"/>
  </w:style>
  <w:style w:type="paragraph" w:styleId="ListParagraph">
    <w:name w:val="List Paragraph"/>
    <w:basedOn w:val="Normal"/>
    <w:uiPriority w:val="1"/>
    <w:qFormat/>
    <w:rsid w:val="00996977"/>
    <w:pPr>
      <w:ind w:left="720"/>
      <w:contextualSpacing/>
    </w:pPr>
  </w:style>
  <w:style w:type="paragraph" w:styleId="TOC9">
    <w:name w:val="toc 9"/>
    <w:basedOn w:val="Normal"/>
    <w:next w:val="Normal"/>
    <w:autoRedefine/>
    <w:uiPriority w:val="39"/>
    <w:unhideWhenUsed/>
    <w:rsid w:val="00996977"/>
    <w:pPr>
      <w:spacing w:after="100"/>
      <w:ind w:left="1760"/>
    </w:pPr>
  </w:style>
  <w:style w:type="table" w:customStyle="1" w:styleId="TableNormal1">
    <w:name w:val="Table Normal1"/>
    <w:uiPriority w:val="2"/>
    <w:semiHidden/>
    <w:unhideWhenUsed/>
    <w:qFormat/>
    <w:rsid w:val="00996977"/>
    <w:pPr>
      <w:widowControl w:val="0"/>
      <w:spacing w:after="0" w:line="240" w:lineRule="auto"/>
    </w:pPr>
    <w:rPr>
      <w:rFonts w:ascii="Calibri" w:eastAsia="Times New Roman" w:hAnsi="Calibri" w:cs="Times New Roman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96977"/>
    <w:pPr>
      <w:widowControl w:val="0"/>
      <w:spacing w:after="0" w:line="240" w:lineRule="auto"/>
    </w:pPr>
    <w:rPr>
      <w:rFonts w:ascii="Calibri" w:eastAsia="Times New Roman" w:hAnsi="Calibri" w:cs="Times New Roman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96977"/>
    <w:pPr>
      <w:autoSpaceDE/>
      <w:autoSpaceDN/>
      <w:adjustRightInd/>
      <w:spacing w:line="240" w:lineRule="auto"/>
    </w:pPr>
    <w:rPr>
      <w:rFonts w:asciiTheme="minorHAnsi" w:eastAsiaTheme="minorHAnsi" w:hAnsiTheme="minorHAnsi" w:cstheme="minorBidi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996977"/>
    <w:pPr>
      <w:autoSpaceDE/>
      <w:autoSpaceDN/>
      <w:adjustRightInd/>
      <w:spacing w:line="240" w:lineRule="auto"/>
      <w:ind w:left="192"/>
    </w:pPr>
    <w:rPr>
      <w:rFonts w:eastAsia="Arial" w:cstheme="minorBidi"/>
      <w:szCs w:val="1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96977"/>
    <w:rPr>
      <w:rFonts w:ascii="ONGPN A+ Garamond" w:eastAsia="Arial" w:hAnsi="ONGPN A+ Garamond"/>
      <w:sz w:val="18"/>
      <w:szCs w:val="16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6977"/>
    <w:pPr>
      <w:spacing w:line="240" w:lineRule="auto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6977"/>
    <w:rPr>
      <w:rFonts w:ascii="ONGPN A+ Garamond" w:eastAsia="Times New Roman" w:hAnsi="ONGPN A+ Garamond" w:cs="ONGPN A+ Garamond"/>
      <w:b/>
      <w:bCs/>
      <w:sz w:val="20"/>
      <w:szCs w:val="20"/>
      <w:lang w:val="it-IT" w:eastAsia="it-IT"/>
    </w:rPr>
  </w:style>
  <w:style w:type="paragraph" w:styleId="TOC4">
    <w:name w:val="toc 4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660"/>
    </w:pPr>
    <w:rPr>
      <w:rFonts w:asciiTheme="minorHAnsi" w:eastAsiaTheme="minorEastAsia" w:hAnsiTheme="minorHAnsi" w:cstheme="minorBidi"/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880"/>
    </w:pPr>
    <w:rPr>
      <w:rFonts w:asciiTheme="minorHAnsi" w:eastAsiaTheme="minorEastAsia" w:hAnsiTheme="minorHAnsi" w:cstheme="minorBidi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1100"/>
    </w:pPr>
    <w:rPr>
      <w:rFonts w:asciiTheme="minorHAnsi" w:eastAsiaTheme="minorEastAsia" w:hAnsiTheme="minorHAnsi" w:cstheme="minorBidi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1320"/>
    </w:pPr>
    <w:rPr>
      <w:rFonts w:asciiTheme="minorHAnsi" w:eastAsiaTheme="minorEastAsia" w:hAnsiTheme="minorHAnsi" w:cstheme="minorBidi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1540"/>
    </w:pPr>
    <w:rPr>
      <w:rFonts w:asciiTheme="minorHAnsi" w:eastAsiaTheme="minorEastAsia" w:hAnsiTheme="minorHAnsi" w:cstheme="minorBidi"/>
      <w:lang w:val="en-US" w:eastAsia="en-US"/>
    </w:rPr>
  </w:style>
  <w:style w:type="numbering" w:customStyle="1" w:styleId="Nessunelenco1">
    <w:name w:val="Nessun elenco1"/>
    <w:next w:val="NoList"/>
    <w:uiPriority w:val="99"/>
    <w:semiHidden/>
    <w:unhideWhenUsed/>
    <w:rsid w:val="00996977"/>
  </w:style>
  <w:style w:type="table" w:customStyle="1" w:styleId="Grigliatabella1">
    <w:name w:val="Griglia tabella1"/>
    <w:basedOn w:val="TableNormal"/>
    <w:next w:val="TableGrid"/>
    <w:uiPriority w:val="59"/>
    <w:rsid w:val="00996977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969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96977"/>
    <w:rPr>
      <w:rFonts w:ascii="Tahoma" w:eastAsia="Times New Roman" w:hAnsi="Tahoma" w:cs="Tahoma"/>
      <w:sz w:val="16"/>
      <w:szCs w:val="16"/>
      <w:lang w:val="it-IT" w:eastAsia="it-IT"/>
    </w:rPr>
  </w:style>
  <w:style w:type="character" w:customStyle="1" w:styleId="hps">
    <w:name w:val="hps"/>
    <w:basedOn w:val="DefaultParagraphFont"/>
    <w:rsid w:val="00996977"/>
  </w:style>
  <w:style w:type="character" w:customStyle="1" w:styleId="gt-ft-text">
    <w:name w:val="gt-ft-text"/>
    <w:basedOn w:val="DefaultParagraphFont"/>
    <w:rsid w:val="00996977"/>
  </w:style>
  <w:style w:type="character" w:customStyle="1" w:styleId="atn">
    <w:name w:val="atn"/>
    <w:basedOn w:val="DefaultParagraphFont"/>
    <w:rsid w:val="00996977"/>
  </w:style>
  <w:style w:type="table" w:customStyle="1" w:styleId="TableNormal3">
    <w:name w:val="Table Normal3"/>
    <w:uiPriority w:val="2"/>
    <w:semiHidden/>
    <w:unhideWhenUsed/>
    <w:qFormat/>
    <w:rsid w:val="00996977"/>
    <w:pPr>
      <w:widowControl w:val="0"/>
      <w:spacing w:after="0" w:line="240" w:lineRule="auto"/>
    </w:pPr>
    <w:rPr>
      <w:rFonts w:eastAsiaTheme="minorHAnsi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"/>
    <w:uiPriority w:val="1"/>
    <w:qFormat/>
    <w:rsid w:val="00996977"/>
    <w:pPr>
      <w:autoSpaceDE/>
      <w:autoSpaceDN/>
      <w:adjustRightInd/>
      <w:spacing w:line="240" w:lineRule="auto"/>
      <w:ind w:left="354"/>
      <w:outlineLvl w:val="1"/>
    </w:pPr>
    <w:rPr>
      <w:rFonts w:ascii="Courier New" w:eastAsia="Courier New" w:hAnsi="Courier New" w:cstheme="minorBidi"/>
      <w:sz w:val="27"/>
      <w:szCs w:val="27"/>
      <w:lang w:val="en-US" w:eastAsia="en-US"/>
    </w:rPr>
  </w:style>
  <w:style w:type="paragraph" w:customStyle="1" w:styleId="Heading21">
    <w:name w:val="Heading 21"/>
    <w:basedOn w:val="Normal"/>
    <w:uiPriority w:val="1"/>
    <w:qFormat/>
    <w:rsid w:val="00996977"/>
    <w:pPr>
      <w:autoSpaceDE/>
      <w:autoSpaceDN/>
      <w:adjustRightInd/>
      <w:spacing w:line="240" w:lineRule="auto"/>
      <w:outlineLvl w:val="2"/>
    </w:pPr>
    <w:rPr>
      <w:rFonts w:ascii="Arial" w:eastAsia="Arial" w:hAnsi="Arial" w:cstheme="minorBidi"/>
      <w:sz w:val="25"/>
      <w:szCs w:val="25"/>
      <w:lang w:val="en-US" w:eastAsia="en-US"/>
    </w:rPr>
  </w:style>
  <w:style w:type="paragraph" w:customStyle="1" w:styleId="Heading31">
    <w:name w:val="Heading 31"/>
    <w:basedOn w:val="Normal"/>
    <w:uiPriority w:val="1"/>
    <w:qFormat/>
    <w:rsid w:val="00996977"/>
    <w:pPr>
      <w:autoSpaceDE/>
      <w:autoSpaceDN/>
      <w:adjustRightInd/>
      <w:spacing w:line="240" w:lineRule="auto"/>
      <w:outlineLvl w:val="3"/>
    </w:pPr>
    <w:rPr>
      <w:rFonts w:ascii="Arial" w:eastAsia="Arial" w:hAnsi="Arial" w:cstheme="minorBidi"/>
      <w:sz w:val="24"/>
      <w:szCs w:val="24"/>
      <w:lang w:val="en-US" w:eastAsia="en-US"/>
    </w:rPr>
  </w:style>
  <w:style w:type="paragraph" w:customStyle="1" w:styleId="Heading41">
    <w:name w:val="Heading 41"/>
    <w:basedOn w:val="Normal"/>
    <w:uiPriority w:val="1"/>
    <w:qFormat/>
    <w:rsid w:val="00996977"/>
    <w:pPr>
      <w:autoSpaceDE/>
      <w:autoSpaceDN/>
      <w:adjustRightInd/>
      <w:spacing w:line="240" w:lineRule="auto"/>
      <w:outlineLvl w:val="4"/>
    </w:pPr>
    <w:rPr>
      <w:rFonts w:ascii="Times New Roman" w:hAnsi="Times New Roman" w:cstheme="minorBidi"/>
      <w:sz w:val="23"/>
      <w:szCs w:val="23"/>
      <w:lang w:val="en-US" w:eastAsia="en-US"/>
    </w:rPr>
  </w:style>
  <w:style w:type="paragraph" w:customStyle="1" w:styleId="Heading51">
    <w:name w:val="Heading 51"/>
    <w:basedOn w:val="Normal"/>
    <w:uiPriority w:val="1"/>
    <w:qFormat/>
    <w:rsid w:val="00996977"/>
    <w:pPr>
      <w:autoSpaceDE/>
      <w:autoSpaceDN/>
      <w:adjustRightInd/>
      <w:spacing w:line="240" w:lineRule="auto"/>
      <w:ind w:left="20"/>
      <w:outlineLvl w:val="5"/>
    </w:pPr>
    <w:rPr>
      <w:rFonts w:ascii="Arial" w:eastAsia="Arial" w:hAnsi="Arial" w:cstheme="minorBidi"/>
      <w:lang w:val="en-US" w:eastAsia="en-US"/>
    </w:rPr>
  </w:style>
  <w:style w:type="paragraph" w:customStyle="1" w:styleId="Heading61">
    <w:name w:val="Heading 61"/>
    <w:basedOn w:val="Normal"/>
    <w:uiPriority w:val="1"/>
    <w:qFormat/>
    <w:rsid w:val="00996977"/>
    <w:pPr>
      <w:autoSpaceDE/>
      <w:autoSpaceDN/>
      <w:adjustRightInd/>
      <w:spacing w:line="240" w:lineRule="auto"/>
      <w:ind w:left="170"/>
      <w:outlineLvl w:val="6"/>
    </w:pPr>
    <w:rPr>
      <w:rFonts w:ascii="Arial" w:eastAsia="Arial" w:hAnsi="Arial" w:cstheme="minorBidi"/>
      <w:i/>
      <w:lang w:val="en-US" w:eastAsia="en-US"/>
    </w:rPr>
  </w:style>
  <w:style w:type="paragraph" w:customStyle="1" w:styleId="Heading71">
    <w:name w:val="Heading 71"/>
    <w:basedOn w:val="Normal"/>
    <w:uiPriority w:val="1"/>
    <w:qFormat/>
    <w:rsid w:val="00996977"/>
    <w:pPr>
      <w:autoSpaceDE/>
      <w:autoSpaceDN/>
      <w:adjustRightInd/>
      <w:spacing w:line="240" w:lineRule="auto"/>
      <w:outlineLvl w:val="7"/>
    </w:pPr>
    <w:rPr>
      <w:rFonts w:ascii="Times New Roman" w:hAnsi="Times New Roman" w:cstheme="minorBidi"/>
      <w:sz w:val="21"/>
      <w:szCs w:val="21"/>
      <w:lang w:val="en-US" w:eastAsia="en-US"/>
    </w:rPr>
  </w:style>
  <w:style w:type="paragraph" w:customStyle="1" w:styleId="Heading81">
    <w:name w:val="Heading 81"/>
    <w:basedOn w:val="Normal"/>
    <w:uiPriority w:val="1"/>
    <w:qFormat/>
    <w:rsid w:val="00996977"/>
    <w:pPr>
      <w:autoSpaceDE/>
      <w:autoSpaceDN/>
      <w:adjustRightInd/>
      <w:spacing w:line="240" w:lineRule="auto"/>
      <w:ind w:left="141"/>
      <w:outlineLvl w:val="8"/>
    </w:pPr>
    <w:rPr>
      <w:rFonts w:ascii="Times New Roman" w:hAnsi="Times New Roman" w:cstheme="minorBidi"/>
      <w:i/>
      <w:sz w:val="21"/>
      <w:szCs w:val="21"/>
      <w:lang w:val="en-US" w:eastAsia="en-US"/>
    </w:rPr>
  </w:style>
  <w:style w:type="paragraph" w:customStyle="1" w:styleId="Heading91">
    <w:name w:val="Heading 91"/>
    <w:basedOn w:val="Normal"/>
    <w:uiPriority w:val="1"/>
    <w:qFormat/>
    <w:rsid w:val="00996977"/>
    <w:pPr>
      <w:autoSpaceDE/>
      <w:autoSpaceDN/>
      <w:adjustRightInd/>
      <w:spacing w:line="240" w:lineRule="auto"/>
      <w:ind w:left="161"/>
    </w:pPr>
    <w:rPr>
      <w:rFonts w:ascii="Arial" w:eastAsia="Arial" w:hAnsi="Arial" w:cstheme="minorBidi"/>
      <w:b/>
      <w:bCs/>
      <w:sz w:val="20"/>
      <w:szCs w:val="20"/>
      <w:lang w:val="en-US" w:eastAsia="en-US"/>
    </w:rPr>
  </w:style>
  <w:style w:type="paragraph" w:customStyle="1" w:styleId="Liv3">
    <w:name w:val="Liv3"/>
    <w:basedOn w:val="Heading3"/>
    <w:next w:val="Normal"/>
    <w:autoRedefine/>
    <w:uiPriority w:val="99"/>
    <w:rsid w:val="00996977"/>
    <w:pPr>
      <w:keepNext w:val="0"/>
      <w:keepLines w:val="0"/>
      <w:tabs>
        <w:tab w:val="num" w:pos="1134"/>
      </w:tabs>
      <w:autoSpaceDE/>
      <w:autoSpaceDN/>
      <w:adjustRightInd/>
      <w:spacing w:before="240" w:after="120" w:line="240" w:lineRule="auto"/>
      <w:ind w:left="1134" w:hanging="1134"/>
      <w:outlineLvl w:val="9"/>
    </w:pPr>
    <w:rPr>
      <w:rFonts w:ascii="Tahoma" w:eastAsia="Times New Roman" w:hAnsi="Tahoma" w:cs="Times New Roman"/>
      <w:bCs w:val="0"/>
      <w:color w:val="auto"/>
      <w:sz w:val="24"/>
      <w:szCs w:val="20"/>
    </w:rPr>
  </w:style>
  <w:style w:type="paragraph" w:customStyle="1" w:styleId="Liv2">
    <w:name w:val="Liv2"/>
    <w:basedOn w:val="Heading2"/>
    <w:next w:val="Normal"/>
    <w:autoRedefine/>
    <w:uiPriority w:val="99"/>
    <w:rsid w:val="00996977"/>
    <w:pPr>
      <w:keepNext w:val="0"/>
      <w:keepLines w:val="0"/>
      <w:autoSpaceDE/>
      <w:autoSpaceDN/>
      <w:adjustRightInd/>
      <w:spacing w:before="240" w:line="240" w:lineRule="auto"/>
      <w:jc w:val="center"/>
      <w:outlineLvl w:val="9"/>
    </w:pPr>
    <w:rPr>
      <w:rFonts w:ascii="Tahoma" w:eastAsia="Times New Roman" w:hAnsi="Tahoma" w:cs="Times New Roman"/>
      <w:bCs w:val="0"/>
      <w:i/>
      <w:smallCaps/>
      <w:color w:val="auto"/>
      <w:sz w:val="24"/>
      <w:szCs w:val="20"/>
    </w:rPr>
  </w:style>
  <w:style w:type="paragraph" w:customStyle="1" w:styleId="Operazioni">
    <w:name w:val="Operazioni"/>
    <w:basedOn w:val="Normal"/>
    <w:uiPriority w:val="99"/>
    <w:rsid w:val="00996977"/>
    <w:pPr>
      <w:autoSpaceDE/>
      <w:autoSpaceDN/>
      <w:adjustRightInd/>
      <w:spacing w:line="240" w:lineRule="auto"/>
    </w:pPr>
    <w:rPr>
      <w:rFonts w:ascii="Century Gothic" w:hAnsi="Century Gothic" w:cs="Times New Roman"/>
      <w:sz w:val="20"/>
      <w:szCs w:val="20"/>
    </w:rPr>
  </w:style>
  <w:style w:type="paragraph" w:customStyle="1" w:styleId="Testosemplice">
    <w:name w:val="Testo semplice"/>
    <w:link w:val="TestosempliceCarattere"/>
    <w:rsid w:val="00996977"/>
    <w:pPr>
      <w:spacing w:after="0" w:line="360" w:lineRule="auto"/>
      <w:jc w:val="both"/>
    </w:pPr>
    <w:rPr>
      <w:rFonts w:ascii="Arial" w:eastAsia="Times New Roman" w:hAnsi="Arial" w:cs="Times New Roman"/>
      <w:lang w:val="it-IT" w:eastAsia="en-US"/>
    </w:rPr>
  </w:style>
  <w:style w:type="character" w:customStyle="1" w:styleId="TestosempliceCarattere">
    <w:name w:val="Testo semplice Carattere"/>
    <w:basedOn w:val="DefaultParagraphFont"/>
    <w:link w:val="Testosemplice"/>
    <w:locked/>
    <w:rsid w:val="00996977"/>
    <w:rPr>
      <w:rFonts w:ascii="Arial" w:eastAsia="Times New Roman" w:hAnsi="Arial" w:cs="Times New Roman"/>
      <w:lang w:val="it-IT" w:eastAsia="en-US"/>
    </w:rPr>
  </w:style>
  <w:style w:type="character" w:styleId="LineNumber">
    <w:name w:val="line number"/>
    <w:basedOn w:val="DefaultParagraphFont"/>
    <w:uiPriority w:val="99"/>
    <w:semiHidden/>
    <w:unhideWhenUsed/>
    <w:rsid w:val="0099697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969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96977"/>
    <w:rPr>
      <w:rFonts w:ascii="ONGPN A+ Garamond" w:eastAsia="Times New Roman" w:hAnsi="ONGPN A+ Garamond" w:cs="ONGPN A+ Garamond"/>
      <w:sz w:val="18"/>
      <w:szCs w:val="18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33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asechay ingleytay</dc:creator>
  <cp:keywords/>
  <dc:description/>
  <cp:lastModifiedBy>Chase Tingley</cp:lastModifiedBy>
  <cp:revision>3</cp:revision>
  <dcterms:created xsi:type="dcterms:W3CDTF">2015-05-22T21:31:00Z</dcterms:created>
  <dcterms:modified xsi:type="dcterms:W3CDTF">2015-05-22T21:32:00Z</dcterms:modified>
  <cp:category/>
</cp:coreProperties>
</file>