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9567E2" w14:textId="77777777" w:rsidR="00996977" w:rsidRPr="00DE44BA" w:rsidRDefault="00996977" w:rsidP="00996977">
      <w:pPr>
        <w:rPr>
          <w:rFonts w:cs="Garamond"/>
          <w:bCs/>
        </w:rPr>
      </w:pPr>
      <w:r w:rsidRPr="00DE44BA">
        <w:rPr>
          <w:rFonts w:cs="Garamond"/>
          <w:caps/>
        </w:rPr>
        <w:tab/>
      </w:r>
      <w:r w:rsidR="0092669B">
        <w:rPr>
          <w:bCs/>
          <w:caps/>
        </w:rPr>
        <w:t>TEST</w:t>
      </w:r>
      <w:r w:rsidRPr="00DE44BA">
        <w:rPr>
          <w:caps/>
        </w:rPr>
        <w:tab/>
        <w:t>-</w:t>
      </w:r>
      <w:r w:rsidRPr="00DE44BA">
        <w:rPr>
          <w:caps/>
        </w:rPr>
        <w:tab/>
        <w:t>R</w:t>
      </w:r>
      <w:r w:rsidR="0092669B">
        <w:t>! There are two tabs in there.</w:t>
      </w:r>
      <w:bookmarkStart w:id="0" w:name="_GoBack"/>
      <w:bookmarkEnd w:id="0"/>
    </w:p>
    <w:sectPr w:rsidR="00996977" w:rsidRPr="00DE44BA" w:rsidSect="00C17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NGPN A+ Garamond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ONGPL G+ Helvetic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ONGPL H+ Helvetic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E04CD7"/>
    <w:multiLevelType w:val="hybridMultilevel"/>
    <w:tmpl w:val="6FD0664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42B"/>
    <w:multiLevelType w:val="multilevel"/>
    <w:tmpl w:val="000008AE"/>
    <w:lvl w:ilvl="0">
      <w:start w:val="2"/>
      <w:numFmt w:val="decimal"/>
      <w:lvlText w:val="%1."/>
      <w:lvlJc w:val="left"/>
      <w:pPr>
        <w:ind w:hanging="708"/>
      </w:pPr>
      <w:rPr>
        <w:rFonts w:ascii="Arial" w:hAnsi="Arial" w:cs="Arial"/>
        <w:b/>
        <w:bCs/>
        <w:w w:val="114"/>
        <w:sz w:val="22"/>
        <w:szCs w:val="22"/>
      </w:rPr>
    </w:lvl>
    <w:lvl w:ilvl="1">
      <w:start w:val="1"/>
      <w:numFmt w:val="decimal"/>
      <w:lvlText w:val="%1.%2."/>
      <w:lvlJc w:val="left"/>
      <w:pPr>
        <w:ind w:hanging="708"/>
      </w:pPr>
      <w:rPr>
        <w:rFonts w:ascii="Arial" w:hAnsi="Arial" w:cs="Arial"/>
        <w:b/>
        <w:bCs/>
        <w:w w:val="115"/>
        <w:sz w:val="20"/>
        <w:szCs w:val="20"/>
      </w:rPr>
    </w:lvl>
    <w:lvl w:ilvl="2">
      <w:numFmt w:val="bullet"/>
      <w:lvlText w:val=""/>
      <w:lvlJc w:val="left"/>
      <w:pPr>
        <w:ind w:hanging="284"/>
      </w:pPr>
      <w:rPr>
        <w:rFonts w:ascii="Symbol" w:hAnsi="Symbol"/>
        <w:b w:val="0"/>
        <w:w w:val="99"/>
        <w:sz w:val="16"/>
      </w:rPr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">
    <w:nsid w:val="0000044C"/>
    <w:multiLevelType w:val="multilevel"/>
    <w:tmpl w:val="000008CF"/>
    <w:lvl w:ilvl="0">
      <w:numFmt w:val="bullet"/>
      <w:lvlText w:val="-"/>
      <w:lvlJc w:val="left"/>
      <w:pPr>
        <w:ind w:hanging="123"/>
      </w:pPr>
      <w:rPr>
        <w:rFonts w:ascii="Arial" w:hAnsi="Arial"/>
        <w:b w:val="0"/>
        <w:sz w:val="18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3">
    <w:nsid w:val="0000044D"/>
    <w:multiLevelType w:val="multilevel"/>
    <w:tmpl w:val="000008D0"/>
    <w:lvl w:ilvl="0">
      <w:numFmt w:val="bullet"/>
      <w:lvlText w:val="-"/>
      <w:lvlJc w:val="left"/>
      <w:pPr>
        <w:ind w:hanging="123"/>
      </w:pPr>
      <w:rPr>
        <w:rFonts w:ascii="Arial" w:hAnsi="Arial"/>
        <w:b w:val="0"/>
        <w:sz w:val="18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4">
    <w:nsid w:val="0000044E"/>
    <w:multiLevelType w:val="multilevel"/>
    <w:tmpl w:val="000008D1"/>
    <w:lvl w:ilvl="0">
      <w:numFmt w:val="bullet"/>
      <w:lvlText w:val="-"/>
      <w:lvlJc w:val="left"/>
      <w:pPr>
        <w:ind w:hanging="280"/>
      </w:pPr>
      <w:rPr>
        <w:rFonts w:ascii="Arial" w:hAnsi="Arial"/>
        <w:b w:val="0"/>
        <w:sz w:val="18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5">
    <w:nsid w:val="00000451"/>
    <w:multiLevelType w:val="multilevel"/>
    <w:tmpl w:val="000008D4"/>
    <w:lvl w:ilvl="0">
      <w:numFmt w:val="bullet"/>
      <w:lvlText w:val="-"/>
      <w:lvlJc w:val="left"/>
      <w:pPr>
        <w:ind w:hanging="145"/>
      </w:pPr>
      <w:rPr>
        <w:rFonts w:ascii="Arial" w:hAnsi="Arial"/>
        <w:b w:val="0"/>
        <w:sz w:val="20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6">
    <w:nsid w:val="00000452"/>
    <w:multiLevelType w:val="multilevel"/>
    <w:tmpl w:val="000008D5"/>
    <w:lvl w:ilvl="0">
      <w:numFmt w:val="bullet"/>
      <w:lvlText w:val="-"/>
      <w:lvlJc w:val="left"/>
      <w:pPr>
        <w:ind w:hanging="1360"/>
      </w:pPr>
      <w:rPr>
        <w:rFonts w:ascii="Times New Roman" w:hAnsi="Times New Roman"/>
        <w:b w:val="0"/>
        <w:sz w:val="20"/>
      </w:rPr>
    </w:lvl>
    <w:lvl w:ilvl="1">
      <w:numFmt w:val="bullet"/>
      <w:lvlText w:val="-"/>
      <w:lvlJc w:val="left"/>
      <w:pPr>
        <w:ind w:hanging="123"/>
      </w:pPr>
      <w:rPr>
        <w:rFonts w:ascii="Arial" w:hAnsi="Arial"/>
        <w:b w:val="0"/>
        <w:sz w:val="20"/>
      </w:rPr>
    </w:lvl>
    <w:lvl w:ilvl="2">
      <w:numFmt w:val="bullet"/>
      <w:lvlText w:val="-"/>
      <w:lvlJc w:val="left"/>
      <w:pPr>
        <w:ind w:hanging="138"/>
      </w:pPr>
      <w:rPr>
        <w:rFonts w:ascii="Arial" w:hAnsi="Arial"/>
        <w:b w:val="0"/>
        <w:sz w:val="20"/>
      </w:rPr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7">
    <w:nsid w:val="00000454"/>
    <w:multiLevelType w:val="multilevel"/>
    <w:tmpl w:val="000008D7"/>
    <w:lvl w:ilvl="0">
      <w:numFmt w:val="bullet"/>
      <w:lvlText w:val=""/>
      <w:lvlJc w:val="left"/>
      <w:pPr>
        <w:ind w:hanging="721"/>
      </w:pPr>
      <w:rPr>
        <w:rFonts w:ascii="Symbol" w:hAnsi="Symbol"/>
        <w:b w:val="0"/>
        <w:sz w:val="20"/>
      </w:rPr>
    </w:lvl>
    <w:lvl w:ilvl="1">
      <w:numFmt w:val="bullet"/>
      <w:lvlText w:val=""/>
      <w:lvlJc w:val="left"/>
      <w:pPr>
        <w:ind w:hanging="361"/>
      </w:pPr>
      <w:rPr>
        <w:rFonts w:ascii="Symbol" w:hAnsi="Symbol"/>
        <w:b w:val="0"/>
        <w:sz w:val="20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8">
    <w:nsid w:val="00000456"/>
    <w:multiLevelType w:val="multilevel"/>
    <w:tmpl w:val="000008D9"/>
    <w:lvl w:ilvl="0">
      <w:start w:val="1"/>
      <w:numFmt w:val="decimal"/>
      <w:lvlText w:val="%1."/>
      <w:lvlJc w:val="left"/>
      <w:pPr>
        <w:ind w:hanging="361"/>
      </w:pPr>
      <w:rPr>
        <w:rFonts w:ascii="Arial" w:hAnsi="Arial" w:cs="Arial"/>
        <w:b w:val="0"/>
        <w:bCs w:val="0"/>
        <w:sz w:val="20"/>
        <w:szCs w:val="20"/>
      </w:rPr>
    </w:lvl>
    <w:lvl w:ilvl="1">
      <w:numFmt w:val="bullet"/>
      <w:lvlText w:val="-"/>
      <w:lvlJc w:val="left"/>
      <w:pPr>
        <w:ind w:hanging="360"/>
      </w:pPr>
      <w:rPr>
        <w:rFonts w:ascii="Times New Roman" w:hAnsi="Times New Roman"/>
        <w:b w:val="0"/>
        <w:sz w:val="20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9">
    <w:nsid w:val="00000457"/>
    <w:multiLevelType w:val="multilevel"/>
    <w:tmpl w:val="000008DA"/>
    <w:lvl w:ilvl="0">
      <w:numFmt w:val="bullet"/>
      <w:lvlText w:val="-"/>
      <w:lvlJc w:val="left"/>
      <w:pPr>
        <w:ind w:hanging="144"/>
      </w:pPr>
      <w:rPr>
        <w:rFonts w:ascii="Arial" w:hAnsi="Arial"/>
        <w:b w:val="0"/>
        <w:sz w:val="20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0">
    <w:nsid w:val="00000459"/>
    <w:multiLevelType w:val="multilevel"/>
    <w:tmpl w:val="000008DC"/>
    <w:lvl w:ilvl="0">
      <w:numFmt w:val="bullet"/>
      <w:lvlText w:val=""/>
      <w:lvlJc w:val="left"/>
      <w:pPr>
        <w:ind w:hanging="142"/>
      </w:pPr>
      <w:rPr>
        <w:rFonts w:ascii="Symbol" w:hAnsi="Symbol"/>
        <w:b w:val="0"/>
        <w:w w:val="99"/>
        <w:sz w:val="16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1">
    <w:nsid w:val="0000045B"/>
    <w:multiLevelType w:val="multilevel"/>
    <w:tmpl w:val="000008DE"/>
    <w:lvl w:ilvl="0">
      <w:numFmt w:val="bullet"/>
      <w:lvlText w:val=""/>
      <w:lvlJc w:val="left"/>
      <w:pPr>
        <w:ind w:hanging="361"/>
      </w:pPr>
      <w:rPr>
        <w:rFonts w:ascii="Symbol" w:hAnsi="Symbol"/>
        <w:b w:val="0"/>
        <w:sz w:val="20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2">
    <w:nsid w:val="000004F5"/>
    <w:multiLevelType w:val="multilevel"/>
    <w:tmpl w:val="00000978"/>
    <w:lvl w:ilvl="0">
      <w:numFmt w:val="bullet"/>
      <w:lvlText w:val="-"/>
      <w:lvlJc w:val="left"/>
      <w:pPr>
        <w:ind w:hanging="123"/>
      </w:pPr>
      <w:rPr>
        <w:rFonts w:ascii="Arial" w:hAnsi="Arial"/>
        <w:b w:val="0"/>
        <w:sz w:val="20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3">
    <w:nsid w:val="000004F7"/>
    <w:multiLevelType w:val="multilevel"/>
    <w:tmpl w:val="0000097A"/>
    <w:lvl w:ilvl="0">
      <w:numFmt w:val="bullet"/>
      <w:lvlText w:val="-"/>
      <w:lvlJc w:val="left"/>
      <w:pPr>
        <w:ind w:hanging="133"/>
      </w:pPr>
      <w:rPr>
        <w:rFonts w:ascii="Arial" w:hAnsi="Arial"/>
        <w:b w:val="0"/>
        <w:w w:val="99"/>
        <w:sz w:val="20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4">
    <w:nsid w:val="0000056D"/>
    <w:multiLevelType w:val="multilevel"/>
    <w:tmpl w:val="000009F0"/>
    <w:lvl w:ilvl="0">
      <w:numFmt w:val="bullet"/>
      <w:lvlText w:val="-"/>
      <w:lvlJc w:val="left"/>
      <w:pPr>
        <w:ind w:hanging="284"/>
      </w:pPr>
      <w:rPr>
        <w:rFonts w:ascii="Times New Roman" w:hAnsi="Times New Roman"/>
        <w:b w:val="0"/>
        <w:sz w:val="20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5">
    <w:nsid w:val="00724543"/>
    <w:multiLevelType w:val="multilevel"/>
    <w:tmpl w:val="AAA4FA96"/>
    <w:lvl w:ilvl="0">
      <w:start w:val="1"/>
      <w:numFmt w:val="decimal"/>
      <w:lvlText w:val="Capitolo %1 - "/>
      <w:lvlJc w:val="left"/>
      <w:pPr>
        <w:ind w:left="360" w:hanging="360"/>
      </w:pPr>
      <w:rPr>
        <w:rFonts w:hint="default"/>
        <w:b/>
        <w:i w:val="0"/>
        <w:caps w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432"/>
      </w:pPr>
      <w:rPr>
        <w:rFonts w:ascii="Garamond" w:hAnsi="Garamond" w:hint="default"/>
        <w:b w:val="0"/>
        <w:bCs w:val="0"/>
        <w:i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6">
    <w:nsid w:val="084F689E"/>
    <w:multiLevelType w:val="hybridMultilevel"/>
    <w:tmpl w:val="621AEFAE"/>
    <w:lvl w:ilvl="0" w:tplc="B300992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BA9095D"/>
    <w:multiLevelType w:val="multilevel"/>
    <w:tmpl w:val="FB663240"/>
    <w:lvl w:ilvl="0">
      <w:start w:val="1"/>
      <w:numFmt w:val="decimal"/>
      <w:pStyle w:val="C-ARTICOLO"/>
      <w:lvlText w:val="Art. %1 - "/>
      <w:lvlJc w:val="left"/>
      <w:pPr>
        <w:ind w:left="1352" w:hanging="360"/>
      </w:pPr>
      <w:rPr>
        <w:rFonts w:hint="default"/>
        <w:b/>
        <w:i w:val="0"/>
        <w:caps w:val="0"/>
      </w:rPr>
    </w:lvl>
    <w:lvl w:ilvl="1">
      <w:start w:val="1"/>
      <w:numFmt w:val="decimal"/>
      <w:pStyle w:val="D-SUBARTICOLO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E-SUBARTICOLO-1"/>
      <w:suff w:val="space"/>
      <w:lvlText w:val="%1.%2.%3"/>
      <w:lvlJc w:val="left"/>
      <w:pPr>
        <w:ind w:left="720" w:hanging="432"/>
      </w:pPr>
      <w:rPr>
        <w:rFonts w:ascii="Garamond" w:hAnsi="Garamond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pStyle w:val="Heading5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  <w:rPr>
        <w:rFonts w:hint="default"/>
      </w:rPr>
    </w:lvl>
  </w:abstractNum>
  <w:abstractNum w:abstractNumId="18">
    <w:nsid w:val="14360403"/>
    <w:multiLevelType w:val="multilevel"/>
    <w:tmpl w:val="ECCA8CCC"/>
    <w:lvl w:ilvl="0">
      <w:start w:val="1"/>
      <w:numFmt w:val="decimal"/>
      <w:lvlText w:val="Art. %1 - "/>
      <w:lvlJc w:val="left"/>
      <w:pPr>
        <w:ind w:left="360" w:hanging="360"/>
      </w:pPr>
      <w:rPr>
        <w:rFonts w:hint="default"/>
        <w:b/>
        <w:i w:val="0"/>
        <w:caps w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432"/>
      </w:pPr>
      <w:rPr>
        <w:rFonts w:ascii="Garamond" w:hAnsi="Garamond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9">
    <w:nsid w:val="25A01F91"/>
    <w:multiLevelType w:val="multilevel"/>
    <w:tmpl w:val="D806E3CA"/>
    <w:lvl w:ilvl="0">
      <w:start w:val="1"/>
      <w:numFmt w:val="decimal"/>
      <w:lvlText w:val="Capitolo %1 - "/>
      <w:lvlJc w:val="left"/>
      <w:pPr>
        <w:ind w:left="360" w:hanging="360"/>
      </w:pPr>
      <w:rPr>
        <w:rFonts w:hint="default"/>
        <w:b/>
        <w:i w:val="0"/>
        <w:caps w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432"/>
      </w:pPr>
      <w:rPr>
        <w:rFonts w:ascii="Garamond" w:hAnsi="Garamond" w:hint="default"/>
        <w:b w:val="0"/>
        <w:bCs w:val="0"/>
        <w:i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20">
    <w:nsid w:val="2B730EB2"/>
    <w:multiLevelType w:val="hybridMultilevel"/>
    <w:tmpl w:val="0936D03C"/>
    <w:lvl w:ilvl="0" w:tplc="B300992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44E4452"/>
    <w:multiLevelType w:val="hybridMultilevel"/>
    <w:tmpl w:val="BA76B5AE"/>
    <w:lvl w:ilvl="0" w:tplc="EBB04CCC">
      <w:start w:val="3"/>
      <w:numFmt w:val="bullet"/>
      <w:lvlText w:val="–"/>
      <w:lvlJc w:val="left"/>
      <w:pPr>
        <w:ind w:left="720" w:hanging="360"/>
      </w:pPr>
      <w:rPr>
        <w:rFonts w:ascii="ONGPN A+ Garamond" w:eastAsia="Times New Roman" w:hAnsi="ONGPN A+ Garamond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CA3000"/>
    <w:multiLevelType w:val="hybridMultilevel"/>
    <w:tmpl w:val="7A28D3C4"/>
    <w:lvl w:ilvl="0" w:tplc="3BC8F6A0">
      <w:start w:val="1"/>
      <w:numFmt w:val="bullet"/>
      <w:lvlText w:val="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3">
    <w:nsid w:val="56E5623F"/>
    <w:multiLevelType w:val="hybridMultilevel"/>
    <w:tmpl w:val="281AEB0A"/>
    <w:lvl w:ilvl="0" w:tplc="E0D2567C">
      <w:start w:val="1"/>
      <w:numFmt w:val="upperRoman"/>
      <w:lvlText w:val="PARTE %1 - "/>
      <w:lvlJc w:val="center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A22941"/>
    <w:multiLevelType w:val="hybridMultilevel"/>
    <w:tmpl w:val="41C22ECC"/>
    <w:lvl w:ilvl="0" w:tplc="7306133C">
      <w:start w:val="1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D47AB7"/>
    <w:multiLevelType w:val="hybridMultilevel"/>
    <w:tmpl w:val="246A80E6"/>
    <w:lvl w:ilvl="0" w:tplc="98940FBC">
      <w:numFmt w:val="bullet"/>
      <w:lvlText w:val="–"/>
      <w:lvlJc w:val="left"/>
      <w:pPr>
        <w:ind w:left="1069" w:hanging="360"/>
      </w:pPr>
      <w:rPr>
        <w:rFonts w:ascii="ONGPN A+ Garamond" w:eastAsia="Times New Roman" w:hAnsi="ONGPN A+ Garamond" w:cs="Arial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>
    <w:nsid w:val="7CD54834"/>
    <w:multiLevelType w:val="hybridMultilevel"/>
    <w:tmpl w:val="4A4EE682"/>
    <w:lvl w:ilvl="0" w:tplc="3BC8F6A0">
      <w:start w:val="1"/>
      <w:numFmt w:val="bullet"/>
      <w:lvlText w:val="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26"/>
  </w:num>
  <w:num w:numId="3">
    <w:abstractNumId w:val="22"/>
  </w:num>
  <w:num w:numId="4">
    <w:abstractNumId w:val="23"/>
  </w:num>
  <w:num w:numId="5">
    <w:abstractNumId w:val="19"/>
  </w:num>
  <w:num w:numId="6">
    <w:abstractNumId w:val="15"/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</w:num>
  <w:num w:numId="9">
    <w:abstractNumId w:val="17"/>
    <w:lvlOverride w:ilvl="0">
      <w:startOverride w:val="7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20"/>
  </w:num>
  <w:num w:numId="12">
    <w:abstractNumId w:val="21"/>
  </w:num>
  <w:num w:numId="13">
    <w:abstractNumId w:val="25"/>
  </w:num>
  <w:num w:numId="14">
    <w:abstractNumId w:val="13"/>
  </w:num>
  <w:num w:numId="15">
    <w:abstractNumId w:val="14"/>
  </w:num>
  <w:num w:numId="16">
    <w:abstractNumId w:val="11"/>
  </w:num>
  <w:num w:numId="17">
    <w:abstractNumId w:val="10"/>
  </w:num>
  <w:num w:numId="18">
    <w:abstractNumId w:val="9"/>
  </w:num>
  <w:num w:numId="19">
    <w:abstractNumId w:val="8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  <w:num w:numId="24">
    <w:abstractNumId w:val="3"/>
  </w:num>
  <w:num w:numId="25">
    <w:abstractNumId w:val="2"/>
  </w:num>
  <w:num w:numId="26">
    <w:abstractNumId w:val="1"/>
  </w:num>
  <w:num w:numId="27">
    <w:abstractNumId w:val="12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977"/>
    <w:rsid w:val="002D44CA"/>
    <w:rsid w:val="00616C3F"/>
    <w:rsid w:val="0092669B"/>
    <w:rsid w:val="00996977"/>
    <w:rsid w:val="009D7DB9"/>
    <w:rsid w:val="00C172DF"/>
    <w:rsid w:val="00C82BCD"/>
    <w:rsid w:val="00DE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9B35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96977"/>
    <w:pPr>
      <w:widowControl w:val="0"/>
      <w:autoSpaceDE w:val="0"/>
      <w:autoSpaceDN w:val="0"/>
      <w:adjustRightInd w:val="0"/>
      <w:spacing w:after="0" w:line="213" w:lineRule="atLeast"/>
      <w:ind w:firstLine="731"/>
      <w:jc w:val="both"/>
    </w:pPr>
    <w:rPr>
      <w:rFonts w:ascii="ONGPN A+ Garamond" w:eastAsia="Times New Roman" w:hAnsi="ONGPN A+ Garamond" w:cs="ONGPN A+ Garamond"/>
      <w:sz w:val="18"/>
      <w:szCs w:val="18"/>
      <w:lang w:val="en-GB" w:eastAsia="it-IT"/>
    </w:rPr>
  </w:style>
  <w:style w:type="paragraph" w:styleId="Heading1">
    <w:name w:val="heading 1"/>
    <w:basedOn w:val="Normal"/>
    <w:next w:val="Normal"/>
    <w:link w:val="Heading1Char"/>
    <w:qFormat/>
    <w:rsid w:val="009969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Articolo"/>
    <w:basedOn w:val="Normal"/>
    <w:next w:val="Normal"/>
    <w:link w:val="Heading2Char"/>
    <w:unhideWhenUsed/>
    <w:qFormat/>
    <w:rsid w:val="0099697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969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996977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rsid w:val="00996977"/>
    <w:pPr>
      <w:keepNext/>
      <w:keepLines/>
      <w:numPr>
        <w:ilvl w:val="4"/>
        <w:numId w:val="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rsid w:val="00996977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unhideWhenUsed/>
    <w:qFormat/>
    <w:rsid w:val="00996977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96977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977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69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it-IT" w:eastAsia="it-IT"/>
    </w:rPr>
  </w:style>
  <w:style w:type="character" w:customStyle="1" w:styleId="Heading2Char">
    <w:name w:val="Heading 2 Char"/>
    <w:aliases w:val="Articolo Char"/>
    <w:basedOn w:val="DefaultParagraphFont"/>
    <w:link w:val="Heading2"/>
    <w:rsid w:val="009969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it-IT" w:eastAsia="it-IT"/>
    </w:rPr>
  </w:style>
  <w:style w:type="character" w:customStyle="1" w:styleId="Heading3Char">
    <w:name w:val="Heading 3 Char"/>
    <w:basedOn w:val="DefaultParagraphFont"/>
    <w:link w:val="Heading3"/>
    <w:rsid w:val="00996977"/>
    <w:rPr>
      <w:rFonts w:asciiTheme="majorHAnsi" w:eastAsiaTheme="majorEastAsia" w:hAnsiTheme="majorHAnsi" w:cstheme="majorBidi"/>
      <w:b/>
      <w:bCs/>
      <w:color w:val="4F81BD" w:themeColor="accent1"/>
      <w:sz w:val="18"/>
      <w:szCs w:val="18"/>
      <w:lang w:val="it-IT" w:eastAsia="it-IT"/>
    </w:rPr>
  </w:style>
  <w:style w:type="character" w:customStyle="1" w:styleId="Heading4Char">
    <w:name w:val="Heading 4 Char"/>
    <w:basedOn w:val="DefaultParagraphFont"/>
    <w:link w:val="Heading4"/>
    <w:uiPriority w:val="1"/>
    <w:rsid w:val="00996977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18"/>
      <w:lang w:val="it-IT" w:eastAsia="it-IT"/>
    </w:rPr>
  </w:style>
  <w:style w:type="character" w:customStyle="1" w:styleId="Heading5Char">
    <w:name w:val="Heading 5 Char"/>
    <w:basedOn w:val="DefaultParagraphFont"/>
    <w:link w:val="Heading5"/>
    <w:uiPriority w:val="1"/>
    <w:rsid w:val="00996977"/>
    <w:rPr>
      <w:rFonts w:asciiTheme="majorHAnsi" w:eastAsiaTheme="majorEastAsia" w:hAnsiTheme="majorHAnsi" w:cstheme="majorBidi"/>
      <w:color w:val="243F60" w:themeColor="accent1" w:themeShade="7F"/>
      <w:sz w:val="18"/>
      <w:szCs w:val="18"/>
      <w:lang w:val="it-IT" w:eastAsia="it-IT"/>
    </w:rPr>
  </w:style>
  <w:style w:type="character" w:customStyle="1" w:styleId="Heading6Char">
    <w:name w:val="Heading 6 Char"/>
    <w:basedOn w:val="DefaultParagraphFont"/>
    <w:link w:val="Heading6"/>
    <w:uiPriority w:val="1"/>
    <w:rsid w:val="00996977"/>
    <w:rPr>
      <w:rFonts w:asciiTheme="majorHAnsi" w:eastAsiaTheme="majorEastAsia" w:hAnsiTheme="majorHAnsi" w:cstheme="majorBidi"/>
      <w:i/>
      <w:iCs/>
      <w:color w:val="243F60" w:themeColor="accent1" w:themeShade="7F"/>
      <w:sz w:val="18"/>
      <w:szCs w:val="18"/>
      <w:lang w:val="it-IT" w:eastAsia="it-IT"/>
    </w:rPr>
  </w:style>
  <w:style w:type="character" w:customStyle="1" w:styleId="Heading7Char">
    <w:name w:val="Heading 7 Char"/>
    <w:basedOn w:val="DefaultParagraphFont"/>
    <w:link w:val="Heading7"/>
    <w:uiPriority w:val="1"/>
    <w:rsid w:val="00996977"/>
    <w:rPr>
      <w:rFonts w:asciiTheme="majorHAnsi" w:eastAsiaTheme="majorEastAsia" w:hAnsiTheme="majorHAnsi" w:cstheme="majorBidi"/>
      <w:i/>
      <w:iCs/>
      <w:color w:val="404040" w:themeColor="text1" w:themeTint="BF"/>
      <w:sz w:val="18"/>
      <w:szCs w:val="18"/>
      <w:lang w:val="it-IT" w:eastAsia="it-IT"/>
    </w:rPr>
  </w:style>
  <w:style w:type="character" w:customStyle="1" w:styleId="Heading8Char">
    <w:name w:val="Heading 8 Char"/>
    <w:basedOn w:val="DefaultParagraphFont"/>
    <w:link w:val="Heading8"/>
    <w:uiPriority w:val="9"/>
    <w:rsid w:val="0099697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it-IT" w:eastAsia="it-I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9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it-IT" w:eastAsia="it-IT"/>
    </w:rPr>
  </w:style>
  <w:style w:type="paragraph" w:customStyle="1" w:styleId="Default">
    <w:name w:val="Default"/>
    <w:link w:val="DefaultCarattere"/>
    <w:rsid w:val="00996977"/>
    <w:pPr>
      <w:widowControl w:val="0"/>
      <w:autoSpaceDE w:val="0"/>
      <w:autoSpaceDN w:val="0"/>
      <w:adjustRightInd w:val="0"/>
      <w:spacing w:after="0" w:line="240" w:lineRule="auto"/>
    </w:pPr>
    <w:rPr>
      <w:rFonts w:ascii="ONGPL G+ Helvetica" w:eastAsia="Times New Roman" w:hAnsi="ONGPL G+ Helvetica" w:cs="ONGPL G+ Helvetica"/>
      <w:color w:val="000000"/>
      <w:sz w:val="24"/>
      <w:szCs w:val="24"/>
      <w:lang w:val="it-IT" w:eastAsia="it-IT"/>
    </w:rPr>
  </w:style>
  <w:style w:type="character" w:customStyle="1" w:styleId="DefaultCarattere">
    <w:name w:val="Default Carattere"/>
    <w:basedOn w:val="DefaultParagraphFont"/>
    <w:link w:val="Default"/>
    <w:rsid w:val="00996977"/>
    <w:rPr>
      <w:rFonts w:ascii="ONGPL G+ Helvetica" w:eastAsia="Times New Roman" w:hAnsi="ONGPL G+ Helvetica" w:cs="ONGPL G+ Helvetica"/>
      <w:color w:val="000000"/>
      <w:sz w:val="24"/>
      <w:szCs w:val="24"/>
      <w:lang w:val="it-IT" w:eastAsia="it-IT"/>
    </w:rPr>
  </w:style>
  <w:style w:type="paragraph" w:customStyle="1" w:styleId="CM1">
    <w:name w:val="CM1"/>
    <w:basedOn w:val="Default"/>
    <w:next w:val="Default"/>
    <w:uiPriority w:val="99"/>
    <w:rsid w:val="00996977"/>
    <w:pPr>
      <w:spacing w:line="328" w:lineRule="atLeast"/>
    </w:pPr>
    <w:rPr>
      <w:rFonts w:cs="Times New Roman"/>
      <w:color w:val="auto"/>
    </w:rPr>
  </w:style>
  <w:style w:type="paragraph" w:customStyle="1" w:styleId="CM170">
    <w:name w:val="CM170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996977"/>
    <w:pPr>
      <w:spacing w:line="673" w:lineRule="atLeast"/>
    </w:pPr>
    <w:rPr>
      <w:rFonts w:cs="Times New Roman"/>
      <w:color w:val="auto"/>
    </w:rPr>
  </w:style>
  <w:style w:type="paragraph" w:customStyle="1" w:styleId="CM171">
    <w:name w:val="CM171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72">
    <w:name w:val="CM172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3">
    <w:name w:val="CM3"/>
    <w:basedOn w:val="Default"/>
    <w:next w:val="Default"/>
    <w:link w:val="CM3Carattere"/>
    <w:uiPriority w:val="99"/>
    <w:rsid w:val="00996977"/>
    <w:rPr>
      <w:rFonts w:cs="Times New Roman"/>
      <w:color w:val="auto"/>
    </w:rPr>
  </w:style>
  <w:style w:type="character" w:customStyle="1" w:styleId="CM3Carattere">
    <w:name w:val="CM3 Carattere"/>
    <w:basedOn w:val="DefaultCarattere"/>
    <w:link w:val="CM3"/>
    <w:uiPriority w:val="99"/>
    <w:rsid w:val="00996977"/>
    <w:rPr>
      <w:rFonts w:ascii="ONGPL G+ Helvetica" w:eastAsia="Times New Roman" w:hAnsi="ONGPL G+ Helvetica" w:cs="Times New Roman"/>
      <w:color w:val="000000"/>
      <w:sz w:val="24"/>
      <w:szCs w:val="24"/>
      <w:lang w:val="it-IT" w:eastAsia="it-IT"/>
    </w:rPr>
  </w:style>
  <w:style w:type="paragraph" w:customStyle="1" w:styleId="CM174">
    <w:name w:val="CM174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75">
    <w:name w:val="CM175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996977"/>
    <w:pPr>
      <w:spacing w:line="218" w:lineRule="atLeast"/>
    </w:pPr>
    <w:rPr>
      <w:rFonts w:cs="Times New Roman"/>
      <w:color w:val="auto"/>
    </w:rPr>
  </w:style>
  <w:style w:type="paragraph" w:customStyle="1" w:styleId="CM176">
    <w:name w:val="CM176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77">
    <w:name w:val="CM177"/>
    <w:basedOn w:val="Default"/>
    <w:next w:val="Default"/>
    <w:link w:val="CM177Carattere"/>
    <w:uiPriority w:val="99"/>
    <w:rsid w:val="00996977"/>
    <w:rPr>
      <w:rFonts w:cs="Times New Roman"/>
      <w:color w:val="auto"/>
    </w:rPr>
  </w:style>
  <w:style w:type="character" w:customStyle="1" w:styleId="CM177Carattere">
    <w:name w:val="CM177 Carattere"/>
    <w:basedOn w:val="DefaultCarattere"/>
    <w:link w:val="CM177"/>
    <w:uiPriority w:val="99"/>
    <w:rsid w:val="00996977"/>
    <w:rPr>
      <w:rFonts w:ascii="ONGPL G+ Helvetica" w:eastAsia="Times New Roman" w:hAnsi="ONGPL G+ Helvetica" w:cs="Times New Roman"/>
      <w:color w:val="000000"/>
      <w:sz w:val="24"/>
      <w:szCs w:val="24"/>
      <w:lang w:val="it-IT" w:eastAsia="it-IT"/>
    </w:rPr>
  </w:style>
  <w:style w:type="paragraph" w:customStyle="1" w:styleId="CM6">
    <w:name w:val="CM6"/>
    <w:basedOn w:val="Default"/>
    <w:next w:val="Default"/>
    <w:uiPriority w:val="99"/>
    <w:rsid w:val="00996977"/>
    <w:pPr>
      <w:spacing w:line="191" w:lineRule="atLeast"/>
    </w:pPr>
    <w:rPr>
      <w:rFonts w:cs="Times New Roman"/>
      <w:color w:val="auto"/>
    </w:rPr>
  </w:style>
  <w:style w:type="paragraph" w:customStyle="1" w:styleId="CM178">
    <w:name w:val="CM178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73">
    <w:name w:val="CM173"/>
    <w:basedOn w:val="Default"/>
    <w:next w:val="Default"/>
    <w:link w:val="CM173Carattere"/>
    <w:uiPriority w:val="99"/>
    <w:rsid w:val="00996977"/>
    <w:rPr>
      <w:rFonts w:cs="Times New Roman"/>
      <w:color w:val="auto"/>
    </w:rPr>
  </w:style>
  <w:style w:type="character" w:customStyle="1" w:styleId="CM173Carattere">
    <w:name w:val="CM173 Carattere"/>
    <w:basedOn w:val="DefaultCarattere"/>
    <w:link w:val="CM173"/>
    <w:uiPriority w:val="99"/>
    <w:rsid w:val="00996977"/>
    <w:rPr>
      <w:rFonts w:ascii="ONGPL G+ Helvetica" w:eastAsia="Times New Roman" w:hAnsi="ONGPL G+ Helvetica" w:cs="Times New Roman"/>
      <w:color w:val="000000"/>
      <w:sz w:val="24"/>
      <w:szCs w:val="24"/>
      <w:lang w:val="it-IT" w:eastAsia="it-IT"/>
    </w:rPr>
  </w:style>
  <w:style w:type="paragraph" w:customStyle="1" w:styleId="CM180">
    <w:name w:val="CM180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81">
    <w:name w:val="CM181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82">
    <w:name w:val="CM182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48">
    <w:name w:val="CM48"/>
    <w:basedOn w:val="Default"/>
    <w:next w:val="Default"/>
    <w:uiPriority w:val="99"/>
    <w:rsid w:val="00996977"/>
    <w:pPr>
      <w:spacing w:line="186" w:lineRule="atLeast"/>
    </w:pPr>
    <w:rPr>
      <w:rFonts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996977"/>
    <w:pPr>
      <w:spacing w:line="183" w:lineRule="atLeast"/>
    </w:pPr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79">
    <w:name w:val="CM179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sid w:val="00996977"/>
    <w:pPr>
      <w:spacing w:line="216" w:lineRule="atLeast"/>
    </w:pPr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996977"/>
    <w:pPr>
      <w:spacing w:line="213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rsid w:val="00996977"/>
    <w:pPr>
      <w:spacing w:line="256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996977"/>
    <w:pPr>
      <w:spacing w:line="256" w:lineRule="atLeast"/>
    </w:pPr>
    <w:rPr>
      <w:rFonts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996977"/>
    <w:pPr>
      <w:spacing w:line="311" w:lineRule="atLeast"/>
    </w:pPr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996977"/>
    <w:pPr>
      <w:spacing w:line="216" w:lineRule="atLeast"/>
    </w:pPr>
    <w:rPr>
      <w:rFonts w:cs="Times New Roman"/>
      <w:color w:val="auto"/>
    </w:rPr>
  </w:style>
  <w:style w:type="paragraph" w:customStyle="1" w:styleId="CM136">
    <w:name w:val="CM136"/>
    <w:basedOn w:val="Default"/>
    <w:next w:val="Default"/>
    <w:uiPriority w:val="99"/>
    <w:rsid w:val="00996977"/>
    <w:pPr>
      <w:spacing w:line="228" w:lineRule="atLeast"/>
    </w:pPr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996977"/>
    <w:pPr>
      <w:spacing w:line="223" w:lineRule="atLeast"/>
    </w:pPr>
    <w:rPr>
      <w:rFonts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996977"/>
    <w:pPr>
      <w:spacing w:line="206" w:lineRule="atLeast"/>
    </w:pPr>
    <w:rPr>
      <w:rFonts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996977"/>
    <w:pPr>
      <w:spacing w:line="211" w:lineRule="atLeast"/>
    </w:pPr>
    <w:rPr>
      <w:rFonts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996977"/>
    <w:pPr>
      <w:spacing w:line="206" w:lineRule="atLeast"/>
    </w:pPr>
    <w:rPr>
      <w:rFonts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996977"/>
    <w:pPr>
      <w:spacing w:line="143" w:lineRule="atLeast"/>
    </w:pPr>
    <w:rPr>
      <w:rFonts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996977"/>
    <w:pPr>
      <w:spacing w:line="140" w:lineRule="atLeast"/>
    </w:pPr>
    <w:rPr>
      <w:rFonts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996977"/>
    <w:pPr>
      <w:spacing w:line="203" w:lineRule="atLeast"/>
    </w:pPr>
    <w:rPr>
      <w:rFonts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996977"/>
    <w:pPr>
      <w:spacing w:line="231" w:lineRule="atLeast"/>
    </w:pPr>
    <w:rPr>
      <w:rFonts w:cs="Times New Roman"/>
      <w:color w:val="auto"/>
    </w:rPr>
  </w:style>
  <w:style w:type="paragraph" w:customStyle="1" w:styleId="CM35">
    <w:name w:val="CM35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36">
    <w:name w:val="CM36"/>
    <w:basedOn w:val="Default"/>
    <w:next w:val="Default"/>
    <w:uiPriority w:val="99"/>
    <w:rsid w:val="00996977"/>
    <w:pPr>
      <w:spacing w:line="208" w:lineRule="atLeast"/>
    </w:pPr>
    <w:rPr>
      <w:rFonts w:cs="Times New Roman"/>
      <w:color w:val="auto"/>
    </w:rPr>
  </w:style>
  <w:style w:type="paragraph" w:customStyle="1" w:styleId="CM38">
    <w:name w:val="CM38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186">
    <w:name w:val="CM186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39">
    <w:name w:val="CM39"/>
    <w:basedOn w:val="Default"/>
    <w:next w:val="Default"/>
    <w:uiPriority w:val="99"/>
    <w:rsid w:val="00996977"/>
    <w:pPr>
      <w:spacing w:line="260" w:lineRule="atLeast"/>
    </w:pPr>
    <w:rPr>
      <w:rFonts w:cs="Times New Roman"/>
      <w:color w:val="auto"/>
    </w:rPr>
  </w:style>
  <w:style w:type="paragraph" w:customStyle="1" w:styleId="CM40">
    <w:name w:val="CM40"/>
    <w:basedOn w:val="Default"/>
    <w:next w:val="Default"/>
    <w:uiPriority w:val="99"/>
    <w:rsid w:val="00996977"/>
    <w:pPr>
      <w:spacing w:line="260" w:lineRule="atLeast"/>
    </w:pPr>
    <w:rPr>
      <w:rFonts w:cs="Times New Roman"/>
      <w:color w:val="auto"/>
    </w:rPr>
  </w:style>
  <w:style w:type="paragraph" w:customStyle="1" w:styleId="CM41">
    <w:name w:val="CM41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184">
    <w:name w:val="CM184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43">
    <w:name w:val="CM43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44">
    <w:name w:val="CM44"/>
    <w:basedOn w:val="Default"/>
    <w:next w:val="Default"/>
    <w:uiPriority w:val="99"/>
    <w:rsid w:val="00996977"/>
    <w:pPr>
      <w:spacing w:line="218" w:lineRule="atLeast"/>
    </w:pPr>
    <w:rPr>
      <w:rFonts w:cs="Times New Roman"/>
      <w:color w:val="auto"/>
    </w:rPr>
  </w:style>
  <w:style w:type="paragraph" w:customStyle="1" w:styleId="CM45">
    <w:name w:val="CM45"/>
    <w:basedOn w:val="Default"/>
    <w:next w:val="Default"/>
    <w:uiPriority w:val="99"/>
    <w:rsid w:val="00996977"/>
    <w:pPr>
      <w:spacing w:line="146" w:lineRule="atLeast"/>
    </w:pPr>
    <w:rPr>
      <w:rFonts w:cs="Times New Roman"/>
      <w:color w:val="auto"/>
    </w:rPr>
  </w:style>
  <w:style w:type="paragraph" w:customStyle="1" w:styleId="CM46">
    <w:name w:val="CM46"/>
    <w:basedOn w:val="Default"/>
    <w:next w:val="Default"/>
    <w:uiPriority w:val="99"/>
    <w:rsid w:val="00996977"/>
    <w:pPr>
      <w:spacing w:line="193" w:lineRule="atLeast"/>
    </w:pPr>
    <w:rPr>
      <w:rFonts w:cs="Times New Roman"/>
      <w:color w:val="auto"/>
    </w:rPr>
  </w:style>
  <w:style w:type="paragraph" w:customStyle="1" w:styleId="CM47">
    <w:name w:val="CM47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49">
    <w:name w:val="CM49"/>
    <w:basedOn w:val="Default"/>
    <w:next w:val="Default"/>
    <w:uiPriority w:val="99"/>
    <w:rsid w:val="00996977"/>
    <w:pPr>
      <w:spacing w:line="228" w:lineRule="atLeast"/>
    </w:pPr>
    <w:rPr>
      <w:rFonts w:cs="Times New Roman"/>
      <w:color w:val="auto"/>
    </w:rPr>
  </w:style>
  <w:style w:type="paragraph" w:customStyle="1" w:styleId="CM51">
    <w:name w:val="CM51"/>
    <w:basedOn w:val="Default"/>
    <w:next w:val="Default"/>
    <w:uiPriority w:val="99"/>
    <w:rsid w:val="00996977"/>
    <w:pPr>
      <w:spacing w:line="258" w:lineRule="atLeast"/>
    </w:pPr>
    <w:rPr>
      <w:rFonts w:cs="Times New Roman"/>
      <w:color w:val="auto"/>
    </w:rPr>
  </w:style>
  <w:style w:type="paragraph" w:customStyle="1" w:styleId="CM52">
    <w:name w:val="CM52"/>
    <w:basedOn w:val="Default"/>
    <w:next w:val="Default"/>
    <w:uiPriority w:val="99"/>
    <w:rsid w:val="00996977"/>
    <w:pPr>
      <w:spacing w:line="213" w:lineRule="atLeast"/>
    </w:pPr>
    <w:rPr>
      <w:rFonts w:cs="Times New Roman"/>
      <w:color w:val="auto"/>
    </w:rPr>
  </w:style>
  <w:style w:type="paragraph" w:customStyle="1" w:styleId="CM53">
    <w:name w:val="CM53"/>
    <w:basedOn w:val="Default"/>
    <w:next w:val="Default"/>
    <w:uiPriority w:val="99"/>
    <w:rsid w:val="00996977"/>
    <w:pPr>
      <w:spacing w:line="240" w:lineRule="atLeast"/>
    </w:pPr>
    <w:rPr>
      <w:rFonts w:cs="Times New Roman"/>
      <w:color w:val="auto"/>
    </w:rPr>
  </w:style>
  <w:style w:type="paragraph" w:customStyle="1" w:styleId="CM187">
    <w:name w:val="CM187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55">
    <w:name w:val="CM55"/>
    <w:basedOn w:val="Default"/>
    <w:next w:val="Default"/>
    <w:uiPriority w:val="99"/>
    <w:rsid w:val="00996977"/>
    <w:pPr>
      <w:spacing w:line="211" w:lineRule="atLeast"/>
    </w:pPr>
    <w:rPr>
      <w:rFonts w:cs="Times New Roman"/>
      <w:color w:val="auto"/>
    </w:rPr>
  </w:style>
  <w:style w:type="paragraph" w:customStyle="1" w:styleId="CM56">
    <w:name w:val="CM56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57">
    <w:name w:val="CM57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58">
    <w:name w:val="CM58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60">
    <w:name w:val="CM60"/>
    <w:basedOn w:val="Default"/>
    <w:next w:val="Default"/>
    <w:uiPriority w:val="99"/>
    <w:rsid w:val="00996977"/>
    <w:pPr>
      <w:spacing w:line="243" w:lineRule="atLeast"/>
    </w:pPr>
    <w:rPr>
      <w:rFonts w:cs="Times New Roman"/>
      <w:color w:val="auto"/>
    </w:rPr>
  </w:style>
  <w:style w:type="paragraph" w:customStyle="1" w:styleId="CM61">
    <w:name w:val="CM61"/>
    <w:basedOn w:val="Default"/>
    <w:next w:val="Default"/>
    <w:uiPriority w:val="99"/>
    <w:rsid w:val="00996977"/>
    <w:pPr>
      <w:spacing w:line="218" w:lineRule="atLeast"/>
    </w:pPr>
    <w:rPr>
      <w:rFonts w:cs="Times New Roman"/>
      <w:color w:val="auto"/>
    </w:rPr>
  </w:style>
  <w:style w:type="paragraph" w:customStyle="1" w:styleId="CM62">
    <w:name w:val="CM62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64">
    <w:name w:val="CM64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65">
    <w:name w:val="CM65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67">
    <w:name w:val="CM67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69">
    <w:name w:val="CM69"/>
    <w:basedOn w:val="Default"/>
    <w:next w:val="Default"/>
    <w:uiPriority w:val="99"/>
    <w:rsid w:val="00996977"/>
    <w:pPr>
      <w:spacing w:line="216" w:lineRule="atLeast"/>
    </w:pPr>
    <w:rPr>
      <w:rFonts w:cs="Times New Roman"/>
      <w:color w:val="auto"/>
    </w:rPr>
  </w:style>
  <w:style w:type="paragraph" w:customStyle="1" w:styleId="CM70">
    <w:name w:val="CM70"/>
    <w:basedOn w:val="Default"/>
    <w:next w:val="Default"/>
    <w:uiPriority w:val="99"/>
    <w:rsid w:val="00996977"/>
    <w:pPr>
      <w:spacing w:line="258" w:lineRule="atLeast"/>
    </w:pPr>
    <w:rPr>
      <w:rFonts w:cs="Times New Roman"/>
      <w:color w:val="auto"/>
    </w:rPr>
  </w:style>
  <w:style w:type="paragraph" w:customStyle="1" w:styleId="CM71">
    <w:name w:val="CM71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72">
    <w:name w:val="CM72"/>
    <w:basedOn w:val="Default"/>
    <w:next w:val="Default"/>
    <w:uiPriority w:val="99"/>
    <w:rsid w:val="00996977"/>
    <w:pPr>
      <w:spacing w:line="216" w:lineRule="atLeast"/>
    </w:pPr>
    <w:rPr>
      <w:rFonts w:cs="Times New Roman"/>
      <w:color w:val="auto"/>
    </w:rPr>
  </w:style>
  <w:style w:type="paragraph" w:customStyle="1" w:styleId="CM73">
    <w:name w:val="CM73"/>
    <w:basedOn w:val="Default"/>
    <w:next w:val="Default"/>
    <w:uiPriority w:val="99"/>
    <w:rsid w:val="00996977"/>
    <w:pPr>
      <w:spacing w:line="218" w:lineRule="atLeast"/>
    </w:pPr>
    <w:rPr>
      <w:rFonts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74">
    <w:name w:val="CM74"/>
    <w:basedOn w:val="Default"/>
    <w:next w:val="Default"/>
    <w:uiPriority w:val="99"/>
    <w:rsid w:val="00996977"/>
    <w:pPr>
      <w:spacing w:line="283" w:lineRule="atLeast"/>
    </w:pPr>
    <w:rPr>
      <w:rFonts w:cs="Times New Roman"/>
      <w:color w:val="auto"/>
    </w:rPr>
  </w:style>
  <w:style w:type="paragraph" w:customStyle="1" w:styleId="CM188">
    <w:name w:val="CM188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75">
    <w:name w:val="CM75"/>
    <w:basedOn w:val="Default"/>
    <w:next w:val="Default"/>
    <w:uiPriority w:val="99"/>
    <w:rsid w:val="00996977"/>
    <w:pPr>
      <w:spacing w:line="400" w:lineRule="atLeast"/>
    </w:pPr>
    <w:rPr>
      <w:rFonts w:cs="Times New Roman"/>
      <w:color w:val="auto"/>
    </w:rPr>
  </w:style>
  <w:style w:type="paragraph" w:customStyle="1" w:styleId="CM76">
    <w:name w:val="CM76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79">
    <w:name w:val="CM79"/>
    <w:basedOn w:val="Default"/>
    <w:next w:val="Default"/>
    <w:uiPriority w:val="99"/>
    <w:rsid w:val="00996977"/>
    <w:pPr>
      <w:spacing w:line="153" w:lineRule="atLeast"/>
    </w:pPr>
    <w:rPr>
      <w:rFonts w:cs="Times New Roman"/>
      <w:color w:val="auto"/>
    </w:rPr>
  </w:style>
  <w:style w:type="paragraph" w:customStyle="1" w:styleId="CM78">
    <w:name w:val="CM78"/>
    <w:basedOn w:val="Default"/>
    <w:next w:val="Default"/>
    <w:uiPriority w:val="99"/>
    <w:rsid w:val="00996977"/>
    <w:pPr>
      <w:spacing w:line="143" w:lineRule="atLeast"/>
    </w:pPr>
    <w:rPr>
      <w:rFonts w:cs="Times New Roman"/>
      <w:color w:val="auto"/>
    </w:rPr>
  </w:style>
  <w:style w:type="paragraph" w:customStyle="1" w:styleId="CM82">
    <w:name w:val="CM82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996977"/>
    <w:pPr>
      <w:spacing w:line="196" w:lineRule="atLeast"/>
    </w:pPr>
    <w:rPr>
      <w:rFonts w:cs="Times New Roman"/>
      <w:color w:val="auto"/>
    </w:rPr>
  </w:style>
  <w:style w:type="paragraph" w:customStyle="1" w:styleId="CM85">
    <w:name w:val="CM85"/>
    <w:basedOn w:val="Default"/>
    <w:next w:val="Default"/>
    <w:uiPriority w:val="99"/>
    <w:rsid w:val="00996977"/>
    <w:pPr>
      <w:spacing w:line="160" w:lineRule="atLeast"/>
    </w:pPr>
    <w:rPr>
      <w:rFonts w:cs="Times New Roman"/>
      <w:color w:val="auto"/>
    </w:rPr>
  </w:style>
  <w:style w:type="paragraph" w:customStyle="1" w:styleId="CM86">
    <w:name w:val="CM86"/>
    <w:basedOn w:val="Default"/>
    <w:next w:val="Default"/>
    <w:uiPriority w:val="99"/>
    <w:rsid w:val="00996977"/>
    <w:pPr>
      <w:spacing w:line="193" w:lineRule="atLeast"/>
    </w:pPr>
    <w:rPr>
      <w:rFonts w:cs="Times New Roman"/>
      <w:color w:val="auto"/>
    </w:rPr>
  </w:style>
  <w:style w:type="paragraph" w:customStyle="1" w:styleId="CM189">
    <w:name w:val="CM189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89">
    <w:name w:val="CM89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996977"/>
    <w:pPr>
      <w:spacing w:line="143" w:lineRule="atLeast"/>
    </w:pPr>
    <w:rPr>
      <w:rFonts w:cs="Times New Roman"/>
      <w:color w:val="auto"/>
    </w:rPr>
  </w:style>
  <w:style w:type="paragraph" w:customStyle="1" w:styleId="CM91">
    <w:name w:val="CM91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93">
    <w:name w:val="CM93"/>
    <w:basedOn w:val="Default"/>
    <w:next w:val="Default"/>
    <w:uiPriority w:val="99"/>
    <w:rsid w:val="00996977"/>
    <w:pPr>
      <w:spacing w:line="191" w:lineRule="atLeast"/>
    </w:pPr>
    <w:rPr>
      <w:rFonts w:cs="Times New Roman"/>
      <w:color w:val="auto"/>
    </w:rPr>
  </w:style>
  <w:style w:type="paragraph" w:customStyle="1" w:styleId="CM94">
    <w:name w:val="CM94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95">
    <w:name w:val="CM95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98">
    <w:name w:val="CM98"/>
    <w:basedOn w:val="Default"/>
    <w:next w:val="Default"/>
    <w:uiPriority w:val="99"/>
    <w:rsid w:val="00996977"/>
    <w:pPr>
      <w:spacing w:line="203" w:lineRule="atLeast"/>
    </w:pPr>
    <w:rPr>
      <w:rFonts w:cs="Times New Roman"/>
      <w:color w:val="auto"/>
    </w:rPr>
  </w:style>
  <w:style w:type="paragraph" w:customStyle="1" w:styleId="CM37">
    <w:name w:val="CM37"/>
    <w:basedOn w:val="Default"/>
    <w:next w:val="Default"/>
    <w:uiPriority w:val="99"/>
    <w:rsid w:val="00996977"/>
    <w:pPr>
      <w:spacing w:line="196" w:lineRule="atLeast"/>
    </w:pPr>
    <w:rPr>
      <w:rFonts w:cs="Times New Roman"/>
      <w:color w:val="auto"/>
    </w:rPr>
  </w:style>
  <w:style w:type="paragraph" w:customStyle="1" w:styleId="CM88">
    <w:name w:val="CM88"/>
    <w:basedOn w:val="Default"/>
    <w:next w:val="Default"/>
    <w:uiPriority w:val="99"/>
    <w:rsid w:val="00996977"/>
    <w:pPr>
      <w:spacing w:line="196" w:lineRule="atLeast"/>
    </w:pPr>
    <w:rPr>
      <w:rFonts w:cs="Times New Roman"/>
      <w:color w:val="auto"/>
    </w:rPr>
  </w:style>
  <w:style w:type="paragraph" w:customStyle="1" w:styleId="CM99">
    <w:name w:val="CM99"/>
    <w:basedOn w:val="Default"/>
    <w:next w:val="Default"/>
    <w:uiPriority w:val="99"/>
    <w:rsid w:val="00996977"/>
    <w:pPr>
      <w:spacing w:line="216" w:lineRule="atLeast"/>
    </w:pPr>
    <w:rPr>
      <w:rFonts w:cs="Times New Roman"/>
      <w:color w:val="auto"/>
    </w:rPr>
  </w:style>
  <w:style w:type="paragraph" w:customStyle="1" w:styleId="CM101">
    <w:name w:val="CM101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02">
    <w:name w:val="CM102"/>
    <w:basedOn w:val="Default"/>
    <w:next w:val="Default"/>
    <w:uiPriority w:val="99"/>
    <w:rsid w:val="00996977"/>
    <w:pPr>
      <w:spacing w:line="191" w:lineRule="atLeast"/>
    </w:pPr>
    <w:rPr>
      <w:rFonts w:cs="Times New Roman"/>
      <w:color w:val="auto"/>
    </w:rPr>
  </w:style>
  <w:style w:type="paragraph" w:customStyle="1" w:styleId="CM103">
    <w:name w:val="CM103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04">
    <w:name w:val="CM104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05">
    <w:name w:val="CM105"/>
    <w:basedOn w:val="Default"/>
    <w:next w:val="Default"/>
    <w:uiPriority w:val="99"/>
    <w:rsid w:val="00996977"/>
    <w:pPr>
      <w:spacing w:line="256" w:lineRule="atLeast"/>
    </w:pPr>
    <w:rPr>
      <w:rFonts w:cs="Times New Roman"/>
      <w:color w:val="auto"/>
    </w:rPr>
  </w:style>
  <w:style w:type="paragraph" w:customStyle="1" w:styleId="CM107">
    <w:name w:val="CM107"/>
    <w:basedOn w:val="Default"/>
    <w:next w:val="Default"/>
    <w:uiPriority w:val="99"/>
    <w:rsid w:val="00996977"/>
    <w:pPr>
      <w:spacing w:line="160" w:lineRule="atLeast"/>
    </w:pPr>
    <w:rPr>
      <w:rFonts w:cs="Times New Roman"/>
      <w:color w:val="auto"/>
    </w:rPr>
  </w:style>
  <w:style w:type="paragraph" w:customStyle="1" w:styleId="CM108">
    <w:name w:val="CM108"/>
    <w:basedOn w:val="Default"/>
    <w:next w:val="Default"/>
    <w:uiPriority w:val="99"/>
    <w:rsid w:val="00996977"/>
    <w:pPr>
      <w:spacing w:line="211" w:lineRule="atLeast"/>
    </w:pPr>
    <w:rPr>
      <w:rFonts w:cs="Times New Roman"/>
      <w:color w:val="auto"/>
    </w:rPr>
  </w:style>
  <w:style w:type="paragraph" w:customStyle="1" w:styleId="CM109">
    <w:name w:val="CM109"/>
    <w:basedOn w:val="Default"/>
    <w:next w:val="Default"/>
    <w:uiPriority w:val="99"/>
    <w:rsid w:val="00996977"/>
    <w:pPr>
      <w:spacing w:line="160" w:lineRule="atLeast"/>
    </w:pPr>
    <w:rPr>
      <w:rFonts w:cs="Times New Roman"/>
      <w:color w:val="auto"/>
    </w:rPr>
  </w:style>
  <w:style w:type="paragraph" w:customStyle="1" w:styleId="CM110">
    <w:name w:val="CM110"/>
    <w:basedOn w:val="Default"/>
    <w:next w:val="Default"/>
    <w:uiPriority w:val="99"/>
    <w:rsid w:val="00996977"/>
    <w:pPr>
      <w:spacing w:line="218" w:lineRule="atLeast"/>
    </w:pPr>
    <w:rPr>
      <w:rFonts w:cs="Times New Roman"/>
      <w:color w:val="auto"/>
    </w:rPr>
  </w:style>
  <w:style w:type="paragraph" w:customStyle="1" w:styleId="CM111">
    <w:name w:val="CM111"/>
    <w:basedOn w:val="Default"/>
    <w:next w:val="Default"/>
    <w:uiPriority w:val="99"/>
    <w:rsid w:val="00996977"/>
    <w:pPr>
      <w:spacing w:line="186" w:lineRule="atLeast"/>
    </w:pPr>
    <w:rPr>
      <w:rFonts w:cs="Times New Roman"/>
      <w:color w:val="auto"/>
    </w:rPr>
  </w:style>
  <w:style w:type="paragraph" w:customStyle="1" w:styleId="CM80">
    <w:name w:val="CM80"/>
    <w:basedOn w:val="Default"/>
    <w:next w:val="Default"/>
    <w:uiPriority w:val="99"/>
    <w:rsid w:val="00996977"/>
    <w:pPr>
      <w:spacing w:line="140" w:lineRule="atLeast"/>
    </w:pPr>
    <w:rPr>
      <w:rFonts w:cs="Times New Roman"/>
      <w:color w:val="auto"/>
    </w:rPr>
  </w:style>
  <w:style w:type="paragraph" w:customStyle="1" w:styleId="CM106">
    <w:name w:val="CM106"/>
    <w:basedOn w:val="Default"/>
    <w:next w:val="Default"/>
    <w:uiPriority w:val="99"/>
    <w:rsid w:val="00996977"/>
    <w:pPr>
      <w:spacing w:line="203" w:lineRule="atLeast"/>
    </w:pPr>
    <w:rPr>
      <w:rFonts w:cs="Times New Roman"/>
      <w:color w:val="auto"/>
    </w:rPr>
  </w:style>
  <w:style w:type="paragraph" w:customStyle="1" w:styleId="CM114">
    <w:name w:val="CM114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15">
    <w:name w:val="CM115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16">
    <w:name w:val="CM116"/>
    <w:basedOn w:val="Default"/>
    <w:next w:val="Default"/>
    <w:uiPriority w:val="99"/>
    <w:rsid w:val="00996977"/>
    <w:pPr>
      <w:spacing w:line="140" w:lineRule="atLeast"/>
    </w:pPr>
    <w:rPr>
      <w:rFonts w:cs="Times New Roman"/>
      <w:color w:val="auto"/>
    </w:rPr>
  </w:style>
  <w:style w:type="paragraph" w:customStyle="1" w:styleId="CM118">
    <w:name w:val="CM118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19">
    <w:name w:val="CM119"/>
    <w:basedOn w:val="Default"/>
    <w:next w:val="Default"/>
    <w:uiPriority w:val="99"/>
    <w:rsid w:val="00996977"/>
    <w:pPr>
      <w:spacing w:line="191" w:lineRule="atLeast"/>
    </w:pPr>
    <w:rPr>
      <w:rFonts w:cs="Times New Roman"/>
      <w:color w:val="auto"/>
    </w:rPr>
  </w:style>
  <w:style w:type="paragraph" w:customStyle="1" w:styleId="CM120">
    <w:name w:val="CM120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90">
    <w:name w:val="CM190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22">
    <w:name w:val="CM122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23">
    <w:name w:val="CM123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24">
    <w:name w:val="CM124"/>
    <w:basedOn w:val="Default"/>
    <w:next w:val="Default"/>
    <w:uiPriority w:val="99"/>
    <w:rsid w:val="00996977"/>
    <w:pPr>
      <w:spacing w:line="180" w:lineRule="atLeast"/>
    </w:pPr>
    <w:rPr>
      <w:rFonts w:cs="Times New Roman"/>
      <w:color w:val="auto"/>
    </w:rPr>
  </w:style>
  <w:style w:type="paragraph" w:customStyle="1" w:styleId="CM125">
    <w:name w:val="CM125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26">
    <w:name w:val="CM126"/>
    <w:basedOn w:val="Default"/>
    <w:next w:val="Default"/>
    <w:uiPriority w:val="99"/>
    <w:rsid w:val="00996977"/>
    <w:pPr>
      <w:spacing w:line="180" w:lineRule="atLeast"/>
    </w:pPr>
    <w:rPr>
      <w:rFonts w:cs="Times New Roman"/>
      <w:color w:val="auto"/>
    </w:rPr>
  </w:style>
  <w:style w:type="paragraph" w:customStyle="1" w:styleId="CM127">
    <w:name w:val="CM127"/>
    <w:basedOn w:val="Default"/>
    <w:next w:val="Default"/>
    <w:uiPriority w:val="99"/>
    <w:rsid w:val="00996977"/>
    <w:pPr>
      <w:spacing w:line="216" w:lineRule="atLeast"/>
    </w:pPr>
    <w:rPr>
      <w:rFonts w:cs="Times New Roman"/>
      <w:color w:val="auto"/>
    </w:rPr>
  </w:style>
  <w:style w:type="paragraph" w:customStyle="1" w:styleId="CM128">
    <w:name w:val="CM128"/>
    <w:basedOn w:val="Default"/>
    <w:next w:val="Default"/>
    <w:uiPriority w:val="99"/>
    <w:rsid w:val="00996977"/>
    <w:pPr>
      <w:spacing w:line="208" w:lineRule="atLeast"/>
    </w:pPr>
    <w:rPr>
      <w:rFonts w:cs="Times New Roman"/>
      <w:color w:val="auto"/>
    </w:rPr>
  </w:style>
  <w:style w:type="paragraph" w:customStyle="1" w:styleId="CM129">
    <w:name w:val="CM129"/>
    <w:basedOn w:val="Default"/>
    <w:next w:val="Default"/>
    <w:uiPriority w:val="99"/>
    <w:rsid w:val="00996977"/>
    <w:pPr>
      <w:spacing w:line="223" w:lineRule="atLeast"/>
    </w:pPr>
    <w:rPr>
      <w:rFonts w:cs="Times New Roman"/>
      <w:color w:val="auto"/>
    </w:rPr>
  </w:style>
  <w:style w:type="paragraph" w:customStyle="1" w:styleId="CM130">
    <w:name w:val="CM130"/>
    <w:basedOn w:val="Default"/>
    <w:next w:val="Default"/>
    <w:uiPriority w:val="99"/>
    <w:rsid w:val="00996977"/>
    <w:pPr>
      <w:spacing w:line="211" w:lineRule="atLeast"/>
    </w:pPr>
    <w:rPr>
      <w:rFonts w:cs="Times New Roman"/>
      <w:color w:val="auto"/>
    </w:rPr>
  </w:style>
  <w:style w:type="paragraph" w:customStyle="1" w:styleId="CM132">
    <w:name w:val="CM132"/>
    <w:basedOn w:val="Default"/>
    <w:next w:val="Default"/>
    <w:uiPriority w:val="99"/>
    <w:rsid w:val="00996977"/>
    <w:pPr>
      <w:spacing w:line="218" w:lineRule="atLeast"/>
    </w:pPr>
    <w:rPr>
      <w:rFonts w:cs="Times New Roman"/>
      <w:color w:val="auto"/>
    </w:rPr>
  </w:style>
  <w:style w:type="paragraph" w:customStyle="1" w:styleId="CM133">
    <w:name w:val="CM133"/>
    <w:basedOn w:val="Default"/>
    <w:next w:val="Default"/>
    <w:uiPriority w:val="99"/>
    <w:rsid w:val="00996977"/>
    <w:pPr>
      <w:spacing w:line="256" w:lineRule="atLeast"/>
    </w:pPr>
    <w:rPr>
      <w:rFonts w:cs="Times New Roman"/>
      <w:color w:val="auto"/>
    </w:rPr>
  </w:style>
  <w:style w:type="paragraph" w:customStyle="1" w:styleId="CM135">
    <w:name w:val="CM135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25">
    <w:name w:val="CM25"/>
    <w:basedOn w:val="Default"/>
    <w:next w:val="Default"/>
    <w:uiPriority w:val="99"/>
    <w:rsid w:val="00996977"/>
    <w:pPr>
      <w:spacing w:line="233" w:lineRule="atLeast"/>
    </w:pPr>
    <w:rPr>
      <w:rFonts w:cs="Times New Roman"/>
      <w:color w:val="auto"/>
    </w:rPr>
  </w:style>
  <w:style w:type="paragraph" w:customStyle="1" w:styleId="CM137">
    <w:name w:val="CM137"/>
    <w:basedOn w:val="Default"/>
    <w:next w:val="Default"/>
    <w:uiPriority w:val="99"/>
    <w:rsid w:val="00996977"/>
    <w:pPr>
      <w:spacing w:line="198" w:lineRule="atLeast"/>
    </w:pPr>
    <w:rPr>
      <w:rFonts w:cs="Times New Roman"/>
      <w:color w:val="auto"/>
    </w:rPr>
  </w:style>
  <w:style w:type="paragraph" w:customStyle="1" w:styleId="CM138">
    <w:name w:val="CM138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81">
    <w:name w:val="CM81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50">
    <w:name w:val="CM50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77">
    <w:name w:val="CM77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39">
    <w:name w:val="CM139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40">
    <w:name w:val="CM140"/>
    <w:basedOn w:val="Default"/>
    <w:next w:val="Default"/>
    <w:uiPriority w:val="99"/>
    <w:rsid w:val="00996977"/>
    <w:pPr>
      <w:spacing w:line="268" w:lineRule="atLeast"/>
    </w:pPr>
    <w:rPr>
      <w:rFonts w:cs="Times New Roman"/>
      <w:color w:val="auto"/>
    </w:rPr>
  </w:style>
  <w:style w:type="paragraph" w:customStyle="1" w:styleId="CM141">
    <w:name w:val="CM141"/>
    <w:basedOn w:val="Default"/>
    <w:next w:val="Default"/>
    <w:uiPriority w:val="99"/>
    <w:rsid w:val="00996977"/>
    <w:pPr>
      <w:spacing w:line="211" w:lineRule="atLeast"/>
    </w:pPr>
    <w:rPr>
      <w:rFonts w:cs="Times New Roman"/>
      <w:color w:val="auto"/>
    </w:rPr>
  </w:style>
  <w:style w:type="paragraph" w:customStyle="1" w:styleId="CM142">
    <w:name w:val="CM142"/>
    <w:basedOn w:val="Default"/>
    <w:next w:val="Default"/>
    <w:uiPriority w:val="99"/>
    <w:rsid w:val="00996977"/>
    <w:pPr>
      <w:spacing w:line="246" w:lineRule="atLeast"/>
    </w:pPr>
    <w:rPr>
      <w:rFonts w:cs="Times New Roman"/>
      <w:color w:val="auto"/>
    </w:rPr>
  </w:style>
  <w:style w:type="paragraph" w:customStyle="1" w:styleId="CM143">
    <w:name w:val="CM143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44">
    <w:name w:val="CM144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45">
    <w:name w:val="CM145"/>
    <w:basedOn w:val="Default"/>
    <w:next w:val="Default"/>
    <w:uiPriority w:val="99"/>
    <w:rsid w:val="00996977"/>
    <w:pPr>
      <w:spacing w:line="188" w:lineRule="atLeast"/>
    </w:pPr>
    <w:rPr>
      <w:rFonts w:cs="Times New Roman"/>
      <w:color w:val="auto"/>
    </w:rPr>
  </w:style>
  <w:style w:type="paragraph" w:customStyle="1" w:styleId="CM146">
    <w:name w:val="CM146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47">
    <w:name w:val="CM147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148">
    <w:name w:val="CM148"/>
    <w:basedOn w:val="Default"/>
    <w:next w:val="Default"/>
    <w:uiPriority w:val="99"/>
    <w:rsid w:val="00996977"/>
    <w:pPr>
      <w:spacing w:line="160" w:lineRule="atLeast"/>
    </w:pPr>
    <w:rPr>
      <w:rFonts w:cs="Times New Roman"/>
      <w:color w:val="auto"/>
    </w:rPr>
  </w:style>
  <w:style w:type="paragraph" w:customStyle="1" w:styleId="CM152">
    <w:name w:val="CM152"/>
    <w:basedOn w:val="Default"/>
    <w:next w:val="Default"/>
    <w:uiPriority w:val="99"/>
    <w:rsid w:val="00996977"/>
    <w:pPr>
      <w:spacing w:line="231" w:lineRule="atLeast"/>
    </w:pPr>
    <w:rPr>
      <w:rFonts w:cs="Times New Roman"/>
      <w:color w:val="auto"/>
    </w:rPr>
  </w:style>
  <w:style w:type="paragraph" w:customStyle="1" w:styleId="CM157">
    <w:name w:val="CM157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62">
    <w:name w:val="CM162"/>
    <w:basedOn w:val="Default"/>
    <w:next w:val="Default"/>
    <w:uiPriority w:val="99"/>
    <w:rsid w:val="00996977"/>
    <w:pPr>
      <w:spacing w:line="198" w:lineRule="atLeast"/>
    </w:pPr>
    <w:rPr>
      <w:rFonts w:cs="Times New Roman"/>
      <w:color w:val="auto"/>
    </w:rPr>
  </w:style>
  <w:style w:type="paragraph" w:customStyle="1" w:styleId="CM165">
    <w:name w:val="CM165"/>
    <w:basedOn w:val="Default"/>
    <w:next w:val="Default"/>
    <w:uiPriority w:val="99"/>
    <w:rsid w:val="00996977"/>
    <w:pPr>
      <w:spacing w:line="213" w:lineRule="atLeast"/>
    </w:pPr>
    <w:rPr>
      <w:rFonts w:cs="Times New Roman"/>
      <w:color w:val="auto"/>
    </w:rPr>
  </w:style>
  <w:style w:type="paragraph" w:customStyle="1" w:styleId="CM166">
    <w:name w:val="CM166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67">
    <w:name w:val="CM167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68">
    <w:name w:val="CM168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69">
    <w:name w:val="CM169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table" w:styleId="TableGrid">
    <w:name w:val="Table Grid"/>
    <w:basedOn w:val="TableNormal"/>
    <w:uiPriority w:val="59"/>
    <w:rsid w:val="00996977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it-IT" w:eastAsia="it-IT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99697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96977"/>
    <w:rPr>
      <w:rFonts w:ascii="ONGPN A+ Garamond" w:eastAsia="Times New Roman" w:hAnsi="ONGPN A+ Garamond" w:cs="ONGPN A+ Garamond"/>
      <w:sz w:val="20"/>
      <w:szCs w:val="20"/>
      <w:lang w:val="it-IT" w:eastAsia="it-IT"/>
    </w:rPr>
  </w:style>
  <w:style w:type="character" w:styleId="FootnoteReference">
    <w:name w:val="footnote reference"/>
    <w:basedOn w:val="DefaultParagraphFont"/>
    <w:uiPriority w:val="99"/>
    <w:semiHidden/>
    <w:unhideWhenUsed/>
    <w:rsid w:val="00996977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9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977"/>
    <w:rPr>
      <w:rFonts w:ascii="Tahoma" w:eastAsia="Times New Roman" w:hAnsi="Tahoma" w:cs="Tahoma"/>
      <w:sz w:val="16"/>
      <w:szCs w:val="16"/>
      <w:lang w:val="it-IT" w:eastAsia="it-IT"/>
    </w:rPr>
  </w:style>
  <w:style w:type="paragraph" w:styleId="Header">
    <w:name w:val="header"/>
    <w:basedOn w:val="Normal"/>
    <w:link w:val="HeaderChar"/>
    <w:uiPriority w:val="99"/>
    <w:unhideWhenUsed/>
    <w:rsid w:val="00996977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977"/>
    <w:rPr>
      <w:rFonts w:ascii="ONGPN A+ Garamond" w:eastAsia="Times New Roman" w:hAnsi="ONGPN A+ Garamond" w:cs="ONGPN A+ Garamond"/>
      <w:sz w:val="18"/>
      <w:szCs w:val="18"/>
      <w:lang w:val="it-IT" w:eastAsia="it-IT"/>
    </w:rPr>
  </w:style>
  <w:style w:type="paragraph" w:styleId="Footer">
    <w:name w:val="footer"/>
    <w:basedOn w:val="Normal"/>
    <w:link w:val="FooterChar"/>
    <w:uiPriority w:val="99"/>
    <w:unhideWhenUsed/>
    <w:rsid w:val="00996977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977"/>
    <w:rPr>
      <w:rFonts w:ascii="ONGPN A+ Garamond" w:eastAsia="Times New Roman" w:hAnsi="ONGPN A+ Garamond" w:cs="ONGPN A+ Garamond"/>
      <w:sz w:val="18"/>
      <w:szCs w:val="18"/>
      <w:lang w:val="it-IT" w:eastAsia="it-IT"/>
    </w:rPr>
  </w:style>
  <w:style w:type="paragraph" w:customStyle="1" w:styleId="Nessunostileparagrafo">
    <w:name w:val="[Nessuno stile paragrafo]"/>
    <w:link w:val="NessunostileparagrafoCarattere"/>
    <w:rsid w:val="00996977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eastAsia="Times New Roman" w:hAnsi="Minion Pro" w:cs="Minion Pro"/>
      <w:color w:val="000000"/>
      <w:sz w:val="24"/>
      <w:szCs w:val="24"/>
      <w:lang w:val="it-IT" w:eastAsia="it-IT"/>
    </w:rPr>
  </w:style>
  <w:style w:type="character" w:customStyle="1" w:styleId="NessunostileparagrafoCarattere">
    <w:name w:val="[Nessuno stile paragrafo] Carattere"/>
    <w:basedOn w:val="DefaultParagraphFont"/>
    <w:link w:val="Nessunostileparagrafo"/>
    <w:rsid w:val="00996977"/>
    <w:rPr>
      <w:rFonts w:ascii="Minion Pro" w:eastAsia="Times New Roman" w:hAnsi="Minion Pro" w:cs="Minion Pro"/>
      <w:color w:val="000000"/>
      <w:sz w:val="24"/>
      <w:szCs w:val="24"/>
      <w:lang w:val="it-IT" w:eastAsia="it-IT"/>
    </w:rPr>
  </w:style>
  <w:style w:type="paragraph" w:customStyle="1" w:styleId="note">
    <w:name w:val="note"/>
    <w:basedOn w:val="FootnoteText"/>
    <w:link w:val="noteCarattere"/>
    <w:qFormat/>
    <w:rsid w:val="00996977"/>
    <w:rPr>
      <w:rFonts w:ascii="Helvetica" w:hAnsi="Helvetica"/>
      <w:sz w:val="13"/>
      <w:szCs w:val="13"/>
    </w:rPr>
  </w:style>
  <w:style w:type="character" w:customStyle="1" w:styleId="noteCarattere">
    <w:name w:val="note Carattere"/>
    <w:basedOn w:val="FootnoteTextChar"/>
    <w:link w:val="note"/>
    <w:locked/>
    <w:rsid w:val="00996977"/>
    <w:rPr>
      <w:rFonts w:ascii="Helvetica" w:eastAsia="Times New Roman" w:hAnsi="Helvetica" w:cs="ONGPN A+ Garamond"/>
      <w:sz w:val="13"/>
      <w:szCs w:val="13"/>
      <w:lang w:val="it-IT" w:eastAsia="it-IT"/>
    </w:rPr>
  </w:style>
  <w:style w:type="paragraph" w:styleId="NoSpacing">
    <w:name w:val="No Spacing"/>
    <w:uiPriority w:val="1"/>
    <w:qFormat/>
    <w:rsid w:val="00996977"/>
    <w:pPr>
      <w:spacing w:after="0" w:line="240" w:lineRule="auto"/>
    </w:pPr>
    <w:rPr>
      <w:rFonts w:ascii="Calibri" w:eastAsia="Times New Roman" w:hAnsi="Calibri" w:cs="Times New Roman"/>
      <w:lang w:val="it-IT" w:eastAsia="it-I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96977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96977"/>
    <w:rPr>
      <w:rFonts w:ascii="ONGPN A+ Garamond" w:eastAsia="Times New Roman" w:hAnsi="ONGPN A+ Garamond" w:cs="ONGPN A+ Garamond"/>
      <w:sz w:val="20"/>
      <w:szCs w:val="20"/>
      <w:lang w:val="it-IT" w:eastAsia="it-IT"/>
    </w:rPr>
  </w:style>
  <w:style w:type="character" w:styleId="EndnoteReference">
    <w:name w:val="endnote reference"/>
    <w:basedOn w:val="DefaultParagraphFont"/>
    <w:uiPriority w:val="99"/>
    <w:semiHidden/>
    <w:unhideWhenUsed/>
    <w:rsid w:val="00996977"/>
    <w:rPr>
      <w:rFonts w:cs="Times New Roman"/>
      <w:vertAlign w:val="superscript"/>
    </w:rPr>
  </w:style>
  <w:style w:type="paragraph" w:customStyle="1" w:styleId="TITOLO">
    <w:name w:val="TITOLO"/>
    <w:basedOn w:val="Nessunostileparagrafo"/>
    <w:uiPriority w:val="99"/>
    <w:rsid w:val="00996977"/>
    <w:pPr>
      <w:widowControl w:val="0"/>
      <w:spacing w:line="500" w:lineRule="atLeast"/>
      <w:jc w:val="center"/>
    </w:pPr>
    <w:rPr>
      <w:rFonts w:ascii="Helvetica" w:hAnsi="Helvetica" w:cs="Helvetica"/>
      <w:sz w:val="18"/>
      <w:szCs w:val="18"/>
    </w:rPr>
  </w:style>
  <w:style w:type="paragraph" w:styleId="ListBullet">
    <w:name w:val="List Bullet"/>
    <w:basedOn w:val="Normal"/>
    <w:uiPriority w:val="99"/>
    <w:unhideWhenUsed/>
    <w:rsid w:val="00996977"/>
    <w:pPr>
      <w:ind w:left="360" w:hanging="360"/>
      <w:contextualSpacing/>
    </w:pPr>
  </w:style>
  <w:style w:type="paragraph" w:customStyle="1" w:styleId="TITOLETTO">
    <w:name w:val="TITOLETTO"/>
    <w:basedOn w:val="Nessunostileparagrafo"/>
    <w:uiPriority w:val="99"/>
    <w:rsid w:val="00996977"/>
    <w:pPr>
      <w:widowControl w:val="0"/>
      <w:spacing w:line="260" w:lineRule="atLeast"/>
      <w:jc w:val="center"/>
    </w:pPr>
    <w:rPr>
      <w:rFonts w:ascii="Helvetica" w:hAnsi="Helvetica" w:cs="Helvetica"/>
      <w:b/>
      <w:bCs/>
      <w:sz w:val="18"/>
      <w:szCs w:val="18"/>
    </w:rPr>
  </w:style>
  <w:style w:type="paragraph" w:customStyle="1" w:styleId="TESTO">
    <w:name w:val="TESTO"/>
    <w:basedOn w:val="Nessunostileparagrafo"/>
    <w:link w:val="TESTOCarattere"/>
    <w:uiPriority w:val="99"/>
    <w:rsid w:val="00996977"/>
    <w:pPr>
      <w:widowControl w:val="0"/>
      <w:tabs>
        <w:tab w:val="left" w:pos="680"/>
      </w:tabs>
      <w:spacing w:line="200" w:lineRule="atLeast"/>
      <w:jc w:val="both"/>
    </w:pPr>
    <w:rPr>
      <w:rFonts w:ascii="Garamond" w:hAnsi="Garamond" w:cs="Garamond"/>
      <w:sz w:val="18"/>
      <w:szCs w:val="18"/>
    </w:rPr>
  </w:style>
  <w:style w:type="character" w:customStyle="1" w:styleId="TESTOCarattere">
    <w:name w:val="TESTO Carattere"/>
    <w:basedOn w:val="NessunostileparagrafoCarattere"/>
    <w:link w:val="TESTO"/>
    <w:uiPriority w:val="99"/>
    <w:rsid w:val="00996977"/>
    <w:rPr>
      <w:rFonts w:ascii="Garamond" w:eastAsia="Times New Roman" w:hAnsi="Garamond" w:cs="Garamond"/>
      <w:color w:val="000000"/>
      <w:sz w:val="18"/>
      <w:szCs w:val="18"/>
      <w:lang w:val="it-IT" w:eastAsia="it-IT"/>
    </w:rPr>
  </w:style>
  <w:style w:type="paragraph" w:customStyle="1" w:styleId="Nuovofogliostile">
    <w:name w:val="Nuovo foglio stile"/>
    <w:basedOn w:val="Nessunostileparagrafo"/>
    <w:next w:val="Nessunostileparagrafo"/>
    <w:uiPriority w:val="99"/>
    <w:rsid w:val="00996977"/>
    <w:pPr>
      <w:widowControl w:val="0"/>
      <w:tabs>
        <w:tab w:val="left" w:pos="397"/>
      </w:tabs>
      <w:spacing w:line="260" w:lineRule="atLeast"/>
      <w:jc w:val="both"/>
    </w:pPr>
    <w:rPr>
      <w:rFonts w:ascii="Times" w:hAnsi="Times" w:cs="Times"/>
      <w:sz w:val="22"/>
      <w:szCs w:val="22"/>
    </w:rPr>
  </w:style>
  <w:style w:type="paragraph" w:styleId="PlainText">
    <w:name w:val="Plain Text"/>
    <w:basedOn w:val="Nessunostileparagrafo"/>
    <w:link w:val="PlainTextChar"/>
    <w:uiPriority w:val="99"/>
    <w:rsid w:val="00996977"/>
    <w:pPr>
      <w:widowControl w:val="0"/>
    </w:pPr>
    <w:rPr>
      <w:rFonts w:ascii="New York" w:hAnsi="New York" w:cs="New York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996977"/>
    <w:rPr>
      <w:rFonts w:ascii="New York" w:eastAsia="Times New Roman" w:hAnsi="New York" w:cs="New York"/>
      <w:color w:val="000000"/>
      <w:sz w:val="20"/>
      <w:szCs w:val="20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996977"/>
    <w:rPr>
      <w:rFonts w:cs="Times New Roman"/>
      <w:color w:val="0000FF"/>
      <w:u w:val="single"/>
    </w:rPr>
  </w:style>
  <w:style w:type="paragraph" w:customStyle="1" w:styleId="B-CAPITOLO">
    <w:name w:val="B-CAPITOLO"/>
    <w:basedOn w:val="CM177"/>
    <w:link w:val="B-CAPITOLOChar"/>
    <w:qFormat/>
    <w:rsid w:val="00996977"/>
    <w:pPr>
      <w:spacing w:after="432" w:line="218" w:lineRule="atLeast"/>
      <w:jc w:val="center"/>
    </w:pPr>
    <w:rPr>
      <w:rFonts w:ascii="ONGPL H+ Helvetica" w:hAnsi="ONGPL H+ Helvetica" w:cs="ONGPL H+ Helvetica"/>
      <w:bCs/>
      <w:sz w:val="20"/>
      <w:szCs w:val="20"/>
    </w:rPr>
  </w:style>
  <w:style w:type="character" w:customStyle="1" w:styleId="B-CAPITOLOChar">
    <w:name w:val="B-CAPITOLO Char"/>
    <w:basedOn w:val="CM177Carattere"/>
    <w:link w:val="B-CAPITOLO"/>
    <w:rsid w:val="00996977"/>
    <w:rPr>
      <w:rFonts w:ascii="ONGPL H+ Helvetica" w:eastAsia="Times New Roman" w:hAnsi="ONGPL H+ Helvetica" w:cs="ONGPL H+ Helvetica"/>
      <w:bCs/>
      <w:color w:val="000000"/>
      <w:sz w:val="20"/>
      <w:szCs w:val="20"/>
      <w:lang w:val="it-IT" w:eastAsia="it-IT"/>
    </w:rPr>
  </w:style>
  <w:style w:type="paragraph" w:customStyle="1" w:styleId="C-ARTICOLO">
    <w:name w:val="C-ARTICOLO"/>
    <w:basedOn w:val="CM3"/>
    <w:next w:val="F-CORPOTESTO"/>
    <w:link w:val="C-ARTICOLOChar"/>
    <w:qFormat/>
    <w:rsid w:val="00996977"/>
    <w:pPr>
      <w:numPr>
        <w:numId w:val="8"/>
      </w:numPr>
      <w:tabs>
        <w:tab w:val="left" w:pos="0"/>
      </w:tabs>
      <w:spacing w:before="360" w:after="120"/>
      <w:jc w:val="center"/>
      <w:outlineLvl w:val="0"/>
    </w:pPr>
    <w:rPr>
      <w:rFonts w:ascii="ONGPN A+ Garamond" w:hAnsi="ONGPN A+ Garamond" w:cs="ONGPN A+ Garamond"/>
      <w:b/>
      <w:sz w:val="18"/>
      <w:szCs w:val="18"/>
    </w:rPr>
  </w:style>
  <w:style w:type="paragraph" w:customStyle="1" w:styleId="F-CORPOTESTO">
    <w:name w:val="F-CORPOTESTO"/>
    <w:basedOn w:val="CM173"/>
    <w:link w:val="F-CORPOTESTOChar"/>
    <w:qFormat/>
    <w:rsid w:val="00996977"/>
    <w:pPr>
      <w:spacing w:before="20" w:after="20" w:line="220" w:lineRule="atLeast"/>
      <w:ind w:firstLine="284"/>
      <w:jc w:val="both"/>
    </w:pPr>
    <w:rPr>
      <w:rFonts w:ascii="Garamond" w:hAnsi="Garamond" w:cs="ONGPN A+ Garamond"/>
      <w:sz w:val="18"/>
      <w:szCs w:val="18"/>
    </w:rPr>
  </w:style>
  <w:style w:type="character" w:customStyle="1" w:styleId="F-CORPOTESTOChar">
    <w:name w:val="F-CORPOTESTO Char"/>
    <w:basedOn w:val="CM173Carattere"/>
    <w:link w:val="F-CORPOTESTO"/>
    <w:rsid w:val="00996977"/>
    <w:rPr>
      <w:rFonts w:ascii="Garamond" w:eastAsia="Times New Roman" w:hAnsi="Garamond" w:cs="ONGPN A+ Garamond"/>
      <w:color w:val="000000"/>
      <w:sz w:val="18"/>
      <w:szCs w:val="18"/>
      <w:lang w:val="it-IT" w:eastAsia="it-IT"/>
    </w:rPr>
  </w:style>
  <w:style w:type="character" w:customStyle="1" w:styleId="C-ARTICOLOChar">
    <w:name w:val="C-ARTICOLO Char"/>
    <w:basedOn w:val="CM3Carattere"/>
    <w:link w:val="C-ARTICOLO"/>
    <w:rsid w:val="00996977"/>
    <w:rPr>
      <w:rFonts w:ascii="ONGPN A+ Garamond" w:eastAsia="Times New Roman" w:hAnsi="ONGPN A+ Garamond" w:cs="ONGPN A+ Garamond"/>
      <w:b/>
      <w:color w:val="000000"/>
      <w:sz w:val="18"/>
      <w:szCs w:val="18"/>
      <w:lang w:val="it-IT" w:eastAsia="it-IT"/>
    </w:rPr>
  </w:style>
  <w:style w:type="paragraph" w:customStyle="1" w:styleId="D-SUBARTICOLO">
    <w:name w:val="D-SUBARTICOLO"/>
    <w:next w:val="F-CORPOTESTO"/>
    <w:link w:val="D-SUBARTICOLOChar"/>
    <w:qFormat/>
    <w:rsid w:val="00996977"/>
    <w:pPr>
      <w:numPr>
        <w:ilvl w:val="1"/>
        <w:numId w:val="8"/>
      </w:numPr>
      <w:spacing w:before="360" w:after="57" w:line="240" w:lineRule="auto"/>
      <w:outlineLvl w:val="1"/>
    </w:pPr>
    <w:rPr>
      <w:rFonts w:ascii="ONGPN A+ Garamond" w:eastAsia="Times New Roman" w:hAnsi="ONGPN A+ Garamond" w:cs="ONGPL H+ Helvetica"/>
      <w:bCs/>
      <w:sz w:val="18"/>
      <w:szCs w:val="18"/>
      <w:lang w:val="it-IT" w:eastAsia="it-IT"/>
    </w:rPr>
  </w:style>
  <w:style w:type="character" w:customStyle="1" w:styleId="D-SUBARTICOLOChar">
    <w:name w:val="D-SUBARTICOLO Char"/>
    <w:basedOn w:val="TESTOCarattere"/>
    <w:link w:val="D-SUBARTICOLO"/>
    <w:rsid w:val="00996977"/>
    <w:rPr>
      <w:rFonts w:ascii="ONGPN A+ Garamond" w:eastAsia="Times New Roman" w:hAnsi="ONGPN A+ Garamond" w:cs="ONGPL H+ Helvetica"/>
      <w:bCs/>
      <w:color w:val="000000"/>
      <w:sz w:val="18"/>
      <w:szCs w:val="18"/>
      <w:lang w:val="it-IT" w:eastAsia="it-IT"/>
    </w:rPr>
  </w:style>
  <w:style w:type="paragraph" w:customStyle="1" w:styleId="E-SUBARTICOLO-1">
    <w:name w:val="E-SUBARTICOLO-1"/>
    <w:basedOn w:val="D-SUBARTICOLO"/>
    <w:next w:val="F-CORPOTESTO"/>
    <w:link w:val="E-SUBARTICOLO-1Char"/>
    <w:qFormat/>
    <w:rsid w:val="00996977"/>
    <w:pPr>
      <w:numPr>
        <w:ilvl w:val="2"/>
      </w:numPr>
      <w:spacing w:before="240"/>
      <w:outlineLvl w:val="2"/>
    </w:pPr>
    <w:rPr>
      <w:bCs w:val="0"/>
      <w:i/>
    </w:rPr>
  </w:style>
  <w:style w:type="character" w:customStyle="1" w:styleId="E-SUBARTICOLO-1Char">
    <w:name w:val="E-SUBARTICOLO-1 Char"/>
    <w:basedOn w:val="TESTOCarattere"/>
    <w:link w:val="E-SUBARTICOLO-1"/>
    <w:rsid w:val="00996977"/>
    <w:rPr>
      <w:rFonts w:ascii="ONGPN A+ Garamond" w:eastAsia="Times New Roman" w:hAnsi="ONGPN A+ Garamond" w:cs="ONGPL H+ Helvetica"/>
      <w:i/>
      <w:color w:val="000000"/>
      <w:sz w:val="18"/>
      <w:szCs w:val="18"/>
      <w:lang w:val="it-IT" w:eastAsia="it-IT"/>
    </w:rPr>
  </w:style>
  <w:style w:type="paragraph" w:customStyle="1" w:styleId="A-PARTE">
    <w:name w:val="A-PARTE"/>
    <w:basedOn w:val="Nessunostileparagrafo"/>
    <w:next w:val="B-CAPITOLO"/>
    <w:link w:val="A-PARTEChar"/>
    <w:qFormat/>
    <w:rsid w:val="00996977"/>
    <w:pPr>
      <w:spacing w:before="360" w:after="120"/>
      <w:jc w:val="center"/>
    </w:pPr>
    <w:rPr>
      <w:rFonts w:ascii="Arial" w:hAnsi="Arial" w:cs="Helvetica"/>
      <w:b/>
      <w:caps/>
      <w:szCs w:val="22"/>
    </w:rPr>
  </w:style>
  <w:style w:type="character" w:customStyle="1" w:styleId="A-PARTEChar">
    <w:name w:val="A-PARTE Char"/>
    <w:basedOn w:val="NessunostileparagrafoCarattere"/>
    <w:link w:val="A-PARTE"/>
    <w:rsid w:val="00996977"/>
    <w:rPr>
      <w:rFonts w:ascii="Arial" w:eastAsia="Times New Roman" w:hAnsi="Arial" w:cs="Helvetica"/>
      <w:b/>
      <w:caps/>
      <w:color w:val="000000"/>
      <w:sz w:val="24"/>
      <w:szCs w:val="24"/>
      <w:lang w:val="it-IT" w:eastAsia="it-I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6977"/>
    <w:pPr>
      <w:autoSpaceDE/>
      <w:autoSpaceDN/>
      <w:adjustRightInd/>
      <w:spacing w:line="276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96977"/>
    <w:pPr>
      <w:tabs>
        <w:tab w:val="left" w:pos="851"/>
        <w:tab w:val="left" w:pos="1134"/>
        <w:tab w:val="right" w:leader="dot" w:pos="9781"/>
      </w:tabs>
      <w:spacing w:after="100"/>
      <w:ind w:firstLine="0"/>
    </w:pPr>
    <w:rPr>
      <w:b/>
      <w:cap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96977"/>
    <w:pPr>
      <w:tabs>
        <w:tab w:val="left" w:pos="851"/>
        <w:tab w:val="right" w:leader="dot" w:pos="9781"/>
      </w:tabs>
      <w:spacing w:after="100"/>
      <w:ind w:left="284" w:right="44" w:firstLine="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996977"/>
    <w:pPr>
      <w:tabs>
        <w:tab w:val="right" w:leader="dot" w:pos="9815"/>
      </w:tabs>
      <w:spacing w:after="100"/>
      <w:ind w:left="567" w:firstLine="0"/>
    </w:pPr>
  </w:style>
  <w:style w:type="character" w:styleId="Strong">
    <w:name w:val="Strong"/>
    <w:uiPriority w:val="22"/>
    <w:qFormat/>
    <w:rsid w:val="00996977"/>
    <w:rPr>
      <w:b/>
      <w:bCs/>
    </w:rPr>
  </w:style>
  <w:style w:type="character" w:styleId="CommentReference">
    <w:name w:val="annotation reference"/>
    <w:uiPriority w:val="99"/>
    <w:semiHidden/>
    <w:unhideWhenUsed/>
    <w:rsid w:val="0099697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996977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96977"/>
    <w:rPr>
      <w:rFonts w:ascii="ONGPN A+ Garamond" w:eastAsia="Times New Roman" w:hAnsi="ONGPN A+ Garamond" w:cs="ONGPN A+ Garamond"/>
      <w:sz w:val="24"/>
      <w:szCs w:val="24"/>
      <w:lang w:val="it-IT" w:eastAsia="it-IT"/>
    </w:rPr>
  </w:style>
  <w:style w:type="paragraph" w:styleId="NormalWeb">
    <w:name w:val="Normal (Web)"/>
    <w:basedOn w:val="Normal"/>
    <w:uiPriority w:val="99"/>
    <w:semiHidden/>
    <w:unhideWhenUsed/>
    <w:rsid w:val="00996977"/>
    <w:pPr>
      <w:autoSpaceDE/>
      <w:autoSpaceDN/>
      <w:adjustRightInd/>
      <w:spacing w:before="100" w:beforeAutospacing="1" w:after="100" w:afterAutospacing="1" w:line="240" w:lineRule="auto"/>
    </w:pPr>
    <w:rPr>
      <w:rFonts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996977"/>
  </w:style>
  <w:style w:type="paragraph" w:styleId="ListParagraph">
    <w:name w:val="List Paragraph"/>
    <w:basedOn w:val="Normal"/>
    <w:uiPriority w:val="1"/>
    <w:qFormat/>
    <w:rsid w:val="00996977"/>
    <w:pPr>
      <w:ind w:left="720"/>
      <w:contextualSpacing/>
    </w:pPr>
  </w:style>
  <w:style w:type="paragraph" w:styleId="TOC9">
    <w:name w:val="toc 9"/>
    <w:basedOn w:val="Normal"/>
    <w:next w:val="Normal"/>
    <w:autoRedefine/>
    <w:uiPriority w:val="39"/>
    <w:unhideWhenUsed/>
    <w:rsid w:val="00996977"/>
    <w:pPr>
      <w:spacing w:after="100"/>
      <w:ind w:left="1760"/>
    </w:pPr>
  </w:style>
  <w:style w:type="table" w:customStyle="1" w:styleId="TableNormal1">
    <w:name w:val="Table Normal1"/>
    <w:uiPriority w:val="2"/>
    <w:semiHidden/>
    <w:unhideWhenUsed/>
    <w:qFormat/>
    <w:rsid w:val="00996977"/>
    <w:pPr>
      <w:widowControl w:val="0"/>
      <w:spacing w:after="0" w:line="240" w:lineRule="auto"/>
    </w:pPr>
    <w:rPr>
      <w:rFonts w:ascii="Calibri" w:eastAsia="Times New Roman" w:hAnsi="Calibri" w:cs="Times New Roman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96977"/>
    <w:pPr>
      <w:widowControl w:val="0"/>
      <w:spacing w:after="0" w:line="240" w:lineRule="auto"/>
    </w:pPr>
    <w:rPr>
      <w:rFonts w:ascii="Calibri" w:eastAsia="Times New Roman" w:hAnsi="Calibri" w:cs="Times New Roman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96977"/>
    <w:pPr>
      <w:autoSpaceDE/>
      <w:autoSpaceDN/>
      <w:adjustRightInd/>
      <w:spacing w:line="240" w:lineRule="auto"/>
    </w:pPr>
    <w:rPr>
      <w:rFonts w:asciiTheme="minorHAnsi" w:eastAsiaTheme="minorHAnsi" w:hAnsiTheme="minorHAnsi" w:cstheme="minorBidi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996977"/>
    <w:pPr>
      <w:autoSpaceDE/>
      <w:autoSpaceDN/>
      <w:adjustRightInd/>
      <w:spacing w:line="240" w:lineRule="auto"/>
      <w:ind w:left="192"/>
    </w:pPr>
    <w:rPr>
      <w:rFonts w:eastAsia="Arial" w:cstheme="minorBidi"/>
      <w:szCs w:val="16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96977"/>
    <w:rPr>
      <w:rFonts w:ascii="ONGPN A+ Garamond" w:eastAsia="Arial" w:hAnsi="ONGPN A+ Garamond"/>
      <w:sz w:val="18"/>
      <w:szCs w:val="16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6977"/>
    <w:pPr>
      <w:spacing w:line="240" w:lineRule="auto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6977"/>
    <w:rPr>
      <w:rFonts w:ascii="ONGPN A+ Garamond" w:eastAsia="Times New Roman" w:hAnsi="ONGPN A+ Garamond" w:cs="ONGPN A+ Garamond"/>
      <w:b/>
      <w:bCs/>
      <w:sz w:val="20"/>
      <w:szCs w:val="20"/>
      <w:lang w:val="it-IT" w:eastAsia="it-IT"/>
    </w:rPr>
  </w:style>
  <w:style w:type="paragraph" w:styleId="TOC4">
    <w:name w:val="toc 4"/>
    <w:basedOn w:val="Normal"/>
    <w:next w:val="Normal"/>
    <w:autoRedefine/>
    <w:uiPriority w:val="39"/>
    <w:unhideWhenUsed/>
    <w:rsid w:val="00996977"/>
    <w:pPr>
      <w:autoSpaceDE/>
      <w:autoSpaceDN/>
      <w:adjustRightInd/>
      <w:spacing w:after="100" w:line="259" w:lineRule="auto"/>
      <w:ind w:left="660"/>
    </w:pPr>
    <w:rPr>
      <w:rFonts w:asciiTheme="minorHAnsi" w:eastAsiaTheme="minorEastAsia" w:hAnsiTheme="minorHAnsi" w:cstheme="minorBidi"/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996977"/>
    <w:pPr>
      <w:autoSpaceDE/>
      <w:autoSpaceDN/>
      <w:adjustRightInd/>
      <w:spacing w:after="100" w:line="259" w:lineRule="auto"/>
      <w:ind w:left="880"/>
    </w:pPr>
    <w:rPr>
      <w:rFonts w:asciiTheme="minorHAnsi" w:eastAsiaTheme="minorEastAsia" w:hAnsiTheme="minorHAnsi" w:cstheme="minorBidi"/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996977"/>
    <w:pPr>
      <w:autoSpaceDE/>
      <w:autoSpaceDN/>
      <w:adjustRightInd/>
      <w:spacing w:after="100" w:line="259" w:lineRule="auto"/>
      <w:ind w:left="1100"/>
    </w:pPr>
    <w:rPr>
      <w:rFonts w:asciiTheme="minorHAnsi" w:eastAsiaTheme="minorEastAsia" w:hAnsiTheme="minorHAnsi" w:cstheme="minorBidi"/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996977"/>
    <w:pPr>
      <w:autoSpaceDE/>
      <w:autoSpaceDN/>
      <w:adjustRightInd/>
      <w:spacing w:after="100" w:line="259" w:lineRule="auto"/>
      <w:ind w:left="1320"/>
    </w:pPr>
    <w:rPr>
      <w:rFonts w:asciiTheme="minorHAnsi" w:eastAsiaTheme="minorEastAsia" w:hAnsiTheme="minorHAnsi" w:cstheme="minorBidi"/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996977"/>
    <w:pPr>
      <w:autoSpaceDE/>
      <w:autoSpaceDN/>
      <w:adjustRightInd/>
      <w:spacing w:after="100" w:line="259" w:lineRule="auto"/>
      <w:ind w:left="1540"/>
    </w:pPr>
    <w:rPr>
      <w:rFonts w:asciiTheme="minorHAnsi" w:eastAsiaTheme="minorEastAsia" w:hAnsiTheme="minorHAnsi" w:cstheme="minorBidi"/>
      <w:lang w:val="en-US" w:eastAsia="en-US"/>
    </w:rPr>
  </w:style>
  <w:style w:type="numbering" w:customStyle="1" w:styleId="Nessunelenco1">
    <w:name w:val="Nessun elenco1"/>
    <w:next w:val="NoList"/>
    <w:uiPriority w:val="99"/>
    <w:semiHidden/>
    <w:unhideWhenUsed/>
    <w:rsid w:val="00996977"/>
  </w:style>
  <w:style w:type="table" w:customStyle="1" w:styleId="Grigliatabella1">
    <w:name w:val="Griglia tabella1"/>
    <w:basedOn w:val="TableNormal"/>
    <w:next w:val="TableGrid"/>
    <w:uiPriority w:val="59"/>
    <w:rsid w:val="00996977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9969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96977"/>
    <w:rPr>
      <w:rFonts w:ascii="Tahoma" w:eastAsia="Times New Roman" w:hAnsi="Tahoma" w:cs="Tahoma"/>
      <w:sz w:val="16"/>
      <w:szCs w:val="16"/>
      <w:lang w:val="it-IT" w:eastAsia="it-IT"/>
    </w:rPr>
  </w:style>
  <w:style w:type="character" w:customStyle="1" w:styleId="hps">
    <w:name w:val="hps"/>
    <w:basedOn w:val="DefaultParagraphFont"/>
    <w:rsid w:val="00996977"/>
  </w:style>
  <w:style w:type="character" w:customStyle="1" w:styleId="gt-ft-text">
    <w:name w:val="gt-ft-text"/>
    <w:basedOn w:val="DefaultParagraphFont"/>
    <w:rsid w:val="00996977"/>
  </w:style>
  <w:style w:type="character" w:customStyle="1" w:styleId="atn">
    <w:name w:val="atn"/>
    <w:basedOn w:val="DefaultParagraphFont"/>
    <w:rsid w:val="00996977"/>
  </w:style>
  <w:style w:type="table" w:customStyle="1" w:styleId="TableNormal3">
    <w:name w:val="Table Normal3"/>
    <w:uiPriority w:val="2"/>
    <w:semiHidden/>
    <w:unhideWhenUsed/>
    <w:qFormat/>
    <w:rsid w:val="00996977"/>
    <w:pPr>
      <w:widowControl w:val="0"/>
      <w:spacing w:after="0" w:line="240" w:lineRule="auto"/>
    </w:pPr>
    <w:rPr>
      <w:rFonts w:eastAsiaTheme="minorHAnsi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"/>
    <w:uiPriority w:val="1"/>
    <w:qFormat/>
    <w:rsid w:val="00996977"/>
    <w:pPr>
      <w:autoSpaceDE/>
      <w:autoSpaceDN/>
      <w:adjustRightInd/>
      <w:spacing w:line="240" w:lineRule="auto"/>
      <w:ind w:left="354"/>
      <w:outlineLvl w:val="1"/>
    </w:pPr>
    <w:rPr>
      <w:rFonts w:ascii="Courier New" w:eastAsia="Courier New" w:hAnsi="Courier New" w:cstheme="minorBidi"/>
      <w:sz w:val="27"/>
      <w:szCs w:val="27"/>
      <w:lang w:val="en-US" w:eastAsia="en-US"/>
    </w:rPr>
  </w:style>
  <w:style w:type="paragraph" w:customStyle="1" w:styleId="Heading21">
    <w:name w:val="Heading 21"/>
    <w:basedOn w:val="Normal"/>
    <w:uiPriority w:val="1"/>
    <w:qFormat/>
    <w:rsid w:val="00996977"/>
    <w:pPr>
      <w:autoSpaceDE/>
      <w:autoSpaceDN/>
      <w:adjustRightInd/>
      <w:spacing w:line="240" w:lineRule="auto"/>
      <w:outlineLvl w:val="2"/>
    </w:pPr>
    <w:rPr>
      <w:rFonts w:ascii="Arial" w:eastAsia="Arial" w:hAnsi="Arial" w:cstheme="minorBidi"/>
      <w:sz w:val="25"/>
      <w:szCs w:val="25"/>
      <w:lang w:val="en-US" w:eastAsia="en-US"/>
    </w:rPr>
  </w:style>
  <w:style w:type="paragraph" w:customStyle="1" w:styleId="Heading31">
    <w:name w:val="Heading 31"/>
    <w:basedOn w:val="Normal"/>
    <w:uiPriority w:val="1"/>
    <w:qFormat/>
    <w:rsid w:val="00996977"/>
    <w:pPr>
      <w:autoSpaceDE/>
      <w:autoSpaceDN/>
      <w:adjustRightInd/>
      <w:spacing w:line="240" w:lineRule="auto"/>
      <w:outlineLvl w:val="3"/>
    </w:pPr>
    <w:rPr>
      <w:rFonts w:ascii="Arial" w:eastAsia="Arial" w:hAnsi="Arial" w:cstheme="minorBidi"/>
      <w:sz w:val="24"/>
      <w:szCs w:val="24"/>
      <w:lang w:val="en-US" w:eastAsia="en-US"/>
    </w:rPr>
  </w:style>
  <w:style w:type="paragraph" w:customStyle="1" w:styleId="Heading41">
    <w:name w:val="Heading 41"/>
    <w:basedOn w:val="Normal"/>
    <w:uiPriority w:val="1"/>
    <w:qFormat/>
    <w:rsid w:val="00996977"/>
    <w:pPr>
      <w:autoSpaceDE/>
      <w:autoSpaceDN/>
      <w:adjustRightInd/>
      <w:spacing w:line="240" w:lineRule="auto"/>
      <w:outlineLvl w:val="4"/>
    </w:pPr>
    <w:rPr>
      <w:rFonts w:ascii="Times New Roman" w:hAnsi="Times New Roman" w:cstheme="minorBidi"/>
      <w:sz w:val="23"/>
      <w:szCs w:val="23"/>
      <w:lang w:val="en-US" w:eastAsia="en-US"/>
    </w:rPr>
  </w:style>
  <w:style w:type="paragraph" w:customStyle="1" w:styleId="Heading51">
    <w:name w:val="Heading 51"/>
    <w:basedOn w:val="Normal"/>
    <w:uiPriority w:val="1"/>
    <w:qFormat/>
    <w:rsid w:val="00996977"/>
    <w:pPr>
      <w:autoSpaceDE/>
      <w:autoSpaceDN/>
      <w:adjustRightInd/>
      <w:spacing w:line="240" w:lineRule="auto"/>
      <w:ind w:left="20"/>
      <w:outlineLvl w:val="5"/>
    </w:pPr>
    <w:rPr>
      <w:rFonts w:ascii="Arial" w:eastAsia="Arial" w:hAnsi="Arial" w:cstheme="minorBidi"/>
      <w:lang w:val="en-US" w:eastAsia="en-US"/>
    </w:rPr>
  </w:style>
  <w:style w:type="paragraph" w:customStyle="1" w:styleId="Heading61">
    <w:name w:val="Heading 61"/>
    <w:basedOn w:val="Normal"/>
    <w:uiPriority w:val="1"/>
    <w:qFormat/>
    <w:rsid w:val="00996977"/>
    <w:pPr>
      <w:autoSpaceDE/>
      <w:autoSpaceDN/>
      <w:adjustRightInd/>
      <w:spacing w:line="240" w:lineRule="auto"/>
      <w:ind w:left="170"/>
      <w:outlineLvl w:val="6"/>
    </w:pPr>
    <w:rPr>
      <w:rFonts w:ascii="Arial" w:eastAsia="Arial" w:hAnsi="Arial" w:cstheme="minorBidi"/>
      <w:i/>
      <w:lang w:val="en-US" w:eastAsia="en-US"/>
    </w:rPr>
  </w:style>
  <w:style w:type="paragraph" w:customStyle="1" w:styleId="Heading71">
    <w:name w:val="Heading 71"/>
    <w:basedOn w:val="Normal"/>
    <w:uiPriority w:val="1"/>
    <w:qFormat/>
    <w:rsid w:val="00996977"/>
    <w:pPr>
      <w:autoSpaceDE/>
      <w:autoSpaceDN/>
      <w:adjustRightInd/>
      <w:spacing w:line="240" w:lineRule="auto"/>
      <w:outlineLvl w:val="7"/>
    </w:pPr>
    <w:rPr>
      <w:rFonts w:ascii="Times New Roman" w:hAnsi="Times New Roman" w:cstheme="minorBidi"/>
      <w:sz w:val="21"/>
      <w:szCs w:val="21"/>
      <w:lang w:val="en-US" w:eastAsia="en-US"/>
    </w:rPr>
  </w:style>
  <w:style w:type="paragraph" w:customStyle="1" w:styleId="Heading81">
    <w:name w:val="Heading 81"/>
    <w:basedOn w:val="Normal"/>
    <w:uiPriority w:val="1"/>
    <w:qFormat/>
    <w:rsid w:val="00996977"/>
    <w:pPr>
      <w:autoSpaceDE/>
      <w:autoSpaceDN/>
      <w:adjustRightInd/>
      <w:spacing w:line="240" w:lineRule="auto"/>
      <w:ind w:left="141"/>
      <w:outlineLvl w:val="8"/>
    </w:pPr>
    <w:rPr>
      <w:rFonts w:ascii="Times New Roman" w:hAnsi="Times New Roman" w:cstheme="minorBidi"/>
      <w:i/>
      <w:sz w:val="21"/>
      <w:szCs w:val="21"/>
      <w:lang w:val="en-US" w:eastAsia="en-US"/>
    </w:rPr>
  </w:style>
  <w:style w:type="paragraph" w:customStyle="1" w:styleId="Heading91">
    <w:name w:val="Heading 91"/>
    <w:basedOn w:val="Normal"/>
    <w:uiPriority w:val="1"/>
    <w:qFormat/>
    <w:rsid w:val="00996977"/>
    <w:pPr>
      <w:autoSpaceDE/>
      <w:autoSpaceDN/>
      <w:adjustRightInd/>
      <w:spacing w:line="240" w:lineRule="auto"/>
      <w:ind w:left="161"/>
    </w:pPr>
    <w:rPr>
      <w:rFonts w:ascii="Arial" w:eastAsia="Arial" w:hAnsi="Arial" w:cstheme="minorBidi"/>
      <w:b/>
      <w:bCs/>
      <w:sz w:val="20"/>
      <w:szCs w:val="20"/>
      <w:lang w:val="en-US" w:eastAsia="en-US"/>
    </w:rPr>
  </w:style>
  <w:style w:type="paragraph" w:customStyle="1" w:styleId="Liv3">
    <w:name w:val="Liv3"/>
    <w:basedOn w:val="Heading3"/>
    <w:next w:val="Normal"/>
    <w:autoRedefine/>
    <w:uiPriority w:val="99"/>
    <w:rsid w:val="00996977"/>
    <w:pPr>
      <w:keepNext w:val="0"/>
      <w:keepLines w:val="0"/>
      <w:tabs>
        <w:tab w:val="num" w:pos="1134"/>
      </w:tabs>
      <w:autoSpaceDE/>
      <w:autoSpaceDN/>
      <w:adjustRightInd/>
      <w:spacing w:before="240" w:after="120" w:line="240" w:lineRule="auto"/>
      <w:ind w:left="1134" w:hanging="1134"/>
      <w:outlineLvl w:val="9"/>
    </w:pPr>
    <w:rPr>
      <w:rFonts w:ascii="Tahoma" w:eastAsia="Times New Roman" w:hAnsi="Tahoma" w:cs="Times New Roman"/>
      <w:bCs w:val="0"/>
      <w:color w:val="auto"/>
      <w:sz w:val="24"/>
      <w:szCs w:val="20"/>
    </w:rPr>
  </w:style>
  <w:style w:type="paragraph" w:customStyle="1" w:styleId="Liv2">
    <w:name w:val="Liv2"/>
    <w:basedOn w:val="Heading2"/>
    <w:next w:val="Normal"/>
    <w:autoRedefine/>
    <w:uiPriority w:val="99"/>
    <w:rsid w:val="00996977"/>
    <w:pPr>
      <w:keepNext w:val="0"/>
      <w:keepLines w:val="0"/>
      <w:autoSpaceDE/>
      <w:autoSpaceDN/>
      <w:adjustRightInd/>
      <w:spacing w:before="240" w:line="240" w:lineRule="auto"/>
      <w:jc w:val="center"/>
      <w:outlineLvl w:val="9"/>
    </w:pPr>
    <w:rPr>
      <w:rFonts w:ascii="Tahoma" w:eastAsia="Times New Roman" w:hAnsi="Tahoma" w:cs="Times New Roman"/>
      <w:bCs w:val="0"/>
      <w:i/>
      <w:smallCaps/>
      <w:color w:val="auto"/>
      <w:sz w:val="24"/>
      <w:szCs w:val="20"/>
    </w:rPr>
  </w:style>
  <w:style w:type="paragraph" w:customStyle="1" w:styleId="Operazioni">
    <w:name w:val="Operazioni"/>
    <w:basedOn w:val="Normal"/>
    <w:uiPriority w:val="99"/>
    <w:rsid w:val="00996977"/>
    <w:pPr>
      <w:autoSpaceDE/>
      <w:autoSpaceDN/>
      <w:adjustRightInd/>
      <w:spacing w:line="240" w:lineRule="auto"/>
    </w:pPr>
    <w:rPr>
      <w:rFonts w:ascii="Century Gothic" w:hAnsi="Century Gothic" w:cs="Times New Roman"/>
      <w:sz w:val="20"/>
      <w:szCs w:val="20"/>
    </w:rPr>
  </w:style>
  <w:style w:type="paragraph" w:customStyle="1" w:styleId="Testosemplice">
    <w:name w:val="Testo semplice"/>
    <w:link w:val="TestosempliceCarattere"/>
    <w:rsid w:val="00996977"/>
    <w:pPr>
      <w:spacing w:after="0" w:line="360" w:lineRule="auto"/>
      <w:jc w:val="both"/>
    </w:pPr>
    <w:rPr>
      <w:rFonts w:ascii="Arial" w:eastAsia="Times New Roman" w:hAnsi="Arial" w:cs="Times New Roman"/>
      <w:lang w:val="it-IT" w:eastAsia="en-US"/>
    </w:rPr>
  </w:style>
  <w:style w:type="character" w:customStyle="1" w:styleId="TestosempliceCarattere">
    <w:name w:val="Testo semplice Carattere"/>
    <w:basedOn w:val="DefaultParagraphFont"/>
    <w:link w:val="Testosemplice"/>
    <w:locked/>
    <w:rsid w:val="00996977"/>
    <w:rPr>
      <w:rFonts w:ascii="Arial" w:eastAsia="Times New Roman" w:hAnsi="Arial" w:cs="Times New Roman"/>
      <w:lang w:val="it-IT" w:eastAsia="en-US"/>
    </w:rPr>
  </w:style>
  <w:style w:type="character" w:styleId="LineNumber">
    <w:name w:val="line number"/>
    <w:basedOn w:val="DefaultParagraphFont"/>
    <w:uiPriority w:val="99"/>
    <w:semiHidden/>
    <w:unhideWhenUsed/>
    <w:rsid w:val="0099697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969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96977"/>
    <w:rPr>
      <w:rFonts w:ascii="ONGPN A+ Garamond" w:eastAsia="Times New Roman" w:hAnsi="ONGPN A+ Garamond" w:cs="ONGPN A+ Garamond"/>
      <w:sz w:val="18"/>
      <w:szCs w:val="18"/>
      <w:lang w:val="it-IT" w:eastAsia="it-I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96977"/>
    <w:pPr>
      <w:widowControl w:val="0"/>
      <w:autoSpaceDE w:val="0"/>
      <w:autoSpaceDN w:val="0"/>
      <w:adjustRightInd w:val="0"/>
      <w:spacing w:after="0" w:line="213" w:lineRule="atLeast"/>
      <w:ind w:firstLine="731"/>
      <w:jc w:val="both"/>
    </w:pPr>
    <w:rPr>
      <w:rFonts w:ascii="ONGPN A+ Garamond" w:eastAsia="Times New Roman" w:hAnsi="ONGPN A+ Garamond" w:cs="ONGPN A+ Garamond"/>
      <w:sz w:val="18"/>
      <w:szCs w:val="18"/>
      <w:lang w:val="en-GB" w:eastAsia="it-IT"/>
    </w:rPr>
  </w:style>
  <w:style w:type="paragraph" w:styleId="Heading1">
    <w:name w:val="heading 1"/>
    <w:basedOn w:val="Normal"/>
    <w:next w:val="Normal"/>
    <w:link w:val="Heading1Char"/>
    <w:qFormat/>
    <w:rsid w:val="009969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Articolo"/>
    <w:basedOn w:val="Normal"/>
    <w:next w:val="Normal"/>
    <w:link w:val="Heading2Char"/>
    <w:unhideWhenUsed/>
    <w:qFormat/>
    <w:rsid w:val="0099697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969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996977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rsid w:val="00996977"/>
    <w:pPr>
      <w:keepNext/>
      <w:keepLines/>
      <w:numPr>
        <w:ilvl w:val="4"/>
        <w:numId w:val="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rsid w:val="00996977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unhideWhenUsed/>
    <w:qFormat/>
    <w:rsid w:val="00996977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96977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977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69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it-IT" w:eastAsia="it-IT"/>
    </w:rPr>
  </w:style>
  <w:style w:type="character" w:customStyle="1" w:styleId="Heading2Char">
    <w:name w:val="Heading 2 Char"/>
    <w:aliases w:val="Articolo Char"/>
    <w:basedOn w:val="DefaultParagraphFont"/>
    <w:link w:val="Heading2"/>
    <w:rsid w:val="009969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it-IT" w:eastAsia="it-IT"/>
    </w:rPr>
  </w:style>
  <w:style w:type="character" w:customStyle="1" w:styleId="Heading3Char">
    <w:name w:val="Heading 3 Char"/>
    <w:basedOn w:val="DefaultParagraphFont"/>
    <w:link w:val="Heading3"/>
    <w:rsid w:val="00996977"/>
    <w:rPr>
      <w:rFonts w:asciiTheme="majorHAnsi" w:eastAsiaTheme="majorEastAsia" w:hAnsiTheme="majorHAnsi" w:cstheme="majorBidi"/>
      <w:b/>
      <w:bCs/>
      <w:color w:val="4F81BD" w:themeColor="accent1"/>
      <w:sz w:val="18"/>
      <w:szCs w:val="18"/>
      <w:lang w:val="it-IT" w:eastAsia="it-IT"/>
    </w:rPr>
  </w:style>
  <w:style w:type="character" w:customStyle="1" w:styleId="Heading4Char">
    <w:name w:val="Heading 4 Char"/>
    <w:basedOn w:val="DefaultParagraphFont"/>
    <w:link w:val="Heading4"/>
    <w:uiPriority w:val="1"/>
    <w:rsid w:val="00996977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18"/>
      <w:lang w:val="it-IT" w:eastAsia="it-IT"/>
    </w:rPr>
  </w:style>
  <w:style w:type="character" w:customStyle="1" w:styleId="Heading5Char">
    <w:name w:val="Heading 5 Char"/>
    <w:basedOn w:val="DefaultParagraphFont"/>
    <w:link w:val="Heading5"/>
    <w:uiPriority w:val="1"/>
    <w:rsid w:val="00996977"/>
    <w:rPr>
      <w:rFonts w:asciiTheme="majorHAnsi" w:eastAsiaTheme="majorEastAsia" w:hAnsiTheme="majorHAnsi" w:cstheme="majorBidi"/>
      <w:color w:val="243F60" w:themeColor="accent1" w:themeShade="7F"/>
      <w:sz w:val="18"/>
      <w:szCs w:val="18"/>
      <w:lang w:val="it-IT" w:eastAsia="it-IT"/>
    </w:rPr>
  </w:style>
  <w:style w:type="character" w:customStyle="1" w:styleId="Heading6Char">
    <w:name w:val="Heading 6 Char"/>
    <w:basedOn w:val="DefaultParagraphFont"/>
    <w:link w:val="Heading6"/>
    <w:uiPriority w:val="1"/>
    <w:rsid w:val="00996977"/>
    <w:rPr>
      <w:rFonts w:asciiTheme="majorHAnsi" w:eastAsiaTheme="majorEastAsia" w:hAnsiTheme="majorHAnsi" w:cstheme="majorBidi"/>
      <w:i/>
      <w:iCs/>
      <w:color w:val="243F60" w:themeColor="accent1" w:themeShade="7F"/>
      <w:sz w:val="18"/>
      <w:szCs w:val="18"/>
      <w:lang w:val="it-IT" w:eastAsia="it-IT"/>
    </w:rPr>
  </w:style>
  <w:style w:type="character" w:customStyle="1" w:styleId="Heading7Char">
    <w:name w:val="Heading 7 Char"/>
    <w:basedOn w:val="DefaultParagraphFont"/>
    <w:link w:val="Heading7"/>
    <w:uiPriority w:val="1"/>
    <w:rsid w:val="00996977"/>
    <w:rPr>
      <w:rFonts w:asciiTheme="majorHAnsi" w:eastAsiaTheme="majorEastAsia" w:hAnsiTheme="majorHAnsi" w:cstheme="majorBidi"/>
      <w:i/>
      <w:iCs/>
      <w:color w:val="404040" w:themeColor="text1" w:themeTint="BF"/>
      <w:sz w:val="18"/>
      <w:szCs w:val="18"/>
      <w:lang w:val="it-IT" w:eastAsia="it-IT"/>
    </w:rPr>
  </w:style>
  <w:style w:type="character" w:customStyle="1" w:styleId="Heading8Char">
    <w:name w:val="Heading 8 Char"/>
    <w:basedOn w:val="DefaultParagraphFont"/>
    <w:link w:val="Heading8"/>
    <w:uiPriority w:val="9"/>
    <w:rsid w:val="0099697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it-IT" w:eastAsia="it-I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9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it-IT" w:eastAsia="it-IT"/>
    </w:rPr>
  </w:style>
  <w:style w:type="paragraph" w:customStyle="1" w:styleId="Default">
    <w:name w:val="Default"/>
    <w:link w:val="DefaultCarattere"/>
    <w:rsid w:val="00996977"/>
    <w:pPr>
      <w:widowControl w:val="0"/>
      <w:autoSpaceDE w:val="0"/>
      <w:autoSpaceDN w:val="0"/>
      <w:adjustRightInd w:val="0"/>
      <w:spacing w:after="0" w:line="240" w:lineRule="auto"/>
    </w:pPr>
    <w:rPr>
      <w:rFonts w:ascii="ONGPL G+ Helvetica" w:eastAsia="Times New Roman" w:hAnsi="ONGPL G+ Helvetica" w:cs="ONGPL G+ Helvetica"/>
      <w:color w:val="000000"/>
      <w:sz w:val="24"/>
      <w:szCs w:val="24"/>
      <w:lang w:val="it-IT" w:eastAsia="it-IT"/>
    </w:rPr>
  </w:style>
  <w:style w:type="character" w:customStyle="1" w:styleId="DefaultCarattere">
    <w:name w:val="Default Carattere"/>
    <w:basedOn w:val="DefaultParagraphFont"/>
    <w:link w:val="Default"/>
    <w:rsid w:val="00996977"/>
    <w:rPr>
      <w:rFonts w:ascii="ONGPL G+ Helvetica" w:eastAsia="Times New Roman" w:hAnsi="ONGPL G+ Helvetica" w:cs="ONGPL G+ Helvetica"/>
      <w:color w:val="000000"/>
      <w:sz w:val="24"/>
      <w:szCs w:val="24"/>
      <w:lang w:val="it-IT" w:eastAsia="it-IT"/>
    </w:rPr>
  </w:style>
  <w:style w:type="paragraph" w:customStyle="1" w:styleId="CM1">
    <w:name w:val="CM1"/>
    <w:basedOn w:val="Default"/>
    <w:next w:val="Default"/>
    <w:uiPriority w:val="99"/>
    <w:rsid w:val="00996977"/>
    <w:pPr>
      <w:spacing w:line="328" w:lineRule="atLeast"/>
    </w:pPr>
    <w:rPr>
      <w:rFonts w:cs="Times New Roman"/>
      <w:color w:val="auto"/>
    </w:rPr>
  </w:style>
  <w:style w:type="paragraph" w:customStyle="1" w:styleId="CM170">
    <w:name w:val="CM170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996977"/>
    <w:pPr>
      <w:spacing w:line="673" w:lineRule="atLeast"/>
    </w:pPr>
    <w:rPr>
      <w:rFonts w:cs="Times New Roman"/>
      <w:color w:val="auto"/>
    </w:rPr>
  </w:style>
  <w:style w:type="paragraph" w:customStyle="1" w:styleId="CM171">
    <w:name w:val="CM171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72">
    <w:name w:val="CM172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3">
    <w:name w:val="CM3"/>
    <w:basedOn w:val="Default"/>
    <w:next w:val="Default"/>
    <w:link w:val="CM3Carattere"/>
    <w:uiPriority w:val="99"/>
    <w:rsid w:val="00996977"/>
    <w:rPr>
      <w:rFonts w:cs="Times New Roman"/>
      <w:color w:val="auto"/>
    </w:rPr>
  </w:style>
  <w:style w:type="character" w:customStyle="1" w:styleId="CM3Carattere">
    <w:name w:val="CM3 Carattere"/>
    <w:basedOn w:val="DefaultCarattere"/>
    <w:link w:val="CM3"/>
    <w:uiPriority w:val="99"/>
    <w:rsid w:val="00996977"/>
    <w:rPr>
      <w:rFonts w:ascii="ONGPL G+ Helvetica" w:eastAsia="Times New Roman" w:hAnsi="ONGPL G+ Helvetica" w:cs="Times New Roman"/>
      <w:color w:val="000000"/>
      <w:sz w:val="24"/>
      <w:szCs w:val="24"/>
      <w:lang w:val="it-IT" w:eastAsia="it-IT"/>
    </w:rPr>
  </w:style>
  <w:style w:type="paragraph" w:customStyle="1" w:styleId="CM174">
    <w:name w:val="CM174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75">
    <w:name w:val="CM175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996977"/>
    <w:pPr>
      <w:spacing w:line="218" w:lineRule="atLeast"/>
    </w:pPr>
    <w:rPr>
      <w:rFonts w:cs="Times New Roman"/>
      <w:color w:val="auto"/>
    </w:rPr>
  </w:style>
  <w:style w:type="paragraph" w:customStyle="1" w:styleId="CM176">
    <w:name w:val="CM176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77">
    <w:name w:val="CM177"/>
    <w:basedOn w:val="Default"/>
    <w:next w:val="Default"/>
    <w:link w:val="CM177Carattere"/>
    <w:uiPriority w:val="99"/>
    <w:rsid w:val="00996977"/>
    <w:rPr>
      <w:rFonts w:cs="Times New Roman"/>
      <w:color w:val="auto"/>
    </w:rPr>
  </w:style>
  <w:style w:type="character" w:customStyle="1" w:styleId="CM177Carattere">
    <w:name w:val="CM177 Carattere"/>
    <w:basedOn w:val="DefaultCarattere"/>
    <w:link w:val="CM177"/>
    <w:uiPriority w:val="99"/>
    <w:rsid w:val="00996977"/>
    <w:rPr>
      <w:rFonts w:ascii="ONGPL G+ Helvetica" w:eastAsia="Times New Roman" w:hAnsi="ONGPL G+ Helvetica" w:cs="Times New Roman"/>
      <w:color w:val="000000"/>
      <w:sz w:val="24"/>
      <w:szCs w:val="24"/>
      <w:lang w:val="it-IT" w:eastAsia="it-IT"/>
    </w:rPr>
  </w:style>
  <w:style w:type="paragraph" w:customStyle="1" w:styleId="CM6">
    <w:name w:val="CM6"/>
    <w:basedOn w:val="Default"/>
    <w:next w:val="Default"/>
    <w:uiPriority w:val="99"/>
    <w:rsid w:val="00996977"/>
    <w:pPr>
      <w:spacing w:line="191" w:lineRule="atLeast"/>
    </w:pPr>
    <w:rPr>
      <w:rFonts w:cs="Times New Roman"/>
      <w:color w:val="auto"/>
    </w:rPr>
  </w:style>
  <w:style w:type="paragraph" w:customStyle="1" w:styleId="CM178">
    <w:name w:val="CM178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73">
    <w:name w:val="CM173"/>
    <w:basedOn w:val="Default"/>
    <w:next w:val="Default"/>
    <w:link w:val="CM173Carattere"/>
    <w:uiPriority w:val="99"/>
    <w:rsid w:val="00996977"/>
    <w:rPr>
      <w:rFonts w:cs="Times New Roman"/>
      <w:color w:val="auto"/>
    </w:rPr>
  </w:style>
  <w:style w:type="character" w:customStyle="1" w:styleId="CM173Carattere">
    <w:name w:val="CM173 Carattere"/>
    <w:basedOn w:val="DefaultCarattere"/>
    <w:link w:val="CM173"/>
    <w:uiPriority w:val="99"/>
    <w:rsid w:val="00996977"/>
    <w:rPr>
      <w:rFonts w:ascii="ONGPL G+ Helvetica" w:eastAsia="Times New Roman" w:hAnsi="ONGPL G+ Helvetica" w:cs="Times New Roman"/>
      <w:color w:val="000000"/>
      <w:sz w:val="24"/>
      <w:szCs w:val="24"/>
      <w:lang w:val="it-IT" w:eastAsia="it-IT"/>
    </w:rPr>
  </w:style>
  <w:style w:type="paragraph" w:customStyle="1" w:styleId="CM180">
    <w:name w:val="CM180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81">
    <w:name w:val="CM181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82">
    <w:name w:val="CM182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48">
    <w:name w:val="CM48"/>
    <w:basedOn w:val="Default"/>
    <w:next w:val="Default"/>
    <w:uiPriority w:val="99"/>
    <w:rsid w:val="00996977"/>
    <w:pPr>
      <w:spacing w:line="186" w:lineRule="atLeast"/>
    </w:pPr>
    <w:rPr>
      <w:rFonts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996977"/>
    <w:pPr>
      <w:spacing w:line="183" w:lineRule="atLeast"/>
    </w:pPr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79">
    <w:name w:val="CM179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sid w:val="00996977"/>
    <w:pPr>
      <w:spacing w:line="216" w:lineRule="atLeast"/>
    </w:pPr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996977"/>
    <w:pPr>
      <w:spacing w:line="213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rsid w:val="00996977"/>
    <w:pPr>
      <w:spacing w:line="256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996977"/>
    <w:pPr>
      <w:spacing w:line="256" w:lineRule="atLeast"/>
    </w:pPr>
    <w:rPr>
      <w:rFonts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996977"/>
    <w:pPr>
      <w:spacing w:line="311" w:lineRule="atLeast"/>
    </w:pPr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996977"/>
    <w:pPr>
      <w:spacing w:line="216" w:lineRule="atLeast"/>
    </w:pPr>
    <w:rPr>
      <w:rFonts w:cs="Times New Roman"/>
      <w:color w:val="auto"/>
    </w:rPr>
  </w:style>
  <w:style w:type="paragraph" w:customStyle="1" w:styleId="CM136">
    <w:name w:val="CM136"/>
    <w:basedOn w:val="Default"/>
    <w:next w:val="Default"/>
    <w:uiPriority w:val="99"/>
    <w:rsid w:val="00996977"/>
    <w:pPr>
      <w:spacing w:line="228" w:lineRule="atLeast"/>
    </w:pPr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996977"/>
    <w:pPr>
      <w:spacing w:line="223" w:lineRule="atLeast"/>
    </w:pPr>
    <w:rPr>
      <w:rFonts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996977"/>
    <w:pPr>
      <w:spacing w:line="206" w:lineRule="atLeast"/>
    </w:pPr>
    <w:rPr>
      <w:rFonts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996977"/>
    <w:pPr>
      <w:spacing w:line="211" w:lineRule="atLeast"/>
    </w:pPr>
    <w:rPr>
      <w:rFonts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996977"/>
    <w:pPr>
      <w:spacing w:line="206" w:lineRule="atLeast"/>
    </w:pPr>
    <w:rPr>
      <w:rFonts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996977"/>
    <w:pPr>
      <w:spacing w:line="143" w:lineRule="atLeast"/>
    </w:pPr>
    <w:rPr>
      <w:rFonts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996977"/>
    <w:pPr>
      <w:spacing w:line="140" w:lineRule="atLeast"/>
    </w:pPr>
    <w:rPr>
      <w:rFonts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996977"/>
    <w:pPr>
      <w:spacing w:line="203" w:lineRule="atLeast"/>
    </w:pPr>
    <w:rPr>
      <w:rFonts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996977"/>
    <w:pPr>
      <w:spacing w:line="231" w:lineRule="atLeast"/>
    </w:pPr>
    <w:rPr>
      <w:rFonts w:cs="Times New Roman"/>
      <w:color w:val="auto"/>
    </w:rPr>
  </w:style>
  <w:style w:type="paragraph" w:customStyle="1" w:styleId="CM35">
    <w:name w:val="CM35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36">
    <w:name w:val="CM36"/>
    <w:basedOn w:val="Default"/>
    <w:next w:val="Default"/>
    <w:uiPriority w:val="99"/>
    <w:rsid w:val="00996977"/>
    <w:pPr>
      <w:spacing w:line="208" w:lineRule="atLeast"/>
    </w:pPr>
    <w:rPr>
      <w:rFonts w:cs="Times New Roman"/>
      <w:color w:val="auto"/>
    </w:rPr>
  </w:style>
  <w:style w:type="paragraph" w:customStyle="1" w:styleId="CM38">
    <w:name w:val="CM38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186">
    <w:name w:val="CM186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39">
    <w:name w:val="CM39"/>
    <w:basedOn w:val="Default"/>
    <w:next w:val="Default"/>
    <w:uiPriority w:val="99"/>
    <w:rsid w:val="00996977"/>
    <w:pPr>
      <w:spacing w:line="260" w:lineRule="atLeast"/>
    </w:pPr>
    <w:rPr>
      <w:rFonts w:cs="Times New Roman"/>
      <w:color w:val="auto"/>
    </w:rPr>
  </w:style>
  <w:style w:type="paragraph" w:customStyle="1" w:styleId="CM40">
    <w:name w:val="CM40"/>
    <w:basedOn w:val="Default"/>
    <w:next w:val="Default"/>
    <w:uiPriority w:val="99"/>
    <w:rsid w:val="00996977"/>
    <w:pPr>
      <w:spacing w:line="260" w:lineRule="atLeast"/>
    </w:pPr>
    <w:rPr>
      <w:rFonts w:cs="Times New Roman"/>
      <w:color w:val="auto"/>
    </w:rPr>
  </w:style>
  <w:style w:type="paragraph" w:customStyle="1" w:styleId="CM41">
    <w:name w:val="CM41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184">
    <w:name w:val="CM184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43">
    <w:name w:val="CM43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44">
    <w:name w:val="CM44"/>
    <w:basedOn w:val="Default"/>
    <w:next w:val="Default"/>
    <w:uiPriority w:val="99"/>
    <w:rsid w:val="00996977"/>
    <w:pPr>
      <w:spacing w:line="218" w:lineRule="atLeast"/>
    </w:pPr>
    <w:rPr>
      <w:rFonts w:cs="Times New Roman"/>
      <w:color w:val="auto"/>
    </w:rPr>
  </w:style>
  <w:style w:type="paragraph" w:customStyle="1" w:styleId="CM45">
    <w:name w:val="CM45"/>
    <w:basedOn w:val="Default"/>
    <w:next w:val="Default"/>
    <w:uiPriority w:val="99"/>
    <w:rsid w:val="00996977"/>
    <w:pPr>
      <w:spacing w:line="146" w:lineRule="atLeast"/>
    </w:pPr>
    <w:rPr>
      <w:rFonts w:cs="Times New Roman"/>
      <w:color w:val="auto"/>
    </w:rPr>
  </w:style>
  <w:style w:type="paragraph" w:customStyle="1" w:styleId="CM46">
    <w:name w:val="CM46"/>
    <w:basedOn w:val="Default"/>
    <w:next w:val="Default"/>
    <w:uiPriority w:val="99"/>
    <w:rsid w:val="00996977"/>
    <w:pPr>
      <w:spacing w:line="193" w:lineRule="atLeast"/>
    </w:pPr>
    <w:rPr>
      <w:rFonts w:cs="Times New Roman"/>
      <w:color w:val="auto"/>
    </w:rPr>
  </w:style>
  <w:style w:type="paragraph" w:customStyle="1" w:styleId="CM47">
    <w:name w:val="CM47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49">
    <w:name w:val="CM49"/>
    <w:basedOn w:val="Default"/>
    <w:next w:val="Default"/>
    <w:uiPriority w:val="99"/>
    <w:rsid w:val="00996977"/>
    <w:pPr>
      <w:spacing w:line="228" w:lineRule="atLeast"/>
    </w:pPr>
    <w:rPr>
      <w:rFonts w:cs="Times New Roman"/>
      <w:color w:val="auto"/>
    </w:rPr>
  </w:style>
  <w:style w:type="paragraph" w:customStyle="1" w:styleId="CM51">
    <w:name w:val="CM51"/>
    <w:basedOn w:val="Default"/>
    <w:next w:val="Default"/>
    <w:uiPriority w:val="99"/>
    <w:rsid w:val="00996977"/>
    <w:pPr>
      <w:spacing w:line="258" w:lineRule="atLeast"/>
    </w:pPr>
    <w:rPr>
      <w:rFonts w:cs="Times New Roman"/>
      <w:color w:val="auto"/>
    </w:rPr>
  </w:style>
  <w:style w:type="paragraph" w:customStyle="1" w:styleId="CM52">
    <w:name w:val="CM52"/>
    <w:basedOn w:val="Default"/>
    <w:next w:val="Default"/>
    <w:uiPriority w:val="99"/>
    <w:rsid w:val="00996977"/>
    <w:pPr>
      <w:spacing w:line="213" w:lineRule="atLeast"/>
    </w:pPr>
    <w:rPr>
      <w:rFonts w:cs="Times New Roman"/>
      <w:color w:val="auto"/>
    </w:rPr>
  </w:style>
  <w:style w:type="paragraph" w:customStyle="1" w:styleId="CM53">
    <w:name w:val="CM53"/>
    <w:basedOn w:val="Default"/>
    <w:next w:val="Default"/>
    <w:uiPriority w:val="99"/>
    <w:rsid w:val="00996977"/>
    <w:pPr>
      <w:spacing w:line="240" w:lineRule="atLeast"/>
    </w:pPr>
    <w:rPr>
      <w:rFonts w:cs="Times New Roman"/>
      <w:color w:val="auto"/>
    </w:rPr>
  </w:style>
  <w:style w:type="paragraph" w:customStyle="1" w:styleId="CM187">
    <w:name w:val="CM187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55">
    <w:name w:val="CM55"/>
    <w:basedOn w:val="Default"/>
    <w:next w:val="Default"/>
    <w:uiPriority w:val="99"/>
    <w:rsid w:val="00996977"/>
    <w:pPr>
      <w:spacing w:line="211" w:lineRule="atLeast"/>
    </w:pPr>
    <w:rPr>
      <w:rFonts w:cs="Times New Roman"/>
      <w:color w:val="auto"/>
    </w:rPr>
  </w:style>
  <w:style w:type="paragraph" w:customStyle="1" w:styleId="CM56">
    <w:name w:val="CM56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57">
    <w:name w:val="CM57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58">
    <w:name w:val="CM58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60">
    <w:name w:val="CM60"/>
    <w:basedOn w:val="Default"/>
    <w:next w:val="Default"/>
    <w:uiPriority w:val="99"/>
    <w:rsid w:val="00996977"/>
    <w:pPr>
      <w:spacing w:line="243" w:lineRule="atLeast"/>
    </w:pPr>
    <w:rPr>
      <w:rFonts w:cs="Times New Roman"/>
      <w:color w:val="auto"/>
    </w:rPr>
  </w:style>
  <w:style w:type="paragraph" w:customStyle="1" w:styleId="CM61">
    <w:name w:val="CM61"/>
    <w:basedOn w:val="Default"/>
    <w:next w:val="Default"/>
    <w:uiPriority w:val="99"/>
    <w:rsid w:val="00996977"/>
    <w:pPr>
      <w:spacing w:line="218" w:lineRule="atLeast"/>
    </w:pPr>
    <w:rPr>
      <w:rFonts w:cs="Times New Roman"/>
      <w:color w:val="auto"/>
    </w:rPr>
  </w:style>
  <w:style w:type="paragraph" w:customStyle="1" w:styleId="CM62">
    <w:name w:val="CM62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64">
    <w:name w:val="CM64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65">
    <w:name w:val="CM65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67">
    <w:name w:val="CM67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69">
    <w:name w:val="CM69"/>
    <w:basedOn w:val="Default"/>
    <w:next w:val="Default"/>
    <w:uiPriority w:val="99"/>
    <w:rsid w:val="00996977"/>
    <w:pPr>
      <w:spacing w:line="216" w:lineRule="atLeast"/>
    </w:pPr>
    <w:rPr>
      <w:rFonts w:cs="Times New Roman"/>
      <w:color w:val="auto"/>
    </w:rPr>
  </w:style>
  <w:style w:type="paragraph" w:customStyle="1" w:styleId="CM70">
    <w:name w:val="CM70"/>
    <w:basedOn w:val="Default"/>
    <w:next w:val="Default"/>
    <w:uiPriority w:val="99"/>
    <w:rsid w:val="00996977"/>
    <w:pPr>
      <w:spacing w:line="258" w:lineRule="atLeast"/>
    </w:pPr>
    <w:rPr>
      <w:rFonts w:cs="Times New Roman"/>
      <w:color w:val="auto"/>
    </w:rPr>
  </w:style>
  <w:style w:type="paragraph" w:customStyle="1" w:styleId="CM71">
    <w:name w:val="CM71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72">
    <w:name w:val="CM72"/>
    <w:basedOn w:val="Default"/>
    <w:next w:val="Default"/>
    <w:uiPriority w:val="99"/>
    <w:rsid w:val="00996977"/>
    <w:pPr>
      <w:spacing w:line="216" w:lineRule="atLeast"/>
    </w:pPr>
    <w:rPr>
      <w:rFonts w:cs="Times New Roman"/>
      <w:color w:val="auto"/>
    </w:rPr>
  </w:style>
  <w:style w:type="paragraph" w:customStyle="1" w:styleId="CM73">
    <w:name w:val="CM73"/>
    <w:basedOn w:val="Default"/>
    <w:next w:val="Default"/>
    <w:uiPriority w:val="99"/>
    <w:rsid w:val="00996977"/>
    <w:pPr>
      <w:spacing w:line="218" w:lineRule="atLeast"/>
    </w:pPr>
    <w:rPr>
      <w:rFonts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74">
    <w:name w:val="CM74"/>
    <w:basedOn w:val="Default"/>
    <w:next w:val="Default"/>
    <w:uiPriority w:val="99"/>
    <w:rsid w:val="00996977"/>
    <w:pPr>
      <w:spacing w:line="283" w:lineRule="atLeast"/>
    </w:pPr>
    <w:rPr>
      <w:rFonts w:cs="Times New Roman"/>
      <w:color w:val="auto"/>
    </w:rPr>
  </w:style>
  <w:style w:type="paragraph" w:customStyle="1" w:styleId="CM188">
    <w:name w:val="CM188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75">
    <w:name w:val="CM75"/>
    <w:basedOn w:val="Default"/>
    <w:next w:val="Default"/>
    <w:uiPriority w:val="99"/>
    <w:rsid w:val="00996977"/>
    <w:pPr>
      <w:spacing w:line="400" w:lineRule="atLeast"/>
    </w:pPr>
    <w:rPr>
      <w:rFonts w:cs="Times New Roman"/>
      <w:color w:val="auto"/>
    </w:rPr>
  </w:style>
  <w:style w:type="paragraph" w:customStyle="1" w:styleId="CM76">
    <w:name w:val="CM76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79">
    <w:name w:val="CM79"/>
    <w:basedOn w:val="Default"/>
    <w:next w:val="Default"/>
    <w:uiPriority w:val="99"/>
    <w:rsid w:val="00996977"/>
    <w:pPr>
      <w:spacing w:line="153" w:lineRule="atLeast"/>
    </w:pPr>
    <w:rPr>
      <w:rFonts w:cs="Times New Roman"/>
      <w:color w:val="auto"/>
    </w:rPr>
  </w:style>
  <w:style w:type="paragraph" w:customStyle="1" w:styleId="CM78">
    <w:name w:val="CM78"/>
    <w:basedOn w:val="Default"/>
    <w:next w:val="Default"/>
    <w:uiPriority w:val="99"/>
    <w:rsid w:val="00996977"/>
    <w:pPr>
      <w:spacing w:line="143" w:lineRule="atLeast"/>
    </w:pPr>
    <w:rPr>
      <w:rFonts w:cs="Times New Roman"/>
      <w:color w:val="auto"/>
    </w:rPr>
  </w:style>
  <w:style w:type="paragraph" w:customStyle="1" w:styleId="CM82">
    <w:name w:val="CM82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996977"/>
    <w:pPr>
      <w:spacing w:line="196" w:lineRule="atLeast"/>
    </w:pPr>
    <w:rPr>
      <w:rFonts w:cs="Times New Roman"/>
      <w:color w:val="auto"/>
    </w:rPr>
  </w:style>
  <w:style w:type="paragraph" w:customStyle="1" w:styleId="CM85">
    <w:name w:val="CM85"/>
    <w:basedOn w:val="Default"/>
    <w:next w:val="Default"/>
    <w:uiPriority w:val="99"/>
    <w:rsid w:val="00996977"/>
    <w:pPr>
      <w:spacing w:line="160" w:lineRule="atLeast"/>
    </w:pPr>
    <w:rPr>
      <w:rFonts w:cs="Times New Roman"/>
      <w:color w:val="auto"/>
    </w:rPr>
  </w:style>
  <w:style w:type="paragraph" w:customStyle="1" w:styleId="CM86">
    <w:name w:val="CM86"/>
    <w:basedOn w:val="Default"/>
    <w:next w:val="Default"/>
    <w:uiPriority w:val="99"/>
    <w:rsid w:val="00996977"/>
    <w:pPr>
      <w:spacing w:line="193" w:lineRule="atLeast"/>
    </w:pPr>
    <w:rPr>
      <w:rFonts w:cs="Times New Roman"/>
      <w:color w:val="auto"/>
    </w:rPr>
  </w:style>
  <w:style w:type="paragraph" w:customStyle="1" w:styleId="CM189">
    <w:name w:val="CM189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89">
    <w:name w:val="CM89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996977"/>
    <w:pPr>
      <w:spacing w:line="143" w:lineRule="atLeast"/>
    </w:pPr>
    <w:rPr>
      <w:rFonts w:cs="Times New Roman"/>
      <w:color w:val="auto"/>
    </w:rPr>
  </w:style>
  <w:style w:type="paragraph" w:customStyle="1" w:styleId="CM91">
    <w:name w:val="CM91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93">
    <w:name w:val="CM93"/>
    <w:basedOn w:val="Default"/>
    <w:next w:val="Default"/>
    <w:uiPriority w:val="99"/>
    <w:rsid w:val="00996977"/>
    <w:pPr>
      <w:spacing w:line="191" w:lineRule="atLeast"/>
    </w:pPr>
    <w:rPr>
      <w:rFonts w:cs="Times New Roman"/>
      <w:color w:val="auto"/>
    </w:rPr>
  </w:style>
  <w:style w:type="paragraph" w:customStyle="1" w:styleId="CM94">
    <w:name w:val="CM94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95">
    <w:name w:val="CM95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98">
    <w:name w:val="CM98"/>
    <w:basedOn w:val="Default"/>
    <w:next w:val="Default"/>
    <w:uiPriority w:val="99"/>
    <w:rsid w:val="00996977"/>
    <w:pPr>
      <w:spacing w:line="203" w:lineRule="atLeast"/>
    </w:pPr>
    <w:rPr>
      <w:rFonts w:cs="Times New Roman"/>
      <w:color w:val="auto"/>
    </w:rPr>
  </w:style>
  <w:style w:type="paragraph" w:customStyle="1" w:styleId="CM37">
    <w:name w:val="CM37"/>
    <w:basedOn w:val="Default"/>
    <w:next w:val="Default"/>
    <w:uiPriority w:val="99"/>
    <w:rsid w:val="00996977"/>
    <w:pPr>
      <w:spacing w:line="196" w:lineRule="atLeast"/>
    </w:pPr>
    <w:rPr>
      <w:rFonts w:cs="Times New Roman"/>
      <w:color w:val="auto"/>
    </w:rPr>
  </w:style>
  <w:style w:type="paragraph" w:customStyle="1" w:styleId="CM88">
    <w:name w:val="CM88"/>
    <w:basedOn w:val="Default"/>
    <w:next w:val="Default"/>
    <w:uiPriority w:val="99"/>
    <w:rsid w:val="00996977"/>
    <w:pPr>
      <w:spacing w:line="196" w:lineRule="atLeast"/>
    </w:pPr>
    <w:rPr>
      <w:rFonts w:cs="Times New Roman"/>
      <w:color w:val="auto"/>
    </w:rPr>
  </w:style>
  <w:style w:type="paragraph" w:customStyle="1" w:styleId="CM99">
    <w:name w:val="CM99"/>
    <w:basedOn w:val="Default"/>
    <w:next w:val="Default"/>
    <w:uiPriority w:val="99"/>
    <w:rsid w:val="00996977"/>
    <w:pPr>
      <w:spacing w:line="216" w:lineRule="atLeast"/>
    </w:pPr>
    <w:rPr>
      <w:rFonts w:cs="Times New Roman"/>
      <w:color w:val="auto"/>
    </w:rPr>
  </w:style>
  <w:style w:type="paragraph" w:customStyle="1" w:styleId="CM101">
    <w:name w:val="CM101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02">
    <w:name w:val="CM102"/>
    <w:basedOn w:val="Default"/>
    <w:next w:val="Default"/>
    <w:uiPriority w:val="99"/>
    <w:rsid w:val="00996977"/>
    <w:pPr>
      <w:spacing w:line="191" w:lineRule="atLeast"/>
    </w:pPr>
    <w:rPr>
      <w:rFonts w:cs="Times New Roman"/>
      <w:color w:val="auto"/>
    </w:rPr>
  </w:style>
  <w:style w:type="paragraph" w:customStyle="1" w:styleId="CM103">
    <w:name w:val="CM103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04">
    <w:name w:val="CM104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05">
    <w:name w:val="CM105"/>
    <w:basedOn w:val="Default"/>
    <w:next w:val="Default"/>
    <w:uiPriority w:val="99"/>
    <w:rsid w:val="00996977"/>
    <w:pPr>
      <w:spacing w:line="256" w:lineRule="atLeast"/>
    </w:pPr>
    <w:rPr>
      <w:rFonts w:cs="Times New Roman"/>
      <w:color w:val="auto"/>
    </w:rPr>
  </w:style>
  <w:style w:type="paragraph" w:customStyle="1" w:styleId="CM107">
    <w:name w:val="CM107"/>
    <w:basedOn w:val="Default"/>
    <w:next w:val="Default"/>
    <w:uiPriority w:val="99"/>
    <w:rsid w:val="00996977"/>
    <w:pPr>
      <w:spacing w:line="160" w:lineRule="atLeast"/>
    </w:pPr>
    <w:rPr>
      <w:rFonts w:cs="Times New Roman"/>
      <w:color w:val="auto"/>
    </w:rPr>
  </w:style>
  <w:style w:type="paragraph" w:customStyle="1" w:styleId="CM108">
    <w:name w:val="CM108"/>
    <w:basedOn w:val="Default"/>
    <w:next w:val="Default"/>
    <w:uiPriority w:val="99"/>
    <w:rsid w:val="00996977"/>
    <w:pPr>
      <w:spacing w:line="211" w:lineRule="atLeast"/>
    </w:pPr>
    <w:rPr>
      <w:rFonts w:cs="Times New Roman"/>
      <w:color w:val="auto"/>
    </w:rPr>
  </w:style>
  <w:style w:type="paragraph" w:customStyle="1" w:styleId="CM109">
    <w:name w:val="CM109"/>
    <w:basedOn w:val="Default"/>
    <w:next w:val="Default"/>
    <w:uiPriority w:val="99"/>
    <w:rsid w:val="00996977"/>
    <w:pPr>
      <w:spacing w:line="160" w:lineRule="atLeast"/>
    </w:pPr>
    <w:rPr>
      <w:rFonts w:cs="Times New Roman"/>
      <w:color w:val="auto"/>
    </w:rPr>
  </w:style>
  <w:style w:type="paragraph" w:customStyle="1" w:styleId="CM110">
    <w:name w:val="CM110"/>
    <w:basedOn w:val="Default"/>
    <w:next w:val="Default"/>
    <w:uiPriority w:val="99"/>
    <w:rsid w:val="00996977"/>
    <w:pPr>
      <w:spacing w:line="218" w:lineRule="atLeast"/>
    </w:pPr>
    <w:rPr>
      <w:rFonts w:cs="Times New Roman"/>
      <w:color w:val="auto"/>
    </w:rPr>
  </w:style>
  <w:style w:type="paragraph" w:customStyle="1" w:styleId="CM111">
    <w:name w:val="CM111"/>
    <w:basedOn w:val="Default"/>
    <w:next w:val="Default"/>
    <w:uiPriority w:val="99"/>
    <w:rsid w:val="00996977"/>
    <w:pPr>
      <w:spacing w:line="186" w:lineRule="atLeast"/>
    </w:pPr>
    <w:rPr>
      <w:rFonts w:cs="Times New Roman"/>
      <w:color w:val="auto"/>
    </w:rPr>
  </w:style>
  <w:style w:type="paragraph" w:customStyle="1" w:styleId="CM80">
    <w:name w:val="CM80"/>
    <w:basedOn w:val="Default"/>
    <w:next w:val="Default"/>
    <w:uiPriority w:val="99"/>
    <w:rsid w:val="00996977"/>
    <w:pPr>
      <w:spacing w:line="140" w:lineRule="atLeast"/>
    </w:pPr>
    <w:rPr>
      <w:rFonts w:cs="Times New Roman"/>
      <w:color w:val="auto"/>
    </w:rPr>
  </w:style>
  <w:style w:type="paragraph" w:customStyle="1" w:styleId="CM106">
    <w:name w:val="CM106"/>
    <w:basedOn w:val="Default"/>
    <w:next w:val="Default"/>
    <w:uiPriority w:val="99"/>
    <w:rsid w:val="00996977"/>
    <w:pPr>
      <w:spacing w:line="203" w:lineRule="atLeast"/>
    </w:pPr>
    <w:rPr>
      <w:rFonts w:cs="Times New Roman"/>
      <w:color w:val="auto"/>
    </w:rPr>
  </w:style>
  <w:style w:type="paragraph" w:customStyle="1" w:styleId="CM114">
    <w:name w:val="CM114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15">
    <w:name w:val="CM115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16">
    <w:name w:val="CM116"/>
    <w:basedOn w:val="Default"/>
    <w:next w:val="Default"/>
    <w:uiPriority w:val="99"/>
    <w:rsid w:val="00996977"/>
    <w:pPr>
      <w:spacing w:line="140" w:lineRule="atLeast"/>
    </w:pPr>
    <w:rPr>
      <w:rFonts w:cs="Times New Roman"/>
      <w:color w:val="auto"/>
    </w:rPr>
  </w:style>
  <w:style w:type="paragraph" w:customStyle="1" w:styleId="CM118">
    <w:name w:val="CM118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19">
    <w:name w:val="CM119"/>
    <w:basedOn w:val="Default"/>
    <w:next w:val="Default"/>
    <w:uiPriority w:val="99"/>
    <w:rsid w:val="00996977"/>
    <w:pPr>
      <w:spacing w:line="191" w:lineRule="atLeast"/>
    </w:pPr>
    <w:rPr>
      <w:rFonts w:cs="Times New Roman"/>
      <w:color w:val="auto"/>
    </w:rPr>
  </w:style>
  <w:style w:type="paragraph" w:customStyle="1" w:styleId="CM120">
    <w:name w:val="CM120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90">
    <w:name w:val="CM190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22">
    <w:name w:val="CM122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23">
    <w:name w:val="CM123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24">
    <w:name w:val="CM124"/>
    <w:basedOn w:val="Default"/>
    <w:next w:val="Default"/>
    <w:uiPriority w:val="99"/>
    <w:rsid w:val="00996977"/>
    <w:pPr>
      <w:spacing w:line="180" w:lineRule="atLeast"/>
    </w:pPr>
    <w:rPr>
      <w:rFonts w:cs="Times New Roman"/>
      <w:color w:val="auto"/>
    </w:rPr>
  </w:style>
  <w:style w:type="paragraph" w:customStyle="1" w:styleId="CM125">
    <w:name w:val="CM125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26">
    <w:name w:val="CM126"/>
    <w:basedOn w:val="Default"/>
    <w:next w:val="Default"/>
    <w:uiPriority w:val="99"/>
    <w:rsid w:val="00996977"/>
    <w:pPr>
      <w:spacing w:line="180" w:lineRule="atLeast"/>
    </w:pPr>
    <w:rPr>
      <w:rFonts w:cs="Times New Roman"/>
      <w:color w:val="auto"/>
    </w:rPr>
  </w:style>
  <w:style w:type="paragraph" w:customStyle="1" w:styleId="CM127">
    <w:name w:val="CM127"/>
    <w:basedOn w:val="Default"/>
    <w:next w:val="Default"/>
    <w:uiPriority w:val="99"/>
    <w:rsid w:val="00996977"/>
    <w:pPr>
      <w:spacing w:line="216" w:lineRule="atLeast"/>
    </w:pPr>
    <w:rPr>
      <w:rFonts w:cs="Times New Roman"/>
      <w:color w:val="auto"/>
    </w:rPr>
  </w:style>
  <w:style w:type="paragraph" w:customStyle="1" w:styleId="CM128">
    <w:name w:val="CM128"/>
    <w:basedOn w:val="Default"/>
    <w:next w:val="Default"/>
    <w:uiPriority w:val="99"/>
    <w:rsid w:val="00996977"/>
    <w:pPr>
      <w:spacing w:line="208" w:lineRule="atLeast"/>
    </w:pPr>
    <w:rPr>
      <w:rFonts w:cs="Times New Roman"/>
      <w:color w:val="auto"/>
    </w:rPr>
  </w:style>
  <w:style w:type="paragraph" w:customStyle="1" w:styleId="CM129">
    <w:name w:val="CM129"/>
    <w:basedOn w:val="Default"/>
    <w:next w:val="Default"/>
    <w:uiPriority w:val="99"/>
    <w:rsid w:val="00996977"/>
    <w:pPr>
      <w:spacing w:line="223" w:lineRule="atLeast"/>
    </w:pPr>
    <w:rPr>
      <w:rFonts w:cs="Times New Roman"/>
      <w:color w:val="auto"/>
    </w:rPr>
  </w:style>
  <w:style w:type="paragraph" w:customStyle="1" w:styleId="CM130">
    <w:name w:val="CM130"/>
    <w:basedOn w:val="Default"/>
    <w:next w:val="Default"/>
    <w:uiPriority w:val="99"/>
    <w:rsid w:val="00996977"/>
    <w:pPr>
      <w:spacing w:line="211" w:lineRule="atLeast"/>
    </w:pPr>
    <w:rPr>
      <w:rFonts w:cs="Times New Roman"/>
      <w:color w:val="auto"/>
    </w:rPr>
  </w:style>
  <w:style w:type="paragraph" w:customStyle="1" w:styleId="CM132">
    <w:name w:val="CM132"/>
    <w:basedOn w:val="Default"/>
    <w:next w:val="Default"/>
    <w:uiPriority w:val="99"/>
    <w:rsid w:val="00996977"/>
    <w:pPr>
      <w:spacing w:line="218" w:lineRule="atLeast"/>
    </w:pPr>
    <w:rPr>
      <w:rFonts w:cs="Times New Roman"/>
      <w:color w:val="auto"/>
    </w:rPr>
  </w:style>
  <w:style w:type="paragraph" w:customStyle="1" w:styleId="CM133">
    <w:name w:val="CM133"/>
    <w:basedOn w:val="Default"/>
    <w:next w:val="Default"/>
    <w:uiPriority w:val="99"/>
    <w:rsid w:val="00996977"/>
    <w:pPr>
      <w:spacing w:line="256" w:lineRule="atLeast"/>
    </w:pPr>
    <w:rPr>
      <w:rFonts w:cs="Times New Roman"/>
      <w:color w:val="auto"/>
    </w:rPr>
  </w:style>
  <w:style w:type="paragraph" w:customStyle="1" w:styleId="CM135">
    <w:name w:val="CM135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25">
    <w:name w:val="CM25"/>
    <w:basedOn w:val="Default"/>
    <w:next w:val="Default"/>
    <w:uiPriority w:val="99"/>
    <w:rsid w:val="00996977"/>
    <w:pPr>
      <w:spacing w:line="233" w:lineRule="atLeast"/>
    </w:pPr>
    <w:rPr>
      <w:rFonts w:cs="Times New Roman"/>
      <w:color w:val="auto"/>
    </w:rPr>
  </w:style>
  <w:style w:type="paragraph" w:customStyle="1" w:styleId="CM137">
    <w:name w:val="CM137"/>
    <w:basedOn w:val="Default"/>
    <w:next w:val="Default"/>
    <w:uiPriority w:val="99"/>
    <w:rsid w:val="00996977"/>
    <w:pPr>
      <w:spacing w:line="198" w:lineRule="atLeast"/>
    </w:pPr>
    <w:rPr>
      <w:rFonts w:cs="Times New Roman"/>
      <w:color w:val="auto"/>
    </w:rPr>
  </w:style>
  <w:style w:type="paragraph" w:customStyle="1" w:styleId="CM138">
    <w:name w:val="CM138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81">
    <w:name w:val="CM81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50">
    <w:name w:val="CM50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77">
    <w:name w:val="CM77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39">
    <w:name w:val="CM139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40">
    <w:name w:val="CM140"/>
    <w:basedOn w:val="Default"/>
    <w:next w:val="Default"/>
    <w:uiPriority w:val="99"/>
    <w:rsid w:val="00996977"/>
    <w:pPr>
      <w:spacing w:line="268" w:lineRule="atLeast"/>
    </w:pPr>
    <w:rPr>
      <w:rFonts w:cs="Times New Roman"/>
      <w:color w:val="auto"/>
    </w:rPr>
  </w:style>
  <w:style w:type="paragraph" w:customStyle="1" w:styleId="CM141">
    <w:name w:val="CM141"/>
    <w:basedOn w:val="Default"/>
    <w:next w:val="Default"/>
    <w:uiPriority w:val="99"/>
    <w:rsid w:val="00996977"/>
    <w:pPr>
      <w:spacing w:line="211" w:lineRule="atLeast"/>
    </w:pPr>
    <w:rPr>
      <w:rFonts w:cs="Times New Roman"/>
      <w:color w:val="auto"/>
    </w:rPr>
  </w:style>
  <w:style w:type="paragraph" w:customStyle="1" w:styleId="CM142">
    <w:name w:val="CM142"/>
    <w:basedOn w:val="Default"/>
    <w:next w:val="Default"/>
    <w:uiPriority w:val="99"/>
    <w:rsid w:val="00996977"/>
    <w:pPr>
      <w:spacing w:line="246" w:lineRule="atLeast"/>
    </w:pPr>
    <w:rPr>
      <w:rFonts w:cs="Times New Roman"/>
      <w:color w:val="auto"/>
    </w:rPr>
  </w:style>
  <w:style w:type="paragraph" w:customStyle="1" w:styleId="CM143">
    <w:name w:val="CM143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44">
    <w:name w:val="CM144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45">
    <w:name w:val="CM145"/>
    <w:basedOn w:val="Default"/>
    <w:next w:val="Default"/>
    <w:uiPriority w:val="99"/>
    <w:rsid w:val="00996977"/>
    <w:pPr>
      <w:spacing w:line="188" w:lineRule="atLeast"/>
    </w:pPr>
    <w:rPr>
      <w:rFonts w:cs="Times New Roman"/>
      <w:color w:val="auto"/>
    </w:rPr>
  </w:style>
  <w:style w:type="paragraph" w:customStyle="1" w:styleId="CM146">
    <w:name w:val="CM146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47">
    <w:name w:val="CM147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148">
    <w:name w:val="CM148"/>
    <w:basedOn w:val="Default"/>
    <w:next w:val="Default"/>
    <w:uiPriority w:val="99"/>
    <w:rsid w:val="00996977"/>
    <w:pPr>
      <w:spacing w:line="160" w:lineRule="atLeast"/>
    </w:pPr>
    <w:rPr>
      <w:rFonts w:cs="Times New Roman"/>
      <w:color w:val="auto"/>
    </w:rPr>
  </w:style>
  <w:style w:type="paragraph" w:customStyle="1" w:styleId="CM152">
    <w:name w:val="CM152"/>
    <w:basedOn w:val="Default"/>
    <w:next w:val="Default"/>
    <w:uiPriority w:val="99"/>
    <w:rsid w:val="00996977"/>
    <w:pPr>
      <w:spacing w:line="231" w:lineRule="atLeast"/>
    </w:pPr>
    <w:rPr>
      <w:rFonts w:cs="Times New Roman"/>
      <w:color w:val="auto"/>
    </w:rPr>
  </w:style>
  <w:style w:type="paragraph" w:customStyle="1" w:styleId="CM157">
    <w:name w:val="CM157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62">
    <w:name w:val="CM162"/>
    <w:basedOn w:val="Default"/>
    <w:next w:val="Default"/>
    <w:uiPriority w:val="99"/>
    <w:rsid w:val="00996977"/>
    <w:pPr>
      <w:spacing w:line="198" w:lineRule="atLeast"/>
    </w:pPr>
    <w:rPr>
      <w:rFonts w:cs="Times New Roman"/>
      <w:color w:val="auto"/>
    </w:rPr>
  </w:style>
  <w:style w:type="paragraph" w:customStyle="1" w:styleId="CM165">
    <w:name w:val="CM165"/>
    <w:basedOn w:val="Default"/>
    <w:next w:val="Default"/>
    <w:uiPriority w:val="99"/>
    <w:rsid w:val="00996977"/>
    <w:pPr>
      <w:spacing w:line="213" w:lineRule="atLeast"/>
    </w:pPr>
    <w:rPr>
      <w:rFonts w:cs="Times New Roman"/>
      <w:color w:val="auto"/>
    </w:rPr>
  </w:style>
  <w:style w:type="paragraph" w:customStyle="1" w:styleId="CM166">
    <w:name w:val="CM166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67">
    <w:name w:val="CM167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68">
    <w:name w:val="CM168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69">
    <w:name w:val="CM169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table" w:styleId="TableGrid">
    <w:name w:val="Table Grid"/>
    <w:basedOn w:val="TableNormal"/>
    <w:uiPriority w:val="59"/>
    <w:rsid w:val="00996977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it-IT" w:eastAsia="it-IT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99697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96977"/>
    <w:rPr>
      <w:rFonts w:ascii="ONGPN A+ Garamond" w:eastAsia="Times New Roman" w:hAnsi="ONGPN A+ Garamond" w:cs="ONGPN A+ Garamond"/>
      <w:sz w:val="20"/>
      <w:szCs w:val="20"/>
      <w:lang w:val="it-IT" w:eastAsia="it-IT"/>
    </w:rPr>
  </w:style>
  <w:style w:type="character" w:styleId="FootnoteReference">
    <w:name w:val="footnote reference"/>
    <w:basedOn w:val="DefaultParagraphFont"/>
    <w:uiPriority w:val="99"/>
    <w:semiHidden/>
    <w:unhideWhenUsed/>
    <w:rsid w:val="00996977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9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977"/>
    <w:rPr>
      <w:rFonts w:ascii="Tahoma" w:eastAsia="Times New Roman" w:hAnsi="Tahoma" w:cs="Tahoma"/>
      <w:sz w:val="16"/>
      <w:szCs w:val="16"/>
      <w:lang w:val="it-IT" w:eastAsia="it-IT"/>
    </w:rPr>
  </w:style>
  <w:style w:type="paragraph" w:styleId="Header">
    <w:name w:val="header"/>
    <w:basedOn w:val="Normal"/>
    <w:link w:val="HeaderChar"/>
    <w:uiPriority w:val="99"/>
    <w:unhideWhenUsed/>
    <w:rsid w:val="00996977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977"/>
    <w:rPr>
      <w:rFonts w:ascii="ONGPN A+ Garamond" w:eastAsia="Times New Roman" w:hAnsi="ONGPN A+ Garamond" w:cs="ONGPN A+ Garamond"/>
      <w:sz w:val="18"/>
      <w:szCs w:val="18"/>
      <w:lang w:val="it-IT" w:eastAsia="it-IT"/>
    </w:rPr>
  </w:style>
  <w:style w:type="paragraph" w:styleId="Footer">
    <w:name w:val="footer"/>
    <w:basedOn w:val="Normal"/>
    <w:link w:val="FooterChar"/>
    <w:uiPriority w:val="99"/>
    <w:unhideWhenUsed/>
    <w:rsid w:val="00996977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977"/>
    <w:rPr>
      <w:rFonts w:ascii="ONGPN A+ Garamond" w:eastAsia="Times New Roman" w:hAnsi="ONGPN A+ Garamond" w:cs="ONGPN A+ Garamond"/>
      <w:sz w:val="18"/>
      <w:szCs w:val="18"/>
      <w:lang w:val="it-IT" w:eastAsia="it-IT"/>
    </w:rPr>
  </w:style>
  <w:style w:type="paragraph" w:customStyle="1" w:styleId="Nessunostileparagrafo">
    <w:name w:val="[Nessuno stile paragrafo]"/>
    <w:link w:val="NessunostileparagrafoCarattere"/>
    <w:rsid w:val="00996977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eastAsia="Times New Roman" w:hAnsi="Minion Pro" w:cs="Minion Pro"/>
      <w:color w:val="000000"/>
      <w:sz w:val="24"/>
      <w:szCs w:val="24"/>
      <w:lang w:val="it-IT" w:eastAsia="it-IT"/>
    </w:rPr>
  </w:style>
  <w:style w:type="character" w:customStyle="1" w:styleId="NessunostileparagrafoCarattere">
    <w:name w:val="[Nessuno stile paragrafo] Carattere"/>
    <w:basedOn w:val="DefaultParagraphFont"/>
    <w:link w:val="Nessunostileparagrafo"/>
    <w:rsid w:val="00996977"/>
    <w:rPr>
      <w:rFonts w:ascii="Minion Pro" w:eastAsia="Times New Roman" w:hAnsi="Minion Pro" w:cs="Minion Pro"/>
      <w:color w:val="000000"/>
      <w:sz w:val="24"/>
      <w:szCs w:val="24"/>
      <w:lang w:val="it-IT" w:eastAsia="it-IT"/>
    </w:rPr>
  </w:style>
  <w:style w:type="paragraph" w:customStyle="1" w:styleId="note">
    <w:name w:val="note"/>
    <w:basedOn w:val="FootnoteText"/>
    <w:link w:val="noteCarattere"/>
    <w:qFormat/>
    <w:rsid w:val="00996977"/>
    <w:rPr>
      <w:rFonts w:ascii="Helvetica" w:hAnsi="Helvetica"/>
      <w:sz w:val="13"/>
      <w:szCs w:val="13"/>
    </w:rPr>
  </w:style>
  <w:style w:type="character" w:customStyle="1" w:styleId="noteCarattere">
    <w:name w:val="note Carattere"/>
    <w:basedOn w:val="FootnoteTextChar"/>
    <w:link w:val="note"/>
    <w:locked/>
    <w:rsid w:val="00996977"/>
    <w:rPr>
      <w:rFonts w:ascii="Helvetica" w:eastAsia="Times New Roman" w:hAnsi="Helvetica" w:cs="ONGPN A+ Garamond"/>
      <w:sz w:val="13"/>
      <w:szCs w:val="13"/>
      <w:lang w:val="it-IT" w:eastAsia="it-IT"/>
    </w:rPr>
  </w:style>
  <w:style w:type="paragraph" w:styleId="NoSpacing">
    <w:name w:val="No Spacing"/>
    <w:uiPriority w:val="1"/>
    <w:qFormat/>
    <w:rsid w:val="00996977"/>
    <w:pPr>
      <w:spacing w:after="0" w:line="240" w:lineRule="auto"/>
    </w:pPr>
    <w:rPr>
      <w:rFonts w:ascii="Calibri" w:eastAsia="Times New Roman" w:hAnsi="Calibri" w:cs="Times New Roman"/>
      <w:lang w:val="it-IT" w:eastAsia="it-I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96977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96977"/>
    <w:rPr>
      <w:rFonts w:ascii="ONGPN A+ Garamond" w:eastAsia="Times New Roman" w:hAnsi="ONGPN A+ Garamond" w:cs="ONGPN A+ Garamond"/>
      <w:sz w:val="20"/>
      <w:szCs w:val="20"/>
      <w:lang w:val="it-IT" w:eastAsia="it-IT"/>
    </w:rPr>
  </w:style>
  <w:style w:type="character" w:styleId="EndnoteReference">
    <w:name w:val="endnote reference"/>
    <w:basedOn w:val="DefaultParagraphFont"/>
    <w:uiPriority w:val="99"/>
    <w:semiHidden/>
    <w:unhideWhenUsed/>
    <w:rsid w:val="00996977"/>
    <w:rPr>
      <w:rFonts w:cs="Times New Roman"/>
      <w:vertAlign w:val="superscript"/>
    </w:rPr>
  </w:style>
  <w:style w:type="paragraph" w:customStyle="1" w:styleId="TITOLO">
    <w:name w:val="TITOLO"/>
    <w:basedOn w:val="Nessunostileparagrafo"/>
    <w:uiPriority w:val="99"/>
    <w:rsid w:val="00996977"/>
    <w:pPr>
      <w:widowControl w:val="0"/>
      <w:spacing w:line="500" w:lineRule="atLeast"/>
      <w:jc w:val="center"/>
    </w:pPr>
    <w:rPr>
      <w:rFonts w:ascii="Helvetica" w:hAnsi="Helvetica" w:cs="Helvetica"/>
      <w:sz w:val="18"/>
      <w:szCs w:val="18"/>
    </w:rPr>
  </w:style>
  <w:style w:type="paragraph" w:styleId="ListBullet">
    <w:name w:val="List Bullet"/>
    <w:basedOn w:val="Normal"/>
    <w:uiPriority w:val="99"/>
    <w:unhideWhenUsed/>
    <w:rsid w:val="00996977"/>
    <w:pPr>
      <w:ind w:left="360" w:hanging="360"/>
      <w:contextualSpacing/>
    </w:pPr>
  </w:style>
  <w:style w:type="paragraph" w:customStyle="1" w:styleId="TITOLETTO">
    <w:name w:val="TITOLETTO"/>
    <w:basedOn w:val="Nessunostileparagrafo"/>
    <w:uiPriority w:val="99"/>
    <w:rsid w:val="00996977"/>
    <w:pPr>
      <w:widowControl w:val="0"/>
      <w:spacing w:line="260" w:lineRule="atLeast"/>
      <w:jc w:val="center"/>
    </w:pPr>
    <w:rPr>
      <w:rFonts w:ascii="Helvetica" w:hAnsi="Helvetica" w:cs="Helvetica"/>
      <w:b/>
      <w:bCs/>
      <w:sz w:val="18"/>
      <w:szCs w:val="18"/>
    </w:rPr>
  </w:style>
  <w:style w:type="paragraph" w:customStyle="1" w:styleId="TESTO">
    <w:name w:val="TESTO"/>
    <w:basedOn w:val="Nessunostileparagrafo"/>
    <w:link w:val="TESTOCarattere"/>
    <w:uiPriority w:val="99"/>
    <w:rsid w:val="00996977"/>
    <w:pPr>
      <w:widowControl w:val="0"/>
      <w:tabs>
        <w:tab w:val="left" w:pos="680"/>
      </w:tabs>
      <w:spacing w:line="200" w:lineRule="atLeast"/>
      <w:jc w:val="both"/>
    </w:pPr>
    <w:rPr>
      <w:rFonts w:ascii="Garamond" w:hAnsi="Garamond" w:cs="Garamond"/>
      <w:sz w:val="18"/>
      <w:szCs w:val="18"/>
    </w:rPr>
  </w:style>
  <w:style w:type="character" w:customStyle="1" w:styleId="TESTOCarattere">
    <w:name w:val="TESTO Carattere"/>
    <w:basedOn w:val="NessunostileparagrafoCarattere"/>
    <w:link w:val="TESTO"/>
    <w:uiPriority w:val="99"/>
    <w:rsid w:val="00996977"/>
    <w:rPr>
      <w:rFonts w:ascii="Garamond" w:eastAsia="Times New Roman" w:hAnsi="Garamond" w:cs="Garamond"/>
      <w:color w:val="000000"/>
      <w:sz w:val="18"/>
      <w:szCs w:val="18"/>
      <w:lang w:val="it-IT" w:eastAsia="it-IT"/>
    </w:rPr>
  </w:style>
  <w:style w:type="paragraph" w:customStyle="1" w:styleId="Nuovofogliostile">
    <w:name w:val="Nuovo foglio stile"/>
    <w:basedOn w:val="Nessunostileparagrafo"/>
    <w:next w:val="Nessunostileparagrafo"/>
    <w:uiPriority w:val="99"/>
    <w:rsid w:val="00996977"/>
    <w:pPr>
      <w:widowControl w:val="0"/>
      <w:tabs>
        <w:tab w:val="left" w:pos="397"/>
      </w:tabs>
      <w:spacing w:line="260" w:lineRule="atLeast"/>
      <w:jc w:val="both"/>
    </w:pPr>
    <w:rPr>
      <w:rFonts w:ascii="Times" w:hAnsi="Times" w:cs="Times"/>
      <w:sz w:val="22"/>
      <w:szCs w:val="22"/>
    </w:rPr>
  </w:style>
  <w:style w:type="paragraph" w:styleId="PlainText">
    <w:name w:val="Plain Text"/>
    <w:basedOn w:val="Nessunostileparagrafo"/>
    <w:link w:val="PlainTextChar"/>
    <w:uiPriority w:val="99"/>
    <w:rsid w:val="00996977"/>
    <w:pPr>
      <w:widowControl w:val="0"/>
    </w:pPr>
    <w:rPr>
      <w:rFonts w:ascii="New York" w:hAnsi="New York" w:cs="New York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996977"/>
    <w:rPr>
      <w:rFonts w:ascii="New York" w:eastAsia="Times New Roman" w:hAnsi="New York" w:cs="New York"/>
      <w:color w:val="000000"/>
      <w:sz w:val="20"/>
      <w:szCs w:val="20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996977"/>
    <w:rPr>
      <w:rFonts w:cs="Times New Roman"/>
      <w:color w:val="0000FF"/>
      <w:u w:val="single"/>
    </w:rPr>
  </w:style>
  <w:style w:type="paragraph" w:customStyle="1" w:styleId="B-CAPITOLO">
    <w:name w:val="B-CAPITOLO"/>
    <w:basedOn w:val="CM177"/>
    <w:link w:val="B-CAPITOLOChar"/>
    <w:qFormat/>
    <w:rsid w:val="00996977"/>
    <w:pPr>
      <w:spacing w:after="432" w:line="218" w:lineRule="atLeast"/>
      <w:jc w:val="center"/>
    </w:pPr>
    <w:rPr>
      <w:rFonts w:ascii="ONGPL H+ Helvetica" w:hAnsi="ONGPL H+ Helvetica" w:cs="ONGPL H+ Helvetica"/>
      <w:bCs/>
      <w:sz w:val="20"/>
      <w:szCs w:val="20"/>
    </w:rPr>
  </w:style>
  <w:style w:type="character" w:customStyle="1" w:styleId="B-CAPITOLOChar">
    <w:name w:val="B-CAPITOLO Char"/>
    <w:basedOn w:val="CM177Carattere"/>
    <w:link w:val="B-CAPITOLO"/>
    <w:rsid w:val="00996977"/>
    <w:rPr>
      <w:rFonts w:ascii="ONGPL H+ Helvetica" w:eastAsia="Times New Roman" w:hAnsi="ONGPL H+ Helvetica" w:cs="ONGPL H+ Helvetica"/>
      <w:bCs/>
      <w:color w:val="000000"/>
      <w:sz w:val="20"/>
      <w:szCs w:val="20"/>
      <w:lang w:val="it-IT" w:eastAsia="it-IT"/>
    </w:rPr>
  </w:style>
  <w:style w:type="paragraph" w:customStyle="1" w:styleId="C-ARTICOLO">
    <w:name w:val="C-ARTICOLO"/>
    <w:basedOn w:val="CM3"/>
    <w:next w:val="F-CORPOTESTO"/>
    <w:link w:val="C-ARTICOLOChar"/>
    <w:qFormat/>
    <w:rsid w:val="00996977"/>
    <w:pPr>
      <w:numPr>
        <w:numId w:val="8"/>
      </w:numPr>
      <w:tabs>
        <w:tab w:val="left" w:pos="0"/>
      </w:tabs>
      <w:spacing w:before="360" w:after="120"/>
      <w:jc w:val="center"/>
      <w:outlineLvl w:val="0"/>
    </w:pPr>
    <w:rPr>
      <w:rFonts w:ascii="ONGPN A+ Garamond" w:hAnsi="ONGPN A+ Garamond" w:cs="ONGPN A+ Garamond"/>
      <w:b/>
      <w:sz w:val="18"/>
      <w:szCs w:val="18"/>
    </w:rPr>
  </w:style>
  <w:style w:type="paragraph" w:customStyle="1" w:styleId="F-CORPOTESTO">
    <w:name w:val="F-CORPOTESTO"/>
    <w:basedOn w:val="CM173"/>
    <w:link w:val="F-CORPOTESTOChar"/>
    <w:qFormat/>
    <w:rsid w:val="00996977"/>
    <w:pPr>
      <w:spacing w:before="20" w:after="20" w:line="220" w:lineRule="atLeast"/>
      <w:ind w:firstLine="284"/>
      <w:jc w:val="both"/>
    </w:pPr>
    <w:rPr>
      <w:rFonts w:ascii="Garamond" w:hAnsi="Garamond" w:cs="ONGPN A+ Garamond"/>
      <w:sz w:val="18"/>
      <w:szCs w:val="18"/>
    </w:rPr>
  </w:style>
  <w:style w:type="character" w:customStyle="1" w:styleId="F-CORPOTESTOChar">
    <w:name w:val="F-CORPOTESTO Char"/>
    <w:basedOn w:val="CM173Carattere"/>
    <w:link w:val="F-CORPOTESTO"/>
    <w:rsid w:val="00996977"/>
    <w:rPr>
      <w:rFonts w:ascii="Garamond" w:eastAsia="Times New Roman" w:hAnsi="Garamond" w:cs="ONGPN A+ Garamond"/>
      <w:color w:val="000000"/>
      <w:sz w:val="18"/>
      <w:szCs w:val="18"/>
      <w:lang w:val="it-IT" w:eastAsia="it-IT"/>
    </w:rPr>
  </w:style>
  <w:style w:type="character" w:customStyle="1" w:styleId="C-ARTICOLOChar">
    <w:name w:val="C-ARTICOLO Char"/>
    <w:basedOn w:val="CM3Carattere"/>
    <w:link w:val="C-ARTICOLO"/>
    <w:rsid w:val="00996977"/>
    <w:rPr>
      <w:rFonts w:ascii="ONGPN A+ Garamond" w:eastAsia="Times New Roman" w:hAnsi="ONGPN A+ Garamond" w:cs="ONGPN A+ Garamond"/>
      <w:b/>
      <w:color w:val="000000"/>
      <w:sz w:val="18"/>
      <w:szCs w:val="18"/>
      <w:lang w:val="it-IT" w:eastAsia="it-IT"/>
    </w:rPr>
  </w:style>
  <w:style w:type="paragraph" w:customStyle="1" w:styleId="D-SUBARTICOLO">
    <w:name w:val="D-SUBARTICOLO"/>
    <w:next w:val="F-CORPOTESTO"/>
    <w:link w:val="D-SUBARTICOLOChar"/>
    <w:qFormat/>
    <w:rsid w:val="00996977"/>
    <w:pPr>
      <w:numPr>
        <w:ilvl w:val="1"/>
        <w:numId w:val="8"/>
      </w:numPr>
      <w:spacing w:before="360" w:after="57" w:line="240" w:lineRule="auto"/>
      <w:outlineLvl w:val="1"/>
    </w:pPr>
    <w:rPr>
      <w:rFonts w:ascii="ONGPN A+ Garamond" w:eastAsia="Times New Roman" w:hAnsi="ONGPN A+ Garamond" w:cs="ONGPL H+ Helvetica"/>
      <w:bCs/>
      <w:sz w:val="18"/>
      <w:szCs w:val="18"/>
      <w:lang w:val="it-IT" w:eastAsia="it-IT"/>
    </w:rPr>
  </w:style>
  <w:style w:type="character" w:customStyle="1" w:styleId="D-SUBARTICOLOChar">
    <w:name w:val="D-SUBARTICOLO Char"/>
    <w:basedOn w:val="TESTOCarattere"/>
    <w:link w:val="D-SUBARTICOLO"/>
    <w:rsid w:val="00996977"/>
    <w:rPr>
      <w:rFonts w:ascii="ONGPN A+ Garamond" w:eastAsia="Times New Roman" w:hAnsi="ONGPN A+ Garamond" w:cs="ONGPL H+ Helvetica"/>
      <w:bCs/>
      <w:color w:val="000000"/>
      <w:sz w:val="18"/>
      <w:szCs w:val="18"/>
      <w:lang w:val="it-IT" w:eastAsia="it-IT"/>
    </w:rPr>
  </w:style>
  <w:style w:type="paragraph" w:customStyle="1" w:styleId="E-SUBARTICOLO-1">
    <w:name w:val="E-SUBARTICOLO-1"/>
    <w:basedOn w:val="D-SUBARTICOLO"/>
    <w:next w:val="F-CORPOTESTO"/>
    <w:link w:val="E-SUBARTICOLO-1Char"/>
    <w:qFormat/>
    <w:rsid w:val="00996977"/>
    <w:pPr>
      <w:numPr>
        <w:ilvl w:val="2"/>
      </w:numPr>
      <w:spacing w:before="240"/>
      <w:outlineLvl w:val="2"/>
    </w:pPr>
    <w:rPr>
      <w:bCs w:val="0"/>
      <w:i/>
    </w:rPr>
  </w:style>
  <w:style w:type="character" w:customStyle="1" w:styleId="E-SUBARTICOLO-1Char">
    <w:name w:val="E-SUBARTICOLO-1 Char"/>
    <w:basedOn w:val="TESTOCarattere"/>
    <w:link w:val="E-SUBARTICOLO-1"/>
    <w:rsid w:val="00996977"/>
    <w:rPr>
      <w:rFonts w:ascii="ONGPN A+ Garamond" w:eastAsia="Times New Roman" w:hAnsi="ONGPN A+ Garamond" w:cs="ONGPL H+ Helvetica"/>
      <w:i/>
      <w:color w:val="000000"/>
      <w:sz w:val="18"/>
      <w:szCs w:val="18"/>
      <w:lang w:val="it-IT" w:eastAsia="it-IT"/>
    </w:rPr>
  </w:style>
  <w:style w:type="paragraph" w:customStyle="1" w:styleId="A-PARTE">
    <w:name w:val="A-PARTE"/>
    <w:basedOn w:val="Nessunostileparagrafo"/>
    <w:next w:val="B-CAPITOLO"/>
    <w:link w:val="A-PARTEChar"/>
    <w:qFormat/>
    <w:rsid w:val="00996977"/>
    <w:pPr>
      <w:spacing w:before="360" w:after="120"/>
      <w:jc w:val="center"/>
    </w:pPr>
    <w:rPr>
      <w:rFonts w:ascii="Arial" w:hAnsi="Arial" w:cs="Helvetica"/>
      <w:b/>
      <w:caps/>
      <w:szCs w:val="22"/>
    </w:rPr>
  </w:style>
  <w:style w:type="character" w:customStyle="1" w:styleId="A-PARTEChar">
    <w:name w:val="A-PARTE Char"/>
    <w:basedOn w:val="NessunostileparagrafoCarattere"/>
    <w:link w:val="A-PARTE"/>
    <w:rsid w:val="00996977"/>
    <w:rPr>
      <w:rFonts w:ascii="Arial" w:eastAsia="Times New Roman" w:hAnsi="Arial" w:cs="Helvetica"/>
      <w:b/>
      <w:caps/>
      <w:color w:val="000000"/>
      <w:sz w:val="24"/>
      <w:szCs w:val="24"/>
      <w:lang w:val="it-IT" w:eastAsia="it-I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6977"/>
    <w:pPr>
      <w:autoSpaceDE/>
      <w:autoSpaceDN/>
      <w:adjustRightInd/>
      <w:spacing w:line="276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96977"/>
    <w:pPr>
      <w:tabs>
        <w:tab w:val="left" w:pos="851"/>
        <w:tab w:val="left" w:pos="1134"/>
        <w:tab w:val="right" w:leader="dot" w:pos="9781"/>
      </w:tabs>
      <w:spacing w:after="100"/>
      <w:ind w:firstLine="0"/>
    </w:pPr>
    <w:rPr>
      <w:b/>
      <w:cap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96977"/>
    <w:pPr>
      <w:tabs>
        <w:tab w:val="left" w:pos="851"/>
        <w:tab w:val="right" w:leader="dot" w:pos="9781"/>
      </w:tabs>
      <w:spacing w:after="100"/>
      <w:ind w:left="284" w:right="44" w:firstLine="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996977"/>
    <w:pPr>
      <w:tabs>
        <w:tab w:val="right" w:leader="dot" w:pos="9815"/>
      </w:tabs>
      <w:spacing w:after="100"/>
      <w:ind w:left="567" w:firstLine="0"/>
    </w:pPr>
  </w:style>
  <w:style w:type="character" w:styleId="Strong">
    <w:name w:val="Strong"/>
    <w:uiPriority w:val="22"/>
    <w:qFormat/>
    <w:rsid w:val="00996977"/>
    <w:rPr>
      <w:b/>
      <w:bCs/>
    </w:rPr>
  </w:style>
  <w:style w:type="character" w:styleId="CommentReference">
    <w:name w:val="annotation reference"/>
    <w:uiPriority w:val="99"/>
    <w:semiHidden/>
    <w:unhideWhenUsed/>
    <w:rsid w:val="0099697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996977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96977"/>
    <w:rPr>
      <w:rFonts w:ascii="ONGPN A+ Garamond" w:eastAsia="Times New Roman" w:hAnsi="ONGPN A+ Garamond" w:cs="ONGPN A+ Garamond"/>
      <w:sz w:val="24"/>
      <w:szCs w:val="24"/>
      <w:lang w:val="it-IT" w:eastAsia="it-IT"/>
    </w:rPr>
  </w:style>
  <w:style w:type="paragraph" w:styleId="NormalWeb">
    <w:name w:val="Normal (Web)"/>
    <w:basedOn w:val="Normal"/>
    <w:uiPriority w:val="99"/>
    <w:semiHidden/>
    <w:unhideWhenUsed/>
    <w:rsid w:val="00996977"/>
    <w:pPr>
      <w:autoSpaceDE/>
      <w:autoSpaceDN/>
      <w:adjustRightInd/>
      <w:spacing w:before="100" w:beforeAutospacing="1" w:after="100" w:afterAutospacing="1" w:line="240" w:lineRule="auto"/>
    </w:pPr>
    <w:rPr>
      <w:rFonts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996977"/>
  </w:style>
  <w:style w:type="paragraph" w:styleId="ListParagraph">
    <w:name w:val="List Paragraph"/>
    <w:basedOn w:val="Normal"/>
    <w:uiPriority w:val="1"/>
    <w:qFormat/>
    <w:rsid w:val="00996977"/>
    <w:pPr>
      <w:ind w:left="720"/>
      <w:contextualSpacing/>
    </w:pPr>
  </w:style>
  <w:style w:type="paragraph" w:styleId="TOC9">
    <w:name w:val="toc 9"/>
    <w:basedOn w:val="Normal"/>
    <w:next w:val="Normal"/>
    <w:autoRedefine/>
    <w:uiPriority w:val="39"/>
    <w:unhideWhenUsed/>
    <w:rsid w:val="00996977"/>
    <w:pPr>
      <w:spacing w:after="100"/>
      <w:ind w:left="1760"/>
    </w:pPr>
  </w:style>
  <w:style w:type="table" w:customStyle="1" w:styleId="TableNormal1">
    <w:name w:val="Table Normal1"/>
    <w:uiPriority w:val="2"/>
    <w:semiHidden/>
    <w:unhideWhenUsed/>
    <w:qFormat/>
    <w:rsid w:val="00996977"/>
    <w:pPr>
      <w:widowControl w:val="0"/>
      <w:spacing w:after="0" w:line="240" w:lineRule="auto"/>
    </w:pPr>
    <w:rPr>
      <w:rFonts w:ascii="Calibri" w:eastAsia="Times New Roman" w:hAnsi="Calibri" w:cs="Times New Roman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96977"/>
    <w:pPr>
      <w:widowControl w:val="0"/>
      <w:spacing w:after="0" w:line="240" w:lineRule="auto"/>
    </w:pPr>
    <w:rPr>
      <w:rFonts w:ascii="Calibri" w:eastAsia="Times New Roman" w:hAnsi="Calibri" w:cs="Times New Roman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96977"/>
    <w:pPr>
      <w:autoSpaceDE/>
      <w:autoSpaceDN/>
      <w:adjustRightInd/>
      <w:spacing w:line="240" w:lineRule="auto"/>
    </w:pPr>
    <w:rPr>
      <w:rFonts w:asciiTheme="minorHAnsi" w:eastAsiaTheme="minorHAnsi" w:hAnsiTheme="minorHAnsi" w:cstheme="minorBidi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996977"/>
    <w:pPr>
      <w:autoSpaceDE/>
      <w:autoSpaceDN/>
      <w:adjustRightInd/>
      <w:spacing w:line="240" w:lineRule="auto"/>
      <w:ind w:left="192"/>
    </w:pPr>
    <w:rPr>
      <w:rFonts w:eastAsia="Arial" w:cstheme="minorBidi"/>
      <w:szCs w:val="16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96977"/>
    <w:rPr>
      <w:rFonts w:ascii="ONGPN A+ Garamond" w:eastAsia="Arial" w:hAnsi="ONGPN A+ Garamond"/>
      <w:sz w:val="18"/>
      <w:szCs w:val="16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6977"/>
    <w:pPr>
      <w:spacing w:line="240" w:lineRule="auto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6977"/>
    <w:rPr>
      <w:rFonts w:ascii="ONGPN A+ Garamond" w:eastAsia="Times New Roman" w:hAnsi="ONGPN A+ Garamond" w:cs="ONGPN A+ Garamond"/>
      <w:b/>
      <w:bCs/>
      <w:sz w:val="20"/>
      <w:szCs w:val="20"/>
      <w:lang w:val="it-IT" w:eastAsia="it-IT"/>
    </w:rPr>
  </w:style>
  <w:style w:type="paragraph" w:styleId="TOC4">
    <w:name w:val="toc 4"/>
    <w:basedOn w:val="Normal"/>
    <w:next w:val="Normal"/>
    <w:autoRedefine/>
    <w:uiPriority w:val="39"/>
    <w:unhideWhenUsed/>
    <w:rsid w:val="00996977"/>
    <w:pPr>
      <w:autoSpaceDE/>
      <w:autoSpaceDN/>
      <w:adjustRightInd/>
      <w:spacing w:after="100" w:line="259" w:lineRule="auto"/>
      <w:ind w:left="660"/>
    </w:pPr>
    <w:rPr>
      <w:rFonts w:asciiTheme="minorHAnsi" w:eastAsiaTheme="minorEastAsia" w:hAnsiTheme="minorHAnsi" w:cstheme="minorBidi"/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996977"/>
    <w:pPr>
      <w:autoSpaceDE/>
      <w:autoSpaceDN/>
      <w:adjustRightInd/>
      <w:spacing w:after="100" w:line="259" w:lineRule="auto"/>
      <w:ind w:left="880"/>
    </w:pPr>
    <w:rPr>
      <w:rFonts w:asciiTheme="minorHAnsi" w:eastAsiaTheme="minorEastAsia" w:hAnsiTheme="minorHAnsi" w:cstheme="minorBidi"/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996977"/>
    <w:pPr>
      <w:autoSpaceDE/>
      <w:autoSpaceDN/>
      <w:adjustRightInd/>
      <w:spacing w:after="100" w:line="259" w:lineRule="auto"/>
      <w:ind w:left="1100"/>
    </w:pPr>
    <w:rPr>
      <w:rFonts w:asciiTheme="minorHAnsi" w:eastAsiaTheme="minorEastAsia" w:hAnsiTheme="minorHAnsi" w:cstheme="minorBidi"/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996977"/>
    <w:pPr>
      <w:autoSpaceDE/>
      <w:autoSpaceDN/>
      <w:adjustRightInd/>
      <w:spacing w:after="100" w:line="259" w:lineRule="auto"/>
      <w:ind w:left="1320"/>
    </w:pPr>
    <w:rPr>
      <w:rFonts w:asciiTheme="minorHAnsi" w:eastAsiaTheme="minorEastAsia" w:hAnsiTheme="minorHAnsi" w:cstheme="minorBidi"/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996977"/>
    <w:pPr>
      <w:autoSpaceDE/>
      <w:autoSpaceDN/>
      <w:adjustRightInd/>
      <w:spacing w:after="100" w:line="259" w:lineRule="auto"/>
      <w:ind w:left="1540"/>
    </w:pPr>
    <w:rPr>
      <w:rFonts w:asciiTheme="minorHAnsi" w:eastAsiaTheme="minorEastAsia" w:hAnsiTheme="minorHAnsi" w:cstheme="minorBidi"/>
      <w:lang w:val="en-US" w:eastAsia="en-US"/>
    </w:rPr>
  </w:style>
  <w:style w:type="numbering" w:customStyle="1" w:styleId="Nessunelenco1">
    <w:name w:val="Nessun elenco1"/>
    <w:next w:val="NoList"/>
    <w:uiPriority w:val="99"/>
    <w:semiHidden/>
    <w:unhideWhenUsed/>
    <w:rsid w:val="00996977"/>
  </w:style>
  <w:style w:type="table" w:customStyle="1" w:styleId="Grigliatabella1">
    <w:name w:val="Griglia tabella1"/>
    <w:basedOn w:val="TableNormal"/>
    <w:next w:val="TableGrid"/>
    <w:uiPriority w:val="59"/>
    <w:rsid w:val="00996977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9969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96977"/>
    <w:rPr>
      <w:rFonts w:ascii="Tahoma" w:eastAsia="Times New Roman" w:hAnsi="Tahoma" w:cs="Tahoma"/>
      <w:sz w:val="16"/>
      <w:szCs w:val="16"/>
      <w:lang w:val="it-IT" w:eastAsia="it-IT"/>
    </w:rPr>
  </w:style>
  <w:style w:type="character" w:customStyle="1" w:styleId="hps">
    <w:name w:val="hps"/>
    <w:basedOn w:val="DefaultParagraphFont"/>
    <w:rsid w:val="00996977"/>
  </w:style>
  <w:style w:type="character" w:customStyle="1" w:styleId="gt-ft-text">
    <w:name w:val="gt-ft-text"/>
    <w:basedOn w:val="DefaultParagraphFont"/>
    <w:rsid w:val="00996977"/>
  </w:style>
  <w:style w:type="character" w:customStyle="1" w:styleId="atn">
    <w:name w:val="atn"/>
    <w:basedOn w:val="DefaultParagraphFont"/>
    <w:rsid w:val="00996977"/>
  </w:style>
  <w:style w:type="table" w:customStyle="1" w:styleId="TableNormal3">
    <w:name w:val="Table Normal3"/>
    <w:uiPriority w:val="2"/>
    <w:semiHidden/>
    <w:unhideWhenUsed/>
    <w:qFormat/>
    <w:rsid w:val="00996977"/>
    <w:pPr>
      <w:widowControl w:val="0"/>
      <w:spacing w:after="0" w:line="240" w:lineRule="auto"/>
    </w:pPr>
    <w:rPr>
      <w:rFonts w:eastAsiaTheme="minorHAnsi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"/>
    <w:uiPriority w:val="1"/>
    <w:qFormat/>
    <w:rsid w:val="00996977"/>
    <w:pPr>
      <w:autoSpaceDE/>
      <w:autoSpaceDN/>
      <w:adjustRightInd/>
      <w:spacing w:line="240" w:lineRule="auto"/>
      <w:ind w:left="354"/>
      <w:outlineLvl w:val="1"/>
    </w:pPr>
    <w:rPr>
      <w:rFonts w:ascii="Courier New" w:eastAsia="Courier New" w:hAnsi="Courier New" w:cstheme="minorBidi"/>
      <w:sz w:val="27"/>
      <w:szCs w:val="27"/>
      <w:lang w:val="en-US" w:eastAsia="en-US"/>
    </w:rPr>
  </w:style>
  <w:style w:type="paragraph" w:customStyle="1" w:styleId="Heading21">
    <w:name w:val="Heading 21"/>
    <w:basedOn w:val="Normal"/>
    <w:uiPriority w:val="1"/>
    <w:qFormat/>
    <w:rsid w:val="00996977"/>
    <w:pPr>
      <w:autoSpaceDE/>
      <w:autoSpaceDN/>
      <w:adjustRightInd/>
      <w:spacing w:line="240" w:lineRule="auto"/>
      <w:outlineLvl w:val="2"/>
    </w:pPr>
    <w:rPr>
      <w:rFonts w:ascii="Arial" w:eastAsia="Arial" w:hAnsi="Arial" w:cstheme="minorBidi"/>
      <w:sz w:val="25"/>
      <w:szCs w:val="25"/>
      <w:lang w:val="en-US" w:eastAsia="en-US"/>
    </w:rPr>
  </w:style>
  <w:style w:type="paragraph" w:customStyle="1" w:styleId="Heading31">
    <w:name w:val="Heading 31"/>
    <w:basedOn w:val="Normal"/>
    <w:uiPriority w:val="1"/>
    <w:qFormat/>
    <w:rsid w:val="00996977"/>
    <w:pPr>
      <w:autoSpaceDE/>
      <w:autoSpaceDN/>
      <w:adjustRightInd/>
      <w:spacing w:line="240" w:lineRule="auto"/>
      <w:outlineLvl w:val="3"/>
    </w:pPr>
    <w:rPr>
      <w:rFonts w:ascii="Arial" w:eastAsia="Arial" w:hAnsi="Arial" w:cstheme="minorBidi"/>
      <w:sz w:val="24"/>
      <w:szCs w:val="24"/>
      <w:lang w:val="en-US" w:eastAsia="en-US"/>
    </w:rPr>
  </w:style>
  <w:style w:type="paragraph" w:customStyle="1" w:styleId="Heading41">
    <w:name w:val="Heading 41"/>
    <w:basedOn w:val="Normal"/>
    <w:uiPriority w:val="1"/>
    <w:qFormat/>
    <w:rsid w:val="00996977"/>
    <w:pPr>
      <w:autoSpaceDE/>
      <w:autoSpaceDN/>
      <w:adjustRightInd/>
      <w:spacing w:line="240" w:lineRule="auto"/>
      <w:outlineLvl w:val="4"/>
    </w:pPr>
    <w:rPr>
      <w:rFonts w:ascii="Times New Roman" w:hAnsi="Times New Roman" w:cstheme="minorBidi"/>
      <w:sz w:val="23"/>
      <w:szCs w:val="23"/>
      <w:lang w:val="en-US" w:eastAsia="en-US"/>
    </w:rPr>
  </w:style>
  <w:style w:type="paragraph" w:customStyle="1" w:styleId="Heading51">
    <w:name w:val="Heading 51"/>
    <w:basedOn w:val="Normal"/>
    <w:uiPriority w:val="1"/>
    <w:qFormat/>
    <w:rsid w:val="00996977"/>
    <w:pPr>
      <w:autoSpaceDE/>
      <w:autoSpaceDN/>
      <w:adjustRightInd/>
      <w:spacing w:line="240" w:lineRule="auto"/>
      <w:ind w:left="20"/>
      <w:outlineLvl w:val="5"/>
    </w:pPr>
    <w:rPr>
      <w:rFonts w:ascii="Arial" w:eastAsia="Arial" w:hAnsi="Arial" w:cstheme="minorBidi"/>
      <w:lang w:val="en-US" w:eastAsia="en-US"/>
    </w:rPr>
  </w:style>
  <w:style w:type="paragraph" w:customStyle="1" w:styleId="Heading61">
    <w:name w:val="Heading 61"/>
    <w:basedOn w:val="Normal"/>
    <w:uiPriority w:val="1"/>
    <w:qFormat/>
    <w:rsid w:val="00996977"/>
    <w:pPr>
      <w:autoSpaceDE/>
      <w:autoSpaceDN/>
      <w:adjustRightInd/>
      <w:spacing w:line="240" w:lineRule="auto"/>
      <w:ind w:left="170"/>
      <w:outlineLvl w:val="6"/>
    </w:pPr>
    <w:rPr>
      <w:rFonts w:ascii="Arial" w:eastAsia="Arial" w:hAnsi="Arial" w:cstheme="minorBidi"/>
      <w:i/>
      <w:lang w:val="en-US" w:eastAsia="en-US"/>
    </w:rPr>
  </w:style>
  <w:style w:type="paragraph" w:customStyle="1" w:styleId="Heading71">
    <w:name w:val="Heading 71"/>
    <w:basedOn w:val="Normal"/>
    <w:uiPriority w:val="1"/>
    <w:qFormat/>
    <w:rsid w:val="00996977"/>
    <w:pPr>
      <w:autoSpaceDE/>
      <w:autoSpaceDN/>
      <w:adjustRightInd/>
      <w:spacing w:line="240" w:lineRule="auto"/>
      <w:outlineLvl w:val="7"/>
    </w:pPr>
    <w:rPr>
      <w:rFonts w:ascii="Times New Roman" w:hAnsi="Times New Roman" w:cstheme="minorBidi"/>
      <w:sz w:val="21"/>
      <w:szCs w:val="21"/>
      <w:lang w:val="en-US" w:eastAsia="en-US"/>
    </w:rPr>
  </w:style>
  <w:style w:type="paragraph" w:customStyle="1" w:styleId="Heading81">
    <w:name w:val="Heading 81"/>
    <w:basedOn w:val="Normal"/>
    <w:uiPriority w:val="1"/>
    <w:qFormat/>
    <w:rsid w:val="00996977"/>
    <w:pPr>
      <w:autoSpaceDE/>
      <w:autoSpaceDN/>
      <w:adjustRightInd/>
      <w:spacing w:line="240" w:lineRule="auto"/>
      <w:ind w:left="141"/>
      <w:outlineLvl w:val="8"/>
    </w:pPr>
    <w:rPr>
      <w:rFonts w:ascii="Times New Roman" w:hAnsi="Times New Roman" w:cstheme="minorBidi"/>
      <w:i/>
      <w:sz w:val="21"/>
      <w:szCs w:val="21"/>
      <w:lang w:val="en-US" w:eastAsia="en-US"/>
    </w:rPr>
  </w:style>
  <w:style w:type="paragraph" w:customStyle="1" w:styleId="Heading91">
    <w:name w:val="Heading 91"/>
    <w:basedOn w:val="Normal"/>
    <w:uiPriority w:val="1"/>
    <w:qFormat/>
    <w:rsid w:val="00996977"/>
    <w:pPr>
      <w:autoSpaceDE/>
      <w:autoSpaceDN/>
      <w:adjustRightInd/>
      <w:spacing w:line="240" w:lineRule="auto"/>
      <w:ind w:left="161"/>
    </w:pPr>
    <w:rPr>
      <w:rFonts w:ascii="Arial" w:eastAsia="Arial" w:hAnsi="Arial" w:cstheme="minorBidi"/>
      <w:b/>
      <w:bCs/>
      <w:sz w:val="20"/>
      <w:szCs w:val="20"/>
      <w:lang w:val="en-US" w:eastAsia="en-US"/>
    </w:rPr>
  </w:style>
  <w:style w:type="paragraph" w:customStyle="1" w:styleId="Liv3">
    <w:name w:val="Liv3"/>
    <w:basedOn w:val="Heading3"/>
    <w:next w:val="Normal"/>
    <w:autoRedefine/>
    <w:uiPriority w:val="99"/>
    <w:rsid w:val="00996977"/>
    <w:pPr>
      <w:keepNext w:val="0"/>
      <w:keepLines w:val="0"/>
      <w:tabs>
        <w:tab w:val="num" w:pos="1134"/>
      </w:tabs>
      <w:autoSpaceDE/>
      <w:autoSpaceDN/>
      <w:adjustRightInd/>
      <w:spacing w:before="240" w:after="120" w:line="240" w:lineRule="auto"/>
      <w:ind w:left="1134" w:hanging="1134"/>
      <w:outlineLvl w:val="9"/>
    </w:pPr>
    <w:rPr>
      <w:rFonts w:ascii="Tahoma" w:eastAsia="Times New Roman" w:hAnsi="Tahoma" w:cs="Times New Roman"/>
      <w:bCs w:val="0"/>
      <w:color w:val="auto"/>
      <w:sz w:val="24"/>
      <w:szCs w:val="20"/>
    </w:rPr>
  </w:style>
  <w:style w:type="paragraph" w:customStyle="1" w:styleId="Liv2">
    <w:name w:val="Liv2"/>
    <w:basedOn w:val="Heading2"/>
    <w:next w:val="Normal"/>
    <w:autoRedefine/>
    <w:uiPriority w:val="99"/>
    <w:rsid w:val="00996977"/>
    <w:pPr>
      <w:keepNext w:val="0"/>
      <w:keepLines w:val="0"/>
      <w:autoSpaceDE/>
      <w:autoSpaceDN/>
      <w:adjustRightInd/>
      <w:spacing w:before="240" w:line="240" w:lineRule="auto"/>
      <w:jc w:val="center"/>
      <w:outlineLvl w:val="9"/>
    </w:pPr>
    <w:rPr>
      <w:rFonts w:ascii="Tahoma" w:eastAsia="Times New Roman" w:hAnsi="Tahoma" w:cs="Times New Roman"/>
      <w:bCs w:val="0"/>
      <w:i/>
      <w:smallCaps/>
      <w:color w:val="auto"/>
      <w:sz w:val="24"/>
      <w:szCs w:val="20"/>
    </w:rPr>
  </w:style>
  <w:style w:type="paragraph" w:customStyle="1" w:styleId="Operazioni">
    <w:name w:val="Operazioni"/>
    <w:basedOn w:val="Normal"/>
    <w:uiPriority w:val="99"/>
    <w:rsid w:val="00996977"/>
    <w:pPr>
      <w:autoSpaceDE/>
      <w:autoSpaceDN/>
      <w:adjustRightInd/>
      <w:spacing w:line="240" w:lineRule="auto"/>
    </w:pPr>
    <w:rPr>
      <w:rFonts w:ascii="Century Gothic" w:hAnsi="Century Gothic" w:cs="Times New Roman"/>
      <w:sz w:val="20"/>
      <w:szCs w:val="20"/>
    </w:rPr>
  </w:style>
  <w:style w:type="paragraph" w:customStyle="1" w:styleId="Testosemplice">
    <w:name w:val="Testo semplice"/>
    <w:link w:val="TestosempliceCarattere"/>
    <w:rsid w:val="00996977"/>
    <w:pPr>
      <w:spacing w:after="0" w:line="360" w:lineRule="auto"/>
      <w:jc w:val="both"/>
    </w:pPr>
    <w:rPr>
      <w:rFonts w:ascii="Arial" w:eastAsia="Times New Roman" w:hAnsi="Arial" w:cs="Times New Roman"/>
      <w:lang w:val="it-IT" w:eastAsia="en-US"/>
    </w:rPr>
  </w:style>
  <w:style w:type="character" w:customStyle="1" w:styleId="TestosempliceCarattere">
    <w:name w:val="Testo semplice Carattere"/>
    <w:basedOn w:val="DefaultParagraphFont"/>
    <w:link w:val="Testosemplice"/>
    <w:locked/>
    <w:rsid w:val="00996977"/>
    <w:rPr>
      <w:rFonts w:ascii="Arial" w:eastAsia="Times New Roman" w:hAnsi="Arial" w:cs="Times New Roman"/>
      <w:lang w:val="it-IT" w:eastAsia="en-US"/>
    </w:rPr>
  </w:style>
  <w:style w:type="character" w:styleId="LineNumber">
    <w:name w:val="line number"/>
    <w:basedOn w:val="DefaultParagraphFont"/>
    <w:uiPriority w:val="99"/>
    <w:semiHidden/>
    <w:unhideWhenUsed/>
    <w:rsid w:val="0099697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969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96977"/>
    <w:rPr>
      <w:rFonts w:ascii="ONGPN A+ Garamond" w:eastAsia="Times New Roman" w:hAnsi="ONGPN A+ Garamond" w:cs="ONGPN A+ Garamond"/>
      <w:sz w:val="18"/>
      <w:szCs w:val="18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33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Tingley</dc:creator>
  <cp:keywords/>
  <dc:description/>
  <cp:lastModifiedBy>Chase Tingley</cp:lastModifiedBy>
  <cp:revision>3</cp:revision>
  <dcterms:created xsi:type="dcterms:W3CDTF">2015-05-22T21:31:00Z</dcterms:created>
  <dcterms:modified xsi:type="dcterms:W3CDTF">2015-05-22T21:32:00Z</dcterms:modified>
  <cp:category/>
</cp:coreProperties>
</file>