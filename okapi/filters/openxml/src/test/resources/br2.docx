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6977" w:rsidRPr="00DE44BA" w:rsidRDefault="00996977" w:rsidP="00F44FDD">
      <w:pPr>
        <w:ind w:firstLine="0"/>
      </w:pPr>
    </w:p>
    <w:tbl>
      <w:tblPr>
        <w:tblpPr w:leftFromText="141" w:rightFromText="141" w:vertAnchor="text" w:horzAnchor="margin" w:tblpY="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24"/>
        <w:gridCol w:w="1913"/>
        <w:gridCol w:w="1913"/>
        <w:gridCol w:w="1913"/>
        <w:gridCol w:w="1913"/>
      </w:tblGrid>
      <w:tr w:rsidR="00996977" w:rsidRPr="00DE44BA" w:rsidTr="00F44FDD">
        <w:trPr>
          <w:trHeight w:val="214"/>
        </w:trPr>
        <w:tc>
          <w:tcPr>
            <w:tcW w:w="1924" w:type="dxa"/>
            <w:vMerge w:val="restart"/>
            <w:vAlign w:val="center"/>
          </w:tcPr>
          <w:p w:rsidR="00996977" w:rsidRPr="00DE44BA" w:rsidRDefault="00996977" w:rsidP="00DA1C8D">
            <w:pPr>
              <w:ind w:firstLine="0"/>
              <w:rPr>
                <w:rFonts w:cs="Garamond"/>
              </w:rPr>
            </w:pPr>
          </w:p>
        </w:tc>
        <w:tc>
          <w:tcPr>
            <w:tcW w:w="1913" w:type="dxa"/>
            <w:vAlign w:val="center"/>
          </w:tcPr>
          <w:p w:rsidR="00996977" w:rsidRPr="00DE44BA" w:rsidRDefault="00996977" w:rsidP="00DA1C8D">
            <w:pPr>
              <w:ind w:firstLine="0"/>
            </w:pPr>
            <w:bookmarkStart w:id="0" w:name="_GoBack"/>
            <w:r w:rsidRPr="00DE44BA">
              <w:t xml:space="preserve">Gruppo </w:t>
            </w:r>
            <w:bookmarkEnd w:id="0"/>
            <w:r w:rsidRPr="00DE44BA">
              <w:t>Bla</w:t>
            </w:r>
            <w:r w:rsidRPr="00DE44BA">
              <w:br/>
            </w:r>
            <w:r w:rsidRPr="00DE44BA">
              <w:rPr>
                <w:i/>
                <w:iCs/>
              </w:rPr>
              <w:t xml:space="preserve">E </w:t>
            </w:r>
            <w:r w:rsidRPr="00DE44BA">
              <w:rPr>
                <w:rFonts w:cs="Courier New"/>
              </w:rPr>
              <w:t>≤</w:t>
            </w:r>
            <w:r w:rsidRPr="00DE44BA">
              <w:t xml:space="preserve"> 0,5% </w:t>
            </w:r>
          </w:p>
          <w:p w:rsidR="00996977" w:rsidRPr="00DE44BA" w:rsidRDefault="00996977" w:rsidP="00DA1C8D">
            <w:pPr>
              <w:ind w:firstLine="0"/>
              <w:rPr>
                <w:rFonts w:cs="Garamond"/>
              </w:rPr>
            </w:pPr>
            <w:r w:rsidRPr="00DE44BA">
              <w:t>(Appendice G)</w:t>
            </w:r>
          </w:p>
        </w:tc>
        <w:tc>
          <w:tcPr>
            <w:tcW w:w="1913" w:type="dxa"/>
            <w:vMerge w:val="restart"/>
            <w:vAlign w:val="center"/>
          </w:tcPr>
          <w:p w:rsidR="00996977" w:rsidRPr="00DE44BA" w:rsidRDefault="00996977" w:rsidP="00DA1C8D">
            <w:pPr>
              <w:ind w:firstLine="0"/>
              <w:rPr>
                <w:rFonts w:cs="Garamond"/>
              </w:rPr>
            </w:pPr>
          </w:p>
        </w:tc>
        <w:tc>
          <w:tcPr>
            <w:tcW w:w="1913" w:type="dxa"/>
            <w:vMerge w:val="restart"/>
            <w:vAlign w:val="center"/>
          </w:tcPr>
          <w:p w:rsidR="00996977" w:rsidRPr="00DE44BA" w:rsidRDefault="00996977" w:rsidP="00DA1C8D">
            <w:pPr>
              <w:ind w:firstLine="0"/>
              <w:rPr>
                <w:rFonts w:cs="Garamond"/>
              </w:rPr>
            </w:pPr>
          </w:p>
        </w:tc>
        <w:tc>
          <w:tcPr>
            <w:tcW w:w="1913" w:type="dxa"/>
            <w:vMerge w:val="restart"/>
            <w:vAlign w:val="center"/>
          </w:tcPr>
          <w:p w:rsidR="00996977" w:rsidRPr="00DE44BA" w:rsidRDefault="00996977" w:rsidP="00DA1C8D">
            <w:pPr>
              <w:ind w:firstLine="0"/>
              <w:rPr>
                <w:rFonts w:cs="Garamond"/>
              </w:rPr>
            </w:pPr>
          </w:p>
        </w:tc>
      </w:tr>
      <w:tr w:rsidR="00996977" w:rsidRPr="00DE44BA" w:rsidTr="00F44FDD">
        <w:trPr>
          <w:trHeight w:val="214"/>
        </w:trPr>
        <w:tc>
          <w:tcPr>
            <w:tcW w:w="1924" w:type="dxa"/>
            <w:vMerge/>
            <w:vAlign w:val="center"/>
          </w:tcPr>
          <w:p w:rsidR="00996977" w:rsidRPr="00DE44BA" w:rsidRDefault="00996977" w:rsidP="00DA1C8D"/>
        </w:tc>
        <w:tc>
          <w:tcPr>
            <w:tcW w:w="1913" w:type="dxa"/>
            <w:vAlign w:val="center"/>
          </w:tcPr>
          <w:p w:rsidR="00996977" w:rsidRPr="00DE44BA" w:rsidRDefault="00996977" w:rsidP="00DA1C8D">
            <w:pPr>
              <w:ind w:firstLine="0"/>
              <w:rPr>
                <w:rFonts w:cs="Garamond"/>
              </w:rPr>
            </w:pPr>
          </w:p>
        </w:tc>
        <w:tc>
          <w:tcPr>
            <w:tcW w:w="1913" w:type="dxa"/>
            <w:vMerge/>
            <w:vAlign w:val="center"/>
          </w:tcPr>
          <w:p w:rsidR="00996977" w:rsidRPr="00DE44BA" w:rsidRDefault="00996977" w:rsidP="00DA1C8D"/>
        </w:tc>
        <w:tc>
          <w:tcPr>
            <w:tcW w:w="1913" w:type="dxa"/>
            <w:vMerge/>
            <w:vAlign w:val="center"/>
          </w:tcPr>
          <w:p w:rsidR="00996977" w:rsidRPr="00DE44BA" w:rsidRDefault="00996977" w:rsidP="00DA1C8D"/>
        </w:tc>
        <w:tc>
          <w:tcPr>
            <w:tcW w:w="1913" w:type="dxa"/>
            <w:vMerge/>
            <w:vAlign w:val="center"/>
          </w:tcPr>
          <w:p w:rsidR="00996977" w:rsidRPr="00DE44BA" w:rsidRDefault="00996977" w:rsidP="00DA1C8D"/>
        </w:tc>
      </w:tr>
    </w:tbl>
    <w:p w:rsidR="00996977" w:rsidRPr="00DE44BA" w:rsidRDefault="00996977" w:rsidP="00996977">
      <w:r w:rsidRPr="00DE44BA">
        <w:tab/>
      </w:r>
    </w:p>
    <w:sectPr w:rsidR="00996977" w:rsidRPr="00DE44BA" w:rsidSect="00C172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NGPN A+ Garamond">
    <w:altName w:val="Garamond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ONGPL G+ Helvetica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New York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ONGPL H+ Helvetica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9E04CD7"/>
    <w:multiLevelType w:val="hybridMultilevel"/>
    <w:tmpl w:val="6FD0664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0000042B"/>
    <w:multiLevelType w:val="multilevel"/>
    <w:tmpl w:val="000008AE"/>
    <w:lvl w:ilvl="0">
      <w:start w:val="2"/>
      <w:numFmt w:val="decimal"/>
      <w:lvlText w:val="%1."/>
      <w:lvlJc w:val="left"/>
      <w:pPr>
        <w:ind w:hanging="708"/>
      </w:pPr>
      <w:rPr>
        <w:rFonts w:ascii="Arial" w:hAnsi="Arial" w:cs="Arial"/>
        <w:b/>
        <w:bCs/>
        <w:w w:val="114"/>
        <w:sz w:val="22"/>
        <w:szCs w:val="22"/>
      </w:rPr>
    </w:lvl>
    <w:lvl w:ilvl="1">
      <w:start w:val="1"/>
      <w:numFmt w:val="decimal"/>
      <w:lvlText w:val="%1.%2."/>
      <w:lvlJc w:val="left"/>
      <w:pPr>
        <w:ind w:hanging="708"/>
      </w:pPr>
      <w:rPr>
        <w:rFonts w:ascii="Arial" w:hAnsi="Arial" w:cs="Arial"/>
        <w:b/>
        <w:bCs/>
        <w:w w:val="115"/>
        <w:sz w:val="20"/>
        <w:szCs w:val="20"/>
      </w:rPr>
    </w:lvl>
    <w:lvl w:ilvl="2">
      <w:numFmt w:val="bullet"/>
      <w:lvlText w:val=""/>
      <w:lvlJc w:val="left"/>
      <w:pPr>
        <w:ind w:hanging="284"/>
      </w:pPr>
      <w:rPr>
        <w:rFonts w:ascii="Symbol" w:hAnsi="Symbol"/>
        <w:b w:val="0"/>
        <w:w w:val="99"/>
        <w:sz w:val="16"/>
      </w:rPr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2">
    <w:nsid w:val="0000044C"/>
    <w:multiLevelType w:val="multilevel"/>
    <w:tmpl w:val="000008CF"/>
    <w:lvl w:ilvl="0">
      <w:numFmt w:val="bullet"/>
      <w:lvlText w:val="-"/>
      <w:lvlJc w:val="left"/>
      <w:pPr>
        <w:ind w:hanging="123"/>
      </w:pPr>
      <w:rPr>
        <w:rFonts w:ascii="Arial" w:hAnsi="Arial"/>
        <w:b w:val="0"/>
        <w:sz w:val="18"/>
      </w:rPr>
    </w:lvl>
    <w:lvl w:ilvl="1">
      <w:numFmt w:val="bullet"/>
      <w:lvlText w:val="•"/>
      <w:lvlJc w:val="left"/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3">
    <w:nsid w:val="0000044D"/>
    <w:multiLevelType w:val="multilevel"/>
    <w:tmpl w:val="000008D0"/>
    <w:lvl w:ilvl="0">
      <w:numFmt w:val="bullet"/>
      <w:lvlText w:val="-"/>
      <w:lvlJc w:val="left"/>
      <w:pPr>
        <w:ind w:hanging="123"/>
      </w:pPr>
      <w:rPr>
        <w:rFonts w:ascii="Arial" w:hAnsi="Arial"/>
        <w:b w:val="0"/>
        <w:sz w:val="18"/>
      </w:rPr>
    </w:lvl>
    <w:lvl w:ilvl="1">
      <w:numFmt w:val="bullet"/>
      <w:lvlText w:val="•"/>
      <w:lvlJc w:val="left"/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4">
    <w:nsid w:val="0000044E"/>
    <w:multiLevelType w:val="multilevel"/>
    <w:tmpl w:val="000008D1"/>
    <w:lvl w:ilvl="0">
      <w:numFmt w:val="bullet"/>
      <w:lvlText w:val="-"/>
      <w:lvlJc w:val="left"/>
      <w:pPr>
        <w:ind w:hanging="280"/>
      </w:pPr>
      <w:rPr>
        <w:rFonts w:ascii="Arial" w:hAnsi="Arial"/>
        <w:b w:val="0"/>
        <w:sz w:val="18"/>
      </w:rPr>
    </w:lvl>
    <w:lvl w:ilvl="1">
      <w:numFmt w:val="bullet"/>
      <w:lvlText w:val="•"/>
      <w:lvlJc w:val="left"/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5">
    <w:nsid w:val="00000451"/>
    <w:multiLevelType w:val="multilevel"/>
    <w:tmpl w:val="000008D4"/>
    <w:lvl w:ilvl="0">
      <w:numFmt w:val="bullet"/>
      <w:lvlText w:val="-"/>
      <w:lvlJc w:val="left"/>
      <w:pPr>
        <w:ind w:hanging="145"/>
      </w:pPr>
      <w:rPr>
        <w:rFonts w:ascii="Arial" w:hAnsi="Arial"/>
        <w:b w:val="0"/>
        <w:sz w:val="20"/>
      </w:rPr>
    </w:lvl>
    <w:lvl w:ilvl="1">
      <w:numFmt w:val="bullet"/>
      <w:lvlText w:val="•"/>
      <w:lvlJc w:val="left"/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6">
    <w:nsid w:val="00000452"/>
    <w:multiLevelType w:val="multilevel"/>
    <w:tmpl w:val="000008D5"/>
    <w:lvl w:ilvl="0">
      <w:numFmt w:val="bullet"/>
      <w:lvlText w:val="-"/>
      <w:lvlJc w:val="left"/>
      <w:pPr>
        <w:ind w:hanging="1360"/>
      </w:pPr>
      <w:rPr>
        <w:rFonts w:ascii="Times New Roman" w:hAnsi="Times New Roman"/>
        <w:b w:val="0"/>
        <w:sz w:val="20"/>
      </w:rPr>
    </w:lvl>
    <w:lvl w:ilvl="1">
      <w:numFmt w:val="bullet"/>
      <w:lvlText w:val="-"/>
      <w:lvlJc w:val="left"/>
      <w:pPr>
        <w:ind w:hanging="123"/>
      </w:pPr>
      <w:rPr>
        <w:rFonts w:ascii="Arial" w:hAnsi="Arial"/>
        <w:b w:val="0"/>
        <w:sz w:val="20"/>
      </w:rPr>
    </w:lvl>
    <w:lvl w:ilvl="2">
      <w:numFmt w:val="bullet"/>
      <w:lvlText w:val="-"/>
      <w:lvlJc w:val="left"/>
      <w:pPr>
        <w:ind w:hanging="138"/>
      </w:pPr>
      <w:rPr>
        <w:rFonts w:ascii="Arial" w:hAnsi="Arial"/>
        <w:b w:val="0"/>
        <w:sz w:val="20"/>
      </w:rPr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7">
    <w:nsid w:val="00000454"/>
    <w:multiLevelType w:val="multilevel"/>
    <w:tmpl w:val="000008D7"/>
    <w:lvl w:ilvl="0">
      <w:numFmt w:val="bullet"/>
      <w:lvlText w:val=""/>
      <w:lvlJc w:val="left"/>
      <w:pPr>
        <w:ind w:hanging="721"/>
      </w:pPr>
      <w:rPr>
        <w:rFonts w:ascii="Symbol" w:hAnsi="Symbol"/>
        <w:b w:val="0"/>
        <w:sz w:val="20"/>
      </w:rPr>
    </w:lvl>
    <w:lvl w:ilvl="1">
      <w:numFmt w:val="bullet"/>
      <w:lvlText w:val=""/>
      <w:lvlJc w:val="left"/>
      <w:pPr>
        <w:ind w:hanging="361"/>
      </w:pPr>
      <w:rPr>
        <w:rFonts w:ascii="Symbol" w:hAnsi="Symbol"/>
        <w:b w:val="0"/>
        <w:sz w:val="20"/>
      </w:rPr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8">
    <w:nsid w:val="00000456"/>
    <w:multiLevelType w:val="multilevel"/>
    <w:tmpl w:val="000008D9"/>
    <w:lvl w:ilvl="0">
      <w:start w:val="1"/>
      <w:numFmt w:val="decimal"/>
      <w:lvlText w:val="%1."/>
      <w:lvlJc w:val="left"/>
      <w:pPr>
        <w:ind w:hanging="361"/>
      </w:pPr>
      <w:rPr>
        <w:rFonts w:ascii="Arial" w:hAnsi="Arial" w:cs="Arial"/>
        <w:b w:val="0"/>
        <w:bCs w:val="0"/>
        <w:sz w:val="20"/>
        <w:szCs w:val="20"/>
      </w:rPr>
    </w:lvl>
    <w:lvl w:ilvl="1">
      <w:numFmt w:val="bullet"/>
      <w:lvlText w:val="-"/>
      <w:lvlJc w:val="left"/>
      <w:pPr>
        <w:ind w:hanging="360"/>
      </w:pPr>
      <w:rPr>
        <w:rFonts w:ascii="Times New Roman" w:hAnsi="Times New Roman"/>
        <w:b w:val="0"/>
        <w:sz w:val="20"/>
      </w:rPr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9">
    <w:nsid w:val="00000457"/>
    <w:multiLevelType w:val="multilevel"/>
    <w:tmpl w:val="000008DA"/>
    <w:lvl w:ilvl="0">
      <w:numFmt w:val="bullet"/>
      <w:lvlText w:val="-"/>
      <w:lvlJc w:val="left"/>
      <w:pPr>
        <w:ind w:hanging="144"/>
      </w:pPr>
      <w:rPr>
        <w:rFonts w:ascii="Arial" w:hAnsi="Arial"/>
        <w:b w:val="0"/>
        <w:sz w:val="20"/>
      </w:rPr>
    </w:lvl>
    <w:lvl w:ilvl="1">
      <w:numFmt w:val="bullet"/>
      <w:lvlText w:val="•"/>
      <w:lvlJc w:val="left"/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10">
    <w:nsid w:val="00000459"/>
    <w:multiLevelType w:val="multilevel"/>
    <w:tmpl w:val="000008DC"/>
    <w:lvl w:ilvl="0">
      <w:numFmt w:val="bullet"/>
      <w:lvlText w:val=""/>
      <w:lvlJc w:val="left"/>
      <w:pPr>
        <w:ind w:hanging="142"/>
      </w:pPr>
      <w:rPr>
        <w:rFonts w:ascii="Symbol" w:hAnsi="Symbol"/>
        <w:b w:val="0"/>
        <w:w w:val="99"/>
        <w:sz w:val="16"/>
      </w:rPr>
    </w:lvl>
    <w:lvl w:ilvl="1">
      <w:numFmt w:val="bullet"/>
      <w:lvlText w:val="•"/>
      <w:lvlJc w:val="left"/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11">
    <w:nsid w:val="0000045B"/>
    <w:multiLevelType w:val="multilevel"/>
    <w:tmpl w:val="000008DE"/>
    <w:lvl w:ilvl="0">
      <w:numFmt w:val="bullet"/>
      <w:lvlText w:val=""/>
      <w:lvlJc w:val="left"/>
      <w:pPr>
        <w:ind w:hanging="361"/>
      </w:pPr>
      <w:rPr>
        <w:rFonts w:ascii="Symbol" w:hAnsi="Symbol"/>
        <w:b w:val="0"/>
        <w:sz w:val="20"/>
      </w:rPr>
    </w:lvl>
    <w:lvl w:ilvl="1">
      <w:numFmt w:val="bullet"/>
      <w:lvlText w:val="•"/>
      <w:lvlJc w:val="left"/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12">
    <w:nsid w:val="000004F5"/>
    <w:multiLevelType w:val="multilevel"/>
    <w:tmpl w:val="00000978"/>
    <w:lvl w:ilvl="0">
      <w:numFmt w:val="bullet"/>
      <w:lvlText w:val="-"/>
      <w:lvlJc w:val="left"/>
      <w:pPr>
        <w:ind w:hanging="123"/>
      </w:pPr>
      <w:rPr>
        <w:rFonts w:ascii="Arial" w:hAnsi="Arial"/>
        <w:b w:val="0"/>
        <w:sz w:val="20"/>
      </w:rPr>
    </w:lvl>
    <w:lvl w:ilvl="1">
      <w:numFmt w:val="bullet"/>
      <w:lvlText w:val="•"/>
      <w:lvlJc w:val="left"/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13">
    <w:nsid w:val="000004F7"/>
    <w:multiLevelType w:val="multilevel"/>
    <w:tmpl w:val="0000097A"/>
    <w:lvl w:ilvl="0">
      <w:numFmt w:val="bullet"/>
      <w:lvlText w:val="-"/>
      <w:lvlJc w:val="left"/>
      <w:pPr>
        <w:ind w:hanging="133"/>
      </w:pPr>
      <w:rPr>
        <w:rFonts w:ascii="Arial" w:hAnsi="Arial"/>
        <w:b w:val="0"/>
        <w:w w:val="99"/>
        <w:sz w:val="20"/>
      </w:rPr>
    </w:lvl>
    <w:lvl w:ilvl="1">
      <w:numFmt w:val="bullet"/>
      <w:lvlText w:val="•"/>
      <w:lvlJc w:val="left"/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14">
    <w:nsid w:val="0000056D"/>
    <w:multiLevelType w:val="multilevel"/>
    <w:tmpl w:val="000009F0"/>
    <w:lvl w:ilvl="0">
      <w:numFmt w:val="bullet"/>
      <w:lvlText w:val="-"/>
      <w:lvlJc w:val="left"/>
      <w:pPr>
        <w:ind w:hanging="284"/>
      </w:pPr>
      <w:rPr>
        <w:rFonts w:ascii="Times New Roman" w:hAnsi="Times New Roman"/>
        <w:b w:val="0"/>
        <w:sz w:val="20"/>
      </w:rPr>
    </w:lvl>
    <w:lvl w:ilvl="1">
      <w:numFmt w:val="bullet"/>
      <w:lvlText w:val="•"/>
      <w:lvlJc w:val="left"/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15">
    <w:nsid w:val="00724543"/>
    <w:multiLevelType w:val="multilevel"/>
    <w:tmpl w:val="AAA4FA96"/>
    <w:lvl w:ilvl="0">
      <w:start w:val="1"/>
      <w:numFmt w:val="decimal"/>
      <w:lvlText w:val="Capitolo %1 - "/>
      <w:lvlJc w:val="left"/>
      <w:pPr>
        <w:ind w:left="360" w:hanging="360"/>
      </w:pPr>
      <w:rPr>
        <w:rFonts w:hint="default"/>
        <w:b/>
        <w:i w:val="0"/>
        <w:caps w:val="0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432"/>
      </w:pPr>
      <w:rPr>
        <w:rFonts w:ascii="Garamond" w:hAnsi="Garamond" w:hint="default"/>
        <w:b w:val="0"/>
        <w:bCs w:val="0"/>
        <w:i/>
        <w:iCs w:val="0"/>
        <w:caps w:val="0"/>
        <w:strike w:val="0"/>
        <w:dstrike w:val="0"/>
        <w:vanish w:val="0"/>
        <w:color w:val="000000"/>
        <w:spacing w:val="0"/>
        <w:kern w:val="0"/>
        <w:position w:val="0"/>
        <w:sz w:val="20"/>
        <w:u w:val="none"/>
        <w:effect w:val="none"/>
        <w:vertAlign w:val="baseline"/>
        <w:em w:val="none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6">
    <w:nsid w:val="084F689E"/>
    <w:multiLevelType w:val="hybridMultilevel"/>
    <w:tmpl w:val="621AEFAE"/>
    <w:lvl w:ilvl="0" w:tplc="B300992E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0BA9095D"/>
    <w:multiLevelType w:val="multilevel"/>
    <w:tmpl w:val="FB663240"/>
    <w:lvl w:ilvl="0">
      <w:start w:val="1"/>
      <w:numFmt w:val="decimal"/>
      <w:pStyle w:val="C-ARTICOLO"/>
      <w:lvlText w:val="Art. %1 - "/>
      <w:lvlJc w:val="left"/>
      <w:pPr>
        <w:ind w:left="1352" w:hanging="360"/>
      </w:pPr>
      <w:rPr>
        <w:rFonts w:hint="default"/>
        <w:b/>
        <w:i w:val="0"/>
        <w:caps w:val="0"/>
      </w:rPr>
    </w:lvl>
    <w:lvl w:ilvl="1">
      <w:start w:val="1"/>
      <w:numFmt w:val="decimal"/>
      <w:pStyle w:val="D-SUBARTICOLO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E-SUBARTICOLO-1"/>
      <w:suff w:val="space"/>
      <w:lvlText w:val="%1.%2.%3"/>
      <w:lvlJc w:val="left"/>
      <w:pPr>
        <w:ind w:left="720" w:hanging="432"/>
      </w:pPr>
      <w:rPr>
        <w:rFonts w:ascii="Garamond" w:hAnsi="Garamond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pStyle w:val="Heading5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  <w:rPr>
        <w:rFonts w:hint="default"/>
      </w:rPr>
    </w:lvl>
  </w:abstractNum>
  <w:abstractNum w:abstractNumId="18">
    <w:nsid w:val="14360403"/>
    <w:multiLevelType w:val="multilevel"/>
    <w:tmpl w:val="ECCA8CCC"/>
    <w:lvl w:ilvl="0">
      <w:start w:val="1"/>
      <w:numFmt w:val="decimal"/>
      <w:lvlText w:val="Art. %1 - "/>
      <w:lvlJc w:val="left"/>
      <w:pPr>
        <w:ind w:left="360" w:hanging="360"/>
      </w:pPr>
      <w:rPr>
        <w:rFonts w:hint="default"/>
        <w:b/>
        <w:i w:val="0"/>
        <w:caps w:val="0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432"/>
      </w:pPr>
      <w:rPr>
        <w:rFonts w:ascii="Garamond" w:hAnsi="Garamond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9">
    <w:nsid w:val="25A01F91"/>
    <w:multiLevelType w:val="multilevel"/>
    <w:tmpl w:val="D806E3CA"/>
    <w:lvl w:ilvl="0">
      <w:start w:val="1"/>
      <w:numFmt w:val="decimal"/>
      <w:lvlText w:val="Capitolo %1 - "/>
      <w:lvlJc w:val="left"/>
      <w:pPr>
        <w:ind w:left="360" w:hanging="360"/>
      </w:pPr>
      <w:rPr>
        <w:rFonts w:hint="default"/>
        <w:b/>
        <w:i w:val="0"/>
        <w:caps w:val="0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432"/>
      </w:pPr>
      <w:rPr>
        <w:rFonts w:ascii="Garamond" w:hAnsi="Garamond" w:hint="default"/>
        <w:b w:val="0"/>
        <w:bCs w:val="0"/>
        <w:i/>
        <w:iCs w:val="0"/>
        <w:caps w:val="0"/>
        <w:strike w:val="0"/>
        <w:dstrike w:val="0"/>
        <w:vanish w:val="0"/>
        <w:color w:val="000000"/>
        <w:spacing w:val="0"/>
        <w:kern w:val="0"/>
        <w:position w:val="0"/>
        <w:sz w:val="20"/>
        <w:u w:val="none"/>
        <w:effect w:val="none"/>
        <w:vertAlign w:val="baseline"/>
        <w:em w:val="none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20">
    <w:nsid w:val="2B730EB2"/>
    <w:multiLevelType w:val="hybridMultilevel"/>
    <w:tmpl w:val="0936D03C"/>
    <w:lvl w:ilvl="0" w:tplc="B300992E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44E4452"/>
    <w:multiLevelType w:val="hybridMultilevel"/>
    <w:tmpl w:val="BA76B5AE"/>
    <w:lvl w:ilvl="0" w:tplc="EBB04CCC">
      <w:start w:val="3"/>
      <w:numFmt w:val="bullet"/>
      <w:lvlText w:val="–"/>
      <w:lvlJc w:val="left"/>
      <w:pPr>
        <w:ind w:left="720" w:hanging="360"/>
      </w:pPr>
      <w:rPr>
        <w:rFonts w:ascii="ONGPN A+ Garamond" w:eastAsia="Times New Roman" w:hAnsi="ONGPN A+ Garamond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8CA3000"/>
    <w:multiLevelType w:val="hybridMultilevel"/>
    <w:tmpl w:val="7A28D3C4"/>
    <w:lvl w:ilvl="0" w:tplc="3BC8F6A0">
      <w:start w:val="1"/>
      <w:numFmt w:val="bullet"/>
      <w:lvlText w:val="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3">
    <w:nsid w:val="56E5623F"/>
    <w:multiLevelType w:val="hybridMultilevel"/>
    <w:tmpl w:val="281AEB0A"/>
    <w:lvl w:ilvl="0" w:tplc="E0D2567C">
      <w:start w:val="1"/>
      <w:numFmt w:val="upperRoman"/>
      <w:lvlText w:val="PARTE %1 - "/>
      <w:lvlJc w:val="center"/>
      <w:pPr>
        <w:ind w:left="36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EA22941"/>
    <w:multiLevelType w:val="hybridMultilevel"/>
    <w:tmpl w:val="41C22ECC"/>
    <w:lvl w:ilvl="0" w:tplc="7306133C">
      <w:start w:val="1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0D47AB7"/>
    <w:multiLevelType w:val="hybridMultilevel"/>
    <w:tmpl w:val="246A80E6"/>
    <w:lvl w:ilvl="0" w:tplc="98940FBC">
      <w:numFmt w:val="bullet"/>
      <w:lvlText w:val="–"/>
      <w:lvlJc w:val="left"/>
      <w:pPr>
        <w:ind w:left="1069" w:hanging="360"/>
      </w:pPr>
      <w:rPr>
        <w:rFonts w:ascii="ONGPN A+ Garamond" w:eastAsia="Times New Roman" w:hAnsi="ONGPN A+ Garamond" w:cs="Arial" w:hint="default"/>
      </w:rPr>
    </w:lvl>
    <w:lvl w:ilvl="1" w:tplc="041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6">
    <w:nsid w:val="7CD54834"/>
    <w:multiLevelType w:val="hybridMultilevel"/>
    <w:tmpl w:val="4A4EE682"/>
    <w:lvl w:ilvl="0" w:tplc="3BC8F6A0">
      <w:start w:val="1"/>
      <w:numFmt w:val="bullet"/>
      <w:lvlText w:val="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num w:numId="1">
    <w:abstractNumId w:val="0"/>
  </w:num>
  <w:num w:numId="2">
    <w:abstractNumId w:val="26"/>
  </w:num>
  <w:num w:numId="3">
    <w:abstractNumId w:val="22"/>
  </w:num>
  <w:num w:numId="4">
    <w:abstractNumId w:val="23"/>
  </w:num>
  <w:num w:numId="5">
    <w:abstractNumId w:val="19"/>
  </w:num>
  <w:num w:numId="6">
    <w:abstractNumId w:val="15"/>
  </w:num>
  <w:num w:numId="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7"/>
  </w:num>
  <w:num w:numId="9">
    <w:abstractNumId w:val="17"/>
    <w:lvlOverride w:ilvl="0">
      <w:startOverride w:val="7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6"/>
  </w:num>
  <w:num w:numId="11">
    <w:abstractNumId w:val="20"/>
  </w:num>
  <w:num w:numId="12">
    <w:abstractNumId w:val="21"/>
  </w:num>
  <w:num w:numId="13">
    <w:abstractNumId w:val="25"/>
  </w:num>
  <w:num w:numId="14">
    <w:abstractNumId w:val="13"/>
  </w:num>
  <w:num w:numId="15">
    <w:abstractNumId w:val="14"/>
  </w:num>
  <w:num w:numId="16">
    <w:abstractNumId w:val="11"/>
  </w:num>
  <w:num w:numId="17">
    <w:abstractNumId w:val="10"/>
  </w:num>
  <w:num w:numId="18">
    <w:abstractNumId w:val="9"/>
  </w:num>
  <w:num w:numId="19">
    <w:abstractNumId w:val="8"/>
  </w:num>
  <w:num w:numId="20">
    <w:abstractNumId w:val="7"/>
  </w:num>
  <w:num w:numId="21">
    <w:abstractNumId w:val="6"/>
  </w:num>
  <w:num w:numId="22">
    <w:abstractNumId w:val="5"/>
  </w:num>
  <w:num w:numId="23">
    <w:abstractNumId w:val="4"/>
  </w:num>
  <w:num w:numId="24">
    <w:abstractNumId w:val="3"/>
  </w:num>
  <w:num w:numId="25">
    <w:abstractNumId w:val="2"/>
  </w:num>
  <w:num w:numId="26">
    <w:abstractNumId w:val="1"/>
  </w:num>
  <w:num w:numId="27">
    <w:abstractNumId w:val="12"/>
  </w:num>
  <w:num w:numId="2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6977"/>
    <w:rsid w:val="002D44CA"/>
    <w:rsid w:val="00996977"/>
    <w:rsid w:val="009D7DB9"/>
    <w:rsid w:val="00C172DF"/>
    <w:rsid w:val="00C82BCD"/>
    <w:rsid w:val="00DE44BA"/>
    <w:rsid w:val="00F44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96977"/>
    <w:pPr>
      <w:widowControl w:val="0"/>
      <w:autoSpaceDE w:val="0"/>
      <w:autoSpaceDN w:val="0"/>
      <w:adjustRightInd w:val="0"/>
      <w:spacing w:after="0" w:line="213" w:lineRule="atLeast"/>
      <w:ind w:firstLine="731"/>
      <w:jc w:val="both"/>
    </w:pPr>
    <w:rPr>
      <w:rFonts w:ascii="ONGPN A+ Garamond" w:eastAsia="Times New Roman" w:hAnsi="ONGPN A+ Garamond" w:cs="ONGPN A+ Garamond"/>
      <w:sz w:val="18"/>
      <w:szCs w:val="18"/>
      <w:lang w:val="en-GB" w:eastAsia="it-IT"/>
    </w:rPr>
  </w:style>
  <w:style w:type="paragraph" w:styleId="Heading1">
    <w:name w:val="heading 1"/>
    <w:basedOn w:val="Normal"/>
    <w:next w:val="Normal"/>
    <w:link w:val="Heading1Char"/>
    <w:qFormat/>
    <w:rsid w:val="0099697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aliases w:val="Articolo"/>
    <w:basedOn w:val="Normal"/>
    <w:next w:val="Normal"/>
    <w:link w:val="Heading2Char"/>
    <w:unhideWhenUsed/>
    <w:qFormat/>
    <w:rsid w:val="0099697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99697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rsid w:val="00996977"/>
    <w:pPr>
      <w:keepNext/>
      <w:keepLines/>
      <w:numPr>
        <w:ilvl w:val="3"/>
        <w:numId w:val="8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1"/>
    <w:unhideWhenUsed/>
    <w:qFormat/>
    <w:rsid w:val="00996977"/>
    <w:pPr>
      <w:keepNext/>
      <w:keepLines/>
      <w:numPr>
        <w:ilvl w:val="4"/>
        <w:numId w:val="8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1"/>
    <w:unhideWhenUsed/>
    <w:qFormat/>
    <w:rsid w:val="00996977"/>
    <w:pPr>
      <w:keepNext/>
      <w:keepLines/>
      <w:numPr>
        <w:ilvl w:val="5"/>
        <w:numId w:val="8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unhideWhenUsed/>
    <w:qFormat/>
    <w:rsid w:val="00996977"/>
    <w:pPr>
      <w:keepNext/>
      <w:keepLines/>
      <w:numPr>
        <w:ilvl w:val="6"/>
        <w:numId w:val="8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996977"/>
    <w:pPr>
      <w:keepNext/>
      <w:keepLines/>
      <w:numPr>
        <w:ilvl w:val="7"/>
        <w:numId w:val="8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6977"/>
    <w:pPr>
      <w:keepNext/>
      <w:keepLines/>
      <w:numPr>
        <w:ilvl w:val="8"/>
        <w:numId w:val="8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969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it-IT" w:eastAsia="it-IT"/>
    </w:rPr>
  </w:style>
  <w:style w:type="character" w:customStyle="1" w:styleId="Heading2Char">
    <w:name w:val="Heading 2 Char"/>
    <w:aliases w:val="Articolo Char"/>
    <w:basedOn w:val="DefaultParagraphFont"/>
    <w:link w:val="Heading2"/>
    <w:rsid w:val="009969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it-IT" w:eastAsia="it-IT"/>
    </w:rPr>
  </w:style>
  <w:style w:type="character" w:customStyle="1" w:styleId="Heading3Char">
    <w:name w:val="Heading 3 Char"/>
    <w:basedOn w:val="DefaultParagraphFont"/>
    <w:link w:val="Heading3"/>
    <w:rsid w:val="00996977"/>
    <w:rPr>
      <w:rFonts w:asciiTheme="majorHAnsi" w:eastAsiaTheme="majorEastAsia" w:hAnsiTheme="majorHAnsi" w:cstheme="majorBidi"/>
      <w:b/>
      <w:bCs/>
      <w:color w:val="4F81BD" w:themeColor="accent1"/>
      <w:sz w:val="18"/>
      <w:szCs w:val="18"/>
      <w:lang w:val="it-IT" w:eastAsia="it-IT"/>
    </w:rPr>
  </w:style>
  <w:style w:type="character" w:customStyle="1" w:styleId="Heading4Char">
    <w:name w:val="Heading 4 Char"/>
    <w:basedOn w:val="DefaultParagraphFont"/>
    <w:link w:val="Heading4"/>
    <w:uiPriority w:val="1"/>
    <w:rsid w:val="00996977"/>
    <w:rPr>
      <w:rFonts w:asciiTheme="majorHAnsi" w:eastAsiaTheme="majorEastAsia" w:hAnsiTheme="majorHAnsi" w:cstheme="majorBidi"/>
      <w:b/>
      <w:bCs/>
      <w:i/>
      <w:iCs/>
      <w:color w:val="4F81BD" w:themeColor="accent1"/>
      <w:sz w:val="18"/>
      <w:szCs w:val="18"/>
      <w:lang w:val="it-IT" w:eastAsia="it-IT"/>
    </w:rPr>
  </w:style>
  <w:style w:type="character" w:customStyle="1" w:styleId="Heading5Char">
    <w:name w:val="Heading 5 Char"/>
    <w:basedOn w:val="DefaultParagraphFont"/>
    <w:link w:val="Heading5"/>
    <w:uiPriority w:val="1"/>
    <w:rsid w:val="00996977"/>
    <w:rPr>
      <w:rFonts w:asciiTheme="majorHAnsi" w:eastAsiaTheme="majorEastAsia" w:hAnsiTheme="majorHAnsi" w:cstheme="majorBidi"/>
      <w:color w:val="243F60" w:themeColor="accent1" w:themeShade="7F"/>
      <w:sz w:val="18"/>
      <w:szCs w:val="18"/>
      <w:lang w:val="it-IT" w:eastAsia="it-IT"/>
    </w:rPr>
  </w:style>
  <w:style w:type="character" w:customStyle="1" w:styleId="Heading6Char">
    <w:name w:val="Heading 6 Char"/>
    <w:basedOn w:val="DefaultParagraphFont"/>
    <w:link w:val="Heading6"/>
    <w:uiPriority w:val="1"/>
    <w:rsid w:val="00996977"/>
    <w:rPr>
      <w:rFonts w:asciiTheme="majorHAnsi" w:eastAsiaTheme="majorEastAsia" w:hAnsiTheme="majorHAnsi" w:cstheme="majorBidi"/>
      <w:i/>
      <w:iCs/>
      <w:color w:val="243F60" w:themeColor="accent1" w:themeShade="7F"/>
      <w:sz w:val="18"/>
      <w:szCs w:val="18"/>
      <w:lang w:val="it-IT" w:eastAsia="it-IT"/>
    </w:rPr>
  </w:style>
  <w:style w:type="character" w:customStyle="1" w:styleId="Heading7Char">
    <w:name w:val="Heading 7 Char"/>
    <w:basedOn w:val="DefaultParagraphFont"/>
    <w:link w:val="Heading7"/>
    <w:uiPriority w:val="1"/>
    <w:rsid w:val="00996977"/>
    <w:rPr>
      <w:rFonts w:asciiTheme="majorHAnsi" w:eastAsiaTheme="majorEastAsia" w:hAnsiTheme="majorHAnsi" w:cstheme="majorBidi"/>
      <w:i/>
      <w:iCs/>
      <w:color w:val="404040" w:themeColor="text1" w:themeTint="BF"/>
      <w:sz w:val="18"/>
      <w:szCs w:val="18"/>
      <w:lang w:val="it-IT" w:eastAsia="it-IT"/>
    </w:rPr>
  </w:style>
  <w:style w:type="character" w:customStyle="1" w:styleId="Heading8Char">
    <w:name w:val="Heading 8 Char"/>
    <w:basedOn w:val="DefaultParagraphFont"/>
    <w:link w:val="Heading8"/>
    <w:uiPriority w:val="9"/>
    <w:rsid w:val="00996977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it-IT" w:eastAsia="it-IT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697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it-IT" w:eastAsia="it-IT"/>
    </w:rPr>
  </w:style>
  <w:style w:type="paragraph" w:customStyle="1" w:styleId="Default">
    <w:name w:val="Default"/>
    <w:link w:val="DefaultCarattere"/>
    <w:rsid w:val="00996977"/>
    <w:pPr>
      <w:widowControl w:val="0"/>
      <w:autoSpaceDE w:val="0"/>
      <w:autoSpaceDN w:val="0"/>
      <w:adjustRightInd w:val="0"/>
      <w:spacing w:after="0" w:line="240" w:lineRule="auto"/>
    </w:pPr>
    <w:rPr>
      <w:rFonts w:ascii="ONGPL G+ Helvetica" w:eastAsia="Times New Roman" w:hAnsi="ONGPL G+ Helvetica" w:cs="ONGPL G+ Helvetica"/>
      <w:color w:val="000000"/>
      <w:sz w:val="24"/>
      <w:szCs w:val="24"/>
      <w:lang w:val="it-IT" w:eastAsia="it-IT"/>
    </w:rPr>
  </w:style>
  <w:style w:type="character" w:customStyle="1" w:styleId="DefaultCarattere">
    <w:name w:val="Default Carattere"/>
    <w:basedOn w:val="DefaultParagraphFont"/>
    <w:link w:val="Default"/>
    <w:rsid w:val="00996977"/>
    <w:rPr>
      <w:rFonts w:ascii="ONGPL G+ Helvetica" w:eastAsia="Times New Roman" w:hAnsi="ONGPL G+ Helvetica" w:cs="ONGPL G+ Helvetica"/>
      <w:color w:val="000000"/>
      <w:sz w:val="24"/>
      <w:szCs w:val="24"/>
      <w:lang w:val="it-IT" w:eastAsia="it-IT"/>
    </w:rPr>
  </w:style>
  <w:style w:type="paragraph" w:customStyle="1" w:styleId="CM1">
    <w:name w:val="CM1"/>
    <w:basedOn w:val="Default"/>
    <w:next w:val="Default"/>
    <w:uiPriority w:val="99"/>
    <w:rsid w:val="00996977"/>
    <w:pPr>
      <w:spacing w:line="328" w:lineRule="atLeast"/>
    </w:pPr>
    <w:rPr>
      <w:rFonts w:cs="Times New Roman"/>
      <w:color w:val="auto"/>
    </w:rPr>
  </w:style>
  <w:style w:type="paragraph" w:customStyle="1" w:styleId="CM170">
    <w:name w:val="CM170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2">
    <w:name w:val="CM2"/>
    <w:basedOn w:val="Default"/>
    <w:next w:val="Default"/>
    <w:uiPriority w:val="99"/>
    <w:rsid w:val="00996977"/>
    <w:pPr>
      <w:spacing w:line="673" w:lineRule="atLeast"/>
    </w:pPr>
    <w:rPr>
      <w:rFonts w:cs="Times New Roman"/>
      <w:color w:val="auto"/>
    </w:rPr>
  </w:style>
  <w:style w:type="paragraph" w:customStyle="1" w:styleId="CM171">
    <w:name w:val="CM171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172">
    <w:name w:val="CM172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3">
    <w:name w:val="CM3"/>
    <w:basedOn w:val="Default"/>
    <w:next w:val="Default"/>
    <w:link w:val="CM3Carattere"/>
    <w:uiPriority w:val="99"/>
    <w:rsid w:val="00996977"/>
    <w:rPr>
      <w:rFonts w:cs="Times New Roman"/>
      <w:color w:val="auto"/>
    </w:rPr>
  </w:style>
  <w:style w:type="character" w:customStyle="1" w:styleId="CM3Carattere">
    <w:name w:val="CM3 Carattere"/>
    <w:basedOn w:val="DefaultCarattere"/>
    <w:link w:val="CM3"/>
    <w:uiPriority w:val="99"/>
    <w:rsid w:val="00996977"/>
    <w:rPr>
      <w:rFonts w:ascii="ONGPL G+ Helvetica" w:eastAsia="Times New Roman" w:hAnsi="ONGPL G+ Helvetica" w:cs="Times New Roman"/>
      <w:color w:val="000000"/>
      <w:sz w:val="24"/>
      <w:szCs w:val="24"/>
      <w:lang w:val="it-IT" w:eastAsia="it-IT"/>
    </w:rPr>
  </w:style>
  <w:style w:type="paragraph" w:customStyle="1" w:styleId="CM174">
    <w:name w:val="CM174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175">
    <w:name w:val="CM175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5">
    <w:name w:val="CM5"/>
    <w:basedOn w:val="Default"/>
    <w:next w:val="Default"/>
    <w:uiPriority w:val="99"/>
    <w:rsid w:val="00996977"/>
    <w:pPr>
      <w:spacing w:line="218" w:lineRule="atLeast"/>
    </w:pPr>
    <w:rPr>
      <w:rFonts w:cs="Times New Roman"/>
      <w:color w:val="auto"/>
    </w:rPr>
  </w:style>
  <w:style w:type="paragraph" w:customStyle="1" w:styleId="CM176">
    <w:name w:val="CM176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177">
    <w:name w:val="CM177"/>
    <w:basedOn w:val="Default"/>
    <w:next w:val="Default"/>
    <w:link w:val="CM177Carattere"/>
    <w:uiPriority w:val="99"/>
    <w:rsid w:val="00996977"/>
    <w:rPr>
      <w:rFonts w:cs="Times New Roman"/>
      <w:color w:val="auto"/>
    </w:rPr>
  </w:style>
  <w:style w:type="character" w:customStyle="1" w:styleId="CM177Carattere">
    <w:name w:val="CM177 Carattere"/>
    <w:basedOn w:val="DefaultCarattere"/>
    <w:link w:val="CM177"/>
    <w:uiPriority w:val="99"/>
    <w:rsid w:val="00996977"/>
    <w:rPr>
      <w:rFonts w:ascii="ONGPL G+ Helvetica" w:eastAsia="Times New Roman" w:hAnsi="ONGPL G+ Helvetica" w:cs="Times New Roman"/>
      <w:color w:val="000000"/>
      <w:sz w:val="24"/>
      <w:szCs w:val="24"/>
      <w:lang w:val="it-IT" w:eastAsia="it-IT"/>
    </w:rPr>
  </w:style>
  <w:style w:type="paragraph" w:customStyle="1" w:styleId="CM6">
    <w:name w:val="CM6"/>
    <w:basedOn w:val="Default"/>
    <w:next w:val="Default"/>
    <w:uiPriority w:val="99"/>
    <w:rsid w:val="00996977"/>
    <w:pPr>
      <w:spacing w:line="191" w:lineRule="atLeast"/>
    </w:pPr>
    <w:rPr>
      <w:rFonts w:cs="Times New Roman"/>
      <w:color w:val="auto"/>
    </w:rPr>
  </w:style>
  <w:style w:type="paragraph" w:customStyle="1" w:styleId="CM178">
    <w:name w:val="CM178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173">
    <w:name w:val="CM173"/>
    <w:basedOn w:val="Default"/>
    <w:next w:val="Default"/>
    <w:link w:val="CM173Carattere"/>
    <w:uiPriority w:val="99"/>
    <w:rsid w:val="00996977"/>
    <w:rPr>
      <w:rFonts w:cs="Times New Roman"/>
      <w:color w:val="auto"/>
    </w:rPr>
  </w:style>
  <w:style w:type="character" w:customStyle="1" w:styleId="CM173Carattere">
    <w:name w:val="CM173 Carattere"/>
    <w:basedOn w:val="DefaultCarattere"/>
    <w:link w:val="CM173"/>
    <w:uiPriority w:val="99"/>
    <w:rsid w:val="00996977"/>
    <w:rPr>
      <w:rFonts w:ascii="ONGPL G+ Helvetica" w:eastAsia="Times New Roman" w:hAnsi="ONGPL G+ Helvetica" w:cs="Times New Roman"/>
      <w:color w:val="000000"/>
      <w:sz w:val="24"/>
      <w:szCs w:val="24"/>
      <w:lang w:val="it-IT" w:eastAsia="it-IT"/>
    </w:rPr>
  </w:style>
  <w:style w:type="paragraph" w:customStyle="1" w:styleId="CM180">
    <w:name w:val="CM180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181">
    <w:name w:val="CM181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182">
    <w:name w:val="CM182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7">
    <w:name w:val="CM7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48">
    <w:name w:val="CM48"/>
    <w:basedOn w:val="Default"/>
    <w:next w:val="Default"/>
    <w:uiPriority w:val="99"/>
    <w:rsid w:val="00996977"/>
    <w:pPr>
      <w:spacing w:line="186" w:lineRule="atLeast"/>
    </w:pPr>
    <w:rPr>
      <w:rFonts w:cs="Times New Roman"/>
      <w:color w:val="auto"/>
    </w:rPr>
  </w:style>
  <w:style w:type="paragraph" w:customStyle="1" w:styleId="CM9">
    <w:name w:val="CM9"/>
    <w:basedOn w:val="Default"/>
    <w:next w:val="Default"/>
    <w:uiPriority w:val="99"/>
    <w:rsid w:val="00996977"/>
    <w:pPr>
      <w:spacing w:line="183" w:lineRule="atLeast"/>
    </w:pPr>
    <w:rPr>
      <w:rFonts w:cs="Times New Roman"/>
      <w:color w:val="auto"/>
    </w:rPr>
  </w:style>
  <w:style w:type="paragraph" w:customStyle="1" w:styleId="CM10">
    <w:name w:val="CM10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179">
    <w:name w:val="CM179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8">
    <w:name w:val="CM8"/>
    <w:basedOn w:val="Default"/>
    <w:next w:val="Default"/>
    <w:uiPriority w:val="99"/>
    <w:rsid w:val="00996977"/>
    <w:pPr>
      <w:spacing w:line="216" w:lineRule="atLeast"/>
    </w:pPr>
    <w:rPr>
      <w:rFonts w:cs="Times New Roman"/>
      <w:color w:val="auto"/>
    </w:rPr>
  </w:style>
  <w:style w:type="paragraph" w:customStyle="1" w:styleId="CM11">
    <w:name w:val="CM11"/>
    <w:basedOn w:val="Default"/>
    <w:next w:val="Default"/>
    <w:uiPriority w:val="99"/>
    <w:rsid w:val="00996977"/>
    <w:pPr>
      <w:spacing w:line="213" w:lineRule="atLeast"/>
    </w:pPr>
    <w:rPr>
      <w:rFonts w:cs="Times New Roman"/>
      <w:color w:val="auto"/>
    </w:rPr>
  </w:style>
  <w:style w:type="paragraph" w:customStyle="1" w:styleId="CM12">
    <w:name w:val="CM12"/>
    <w:basedOn w:val="Default"/>
    <w:next w:val="Default"/>
    <w:uiPriority w:val="99"/>
    <w:rsid w:val="00996977"/>
    <w:pPr>
      <w:spacing w:line="256" w:lineRule="atLeast"/>
    </w:pPr>
    <w:rPr>
      <w:rFonts w:cs="Times New Roman"/>
      <w:color w:val="auto"/>
    </w:rPr>
  </w:style>
  <w:style w:type="paragraph" w:customStyle="1" w:styleId="CM13">
    <w:name w:val="CM13"/>
    <w:basedOn w:val="Default"/>
    <w:next w:val="Default"/>
    <w:uiPriority w:val="99"/>
    <w:rsid w:val="00996977"/>
    <w:pPr>
      <w:spacing w:line="256" w:lineRule="atLeast"/>
    </w:pPr>
    <w:rPr>
      <w:rFonts w:cs="Times New Roman"/>
      <w:color w:val="auto"/>
    </w:rPr>
  </w:style>
  <w:style w:type="paragraph" w:customStyle="1" w:styleId="CM4">
    <w:name w:val="CM4"/>
    <w:basedOn w:val="Default"/>
    <w:next w:val="Default"/>
    <w:uiPriority w:val="99"/>
    <w:rsid w:val="00996977"/>
    <w:pPr>
      <w:spacing w:line="311" w:lineRule="atLeast"/>
    </w:pPr>
    <w:rPr>
      <w:rFonts w:cs="Times New Roman"/>
      <w:color w:val="auto"/>
    </w:rPr>
  </w:style>
  <w:style w:type="paragraph" w:customStyle="1" w:styleId="CM17">
    <w:name w:val="CM17"/>
    <w:basedOn w:val="Default"/>
    <w:next w:val="Default"/>
    <w:uiPriority w:val="99"/>
    <w:rsid w:val="00996977"/>
    <w:pPr>
      <w:spacing w:line="216" w:lineRule="atLeast"/>
    </w:pPr>
    <w:rPr>
      <w:rFonts w:cs="Times New Roman"/>
      <w:color w:val="auto"/>
    </w:rPr>
  </w:style>
  <w:style w:type="paragraph" w:customStyle="1" w:styleId="CM136">
    <w:name w:val="CM136"/>
    <w:basedOn w:val="Default"/>
    <w:next w:val="Default"/>
    <w:uiPriority w:val="99"/>
    <w:rsid w:val="00996977"/>
    <w:pPr>
      <w:spacing w:line="228" w:lineRule="atLeast"/>
    </w:pPr>
    <w:rPr>
      <w:rFonts w:cs="Times New Roman"/>
      <w:color w:val="auto"/>
    </w:rPr>
  </w:style>
  <w:style w:type="paragraph" w:customStyle="1" w:styleId="CM20">
    <w:name w:val="CM20"/>
    <w:basedOn w:val="Default"/>
    <w:next w:val="Default"/>
    <w:uiPriority w:val="99"/>
    <w:rsid w:val="00996977"/>
    <w:pPr>
      <w:spacing w:line="220" w:lineRule="atLeast"/>
    </w:pPr>
    <w:rPr>
      <w:rFonts w:cs="Times New Roman"/>
      <w:color w:val="auto"/>
    </w:rPr>
  </w:style>
  <w:style w:type="paragraph" w:customStyle="1" w:styleId="CM21">
    <w:name w:val="CM21"/>
    <w:basedOn w:val="Default"/>
    <w:next w:val="Default"/>
    <w:uiPriority w:val="99"/>
    <w:rsid w:val="00996977"/>
    <w:pPr>
      <w:spacing w:line="226" w:lineRule="atLeast"/>
    </w:pPr>
    <w:rPr>
      <w:rFonts w:cs="Times New Roman"/>
      <w:color w:val="auto"/>
    </w:rPr>
  </w:style>
  <w:style w:type="paragraph" w:customStyle="1" w:styleId="CM23">
    <w:name w:val="CM23"/>
    <w:basedOn w:val="Default"/>
    <w:next w:val="Default"/>
    <w:uiPriority w:val="99"/>
    <w:rsid w:val="00996977"/>
    <w:pPr>
      <w:spacing w:line="223" w:lineRule="atLeast"/>
    </w:pPr>
    <w:rPr>
      <w:rFonts w:cs="Times New Roman"/>
      <w:color w:val="auto"/>
    </w:rPr>
  </w:style>
  <w:style w:type="paragraph" w:customStyle="1" w:styleId="CM24">
    <w:name w:val="CM24"/>
    <w:basedOn w:val="Default"/>
    <w:next w:val="Default"/>
    <w:uiPriority w:val="99"/>
    <w:rsid w:val="00996977"/>
    <w:pPr>
      <w:spacing w:line="206" w:lineRule="atLeast"/>
    </w:pPr>
    <w:rPr>
      <w:rFonts w:cs="Times New Roman"/>
      <w:color w:val="auto"/>
    </w:rPr>
  </w:style>
  <w:style w:type="paragraph" w:customStyle="1" w:styleId="CM16">
    <w:name w:val="CM16"/>
    <w:basedOn w:val="Default"/>
    <w:next w:val="Default"/>
    <w:uiPriority w:val="99"/>
    <w:rsid w:val="00996977"/>
    <w:pPr>
      <w:spacing w:line="211" w:lineRule="atLeast"/>
    </w:pPr>
    <w:rPr>
      <w:rFonts w:cs="Times New Roman"/>
      <w:color w:val="auto"/>
    </w:rPr>
  </w:style>
  <w:style w:type="paragraph" w:customStyle="1" w:styleId="CM26">
    <w:name w:val="CM26"/>
    <w:basedOn w:val="Default"/>
    <w:next w:val="Default"/>
    <w:uiPriority w:val="99"/>
    <w:rsid w:val="00996977"/>
    <w:pPr>
      <w:spacing w:line="206" w:lineRule="atLeast"/>
    </w:pPr>
    <w:rPr>
      <w:rFonts w:cs="Times New Roman"/>
      <w:color w:val="auto"/>
    </w:rPr>
  </w:style>
  <w:style w:type="paragraph" w:customStyle="1" w:styleId="CM27">
    <w:name w:val="CM27"/>
    <w:basedOn w:val="Default"/>
    <w:next w:val="Default"/>
    <w:uiPriority w:val="99"/>
    <w:rsid w:val="00996977"/>
    <w:pPr>
      <w:spacing w:line="226" w:lineRule="atLeast"/>
    </w:pPr>
    <w:rPr>
      <w:rFonts w:cs="Times New Roman"/>
      <w:color w:val="auto"/>
    </w:rPr>
  </w:style>
  <w:style w:type="paragraph" w:customStyle="1" w:styleId="CM15">
    <w:name w:val="CM15"/>
    <w:basedOn w:val="Default"/>
    <w:next w:val="Default"/>
    <w:uiPriority w:val="99"/>
    <w:rsid w:val="00996977"/>
    <w:pPr>
      <w:spacing w:line="143" w:lineRule="atLeast"/>
    </w:pPr>
    <w:rPr>
      <w:rFonts w:cs="Times New Roman"/>
      <w:color w:val="auto"/>
    </w:rPr>
  </w:style>
  <w:style w:type="paragraph" w:customStyle="1" w:styleId="CM31">
    <w:name w:val="CM31"/>
    <w:basedOn w:val="Default"/>
    <w:next w:val="Default"/>
    <w:uiPriority w:val="99"/>
    <w:rsid w:val="00996977"/>
    <w:pPr>
      <w:spacing w:line="140" w:lineRule="atLeast"/>
    </w:pPr>
    <w:rPr>
      <w:rFonts w:cs="Times New Roman"/>
      <w:color w:val="auto"/>
    </w:rPr>
  </w:style>
  <w:style w:type="paragraph" w:customStyle="1" w:styleId="CM32">
    <w:name w:val="CM32"/>
    <w:basedOn w:val="Default"/>
    <w:next w:val="Default"/>
    <w:uiPriority w:val="99"/>
    <w:rsid w:val="00996977"/>
    <w:pPr>
      <w:spacing w:line="203" w:lineRule="atLeast"/>
    </w:pPr>
    <w:rPr>
      <w:rFonts w:cs="Times New Roman"/>
      <w:color w:val="auto"/>
    </w:rPr>
  </w:style>
  <w:style w:type="paragraph" w:customStyle="1" w:styleId="CM34">
    <w:name w:val="CM34"/>
    <w:basedOn w:val="Default"/>
    <w:next w:val="Default"/>
    <w:uiPriority w:val="99"/>
    <w:rsid w:val="00996977"/>
    <w:pPr>
      <w:spacing w:line="231" w:lineRule="atLeast"/>
    </w:pPr>
    <w:rPr>
      <w:rFonts w:cs="Times New Roman"/>
      <w:color w:val="auto"/>
    </w:rPr>
  </w:style>
  <w:style w:type="paragraph" w:customStyle="1" w:styleId="CM35">
    <w:name w:val="CM35"/>
    <w:basedOn w:val="Default"/>
    <w:next w:val="Default"/>
    <w:uiPriority w:val="99"/>
    <w:rsid w:val="00996977"/>
    <w:pPr>
      <w:spacing w:line="200" w:lineRule="atLeast"/>
    </w:pPr>
    <w:rPr>
      <w:rFonts w:cs="Times New Roman"/>
      <w:color w:val="auto"/>
    </w:rPr>
  </w:style>
  <w:style w:type="paragraph" w:customStyle="1" w:styleId="CM36">
    <w:name w:val="CM36"/>
    <w:basedOn w:val="Default"/>
    <w:next w:val="Default"/>
    <w:uiPriority w:val="99"/>
    <w:rsid w:val="00996977"/>
    <w:pPr>
      <w:spacing w:line="208" w:lineRule="atLeast"/>
    </w:pPr>
    <w:rPr>
      <w:rFonts w:cs="Times New Roman"/>
      <w:color w:val="auto"/>
    </w:rPr>
  </w:style>
  <w:style w:type="paragraph" w:customStyle="1" w:styleId="CM38">
    <w:name w:val="CM38"/>
    <w:basedOn w:val="Default"/>
    <w:next w:val="Default"/>
    <w:uiPriority w:val="99"/>
    <w:rsid w:val="00996977"/>
    <w:pPr>
      <w:spacing w:line="226" w:lineRule="atLeast"/>
    </w:pPr>
    <w:rPr>
      <w:rFonts w:cs="Times New Roman"/>
      <w:color w:val="auto"/>
    </w:rPr>
  </w:style>
  <w:style w:type="paragraph" w:customStyle="1" w:styleId="CM186">
    <w:name w:val="CM186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39">
    <w:name w:val="CM39"/>
    <w:basedOn w:val="Default"/>
    <w:next w:val="Default"/>
    <w:uiPriority w:val="99"/>
    <w:rsid w:val="00996977"/>
    <w:pPr>
      <w:spacing w:line="260" w:lineRule="atLeast"/>
    </w:pPr>
    <w:rPr>
      <w:rFonts w:cs="Times New Roman"/>
      <w:color w:val="auto"/>
    </w:rPr>
  </w:style>
  <w:style w:type="paragraph" w:customStyle="1" w:styleId="CM40">
    <w:name w:val="CM40"/>
    <w:basedOn w:val="Default"/>
    <w:next w:val="Default"/>
    <w:uiPriority w:val="99"/>
    <w:rsid w:val="00996977"/>
    <w:pPr>
      <w:spacing w:line="260" w:lineRule="atLeast"/>
    </w:pPr>
    <w:rPr>
      <w:rFonts w:cs="Times New Roman"/>
      <w:color w:val="auto"/>
    </w:rPr>
  </w:style>
  <w:style w:type="paragraph" w:customStyle="1" w:styleId="CM41">
    <w:name w:val="CM41"/>
    <w:basedOn w:val="Default"/>
    <w:next w:val="Default"/>
    <w:uiPriority w:val="99"/>
    <w:rsid w:val="00996977"/>
    <w:pPr>
      <w:spacing w:line="220" w:lineRule="atLeast"/>
    </w:pPr>
    <w:rPr>
      <w:rFonts w:cs="Times New Roman"/>
      <w:color w:val="auto"/>
    </w:rPr>
  </w:style>
  <w:style w:type="paragraph" w:customStyle="1" w:styleId="CM184">
    <w:name w:val="CM184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43">
    <w:name w:val="CM43"/>
    <w:basedOn w:val="Default"/>
    <w:next w:val="Default"/>
    <w:uiPriority w:val="99"/>
    <w:rsid w:val="00996977"/>
    <w:pPr>
      <w:spacing w:line="226" w:lineRule="atLeast"/>
    </w:pPr>
    <w:rPr>
      <w:rFonts w:cs="Times New Roman"/>
      <w:color w:val="auto"/>
    </w:rPr>
  </w:style>
  <w:style w:type="paragraph" w:customStyle="1" w:styleId="CM44">
    <w:name w:val="CM44"/>
    <w:basedOn w:val="Default"/>
    <w:next w:val="Default"/>
    <w:uiPriority w:val="99"/>
    <w:rsid w:val="00996977"/>
    <w:pPr>
      <w:spacing w:line="218" w:lineRule="atLeast"/>
    </w:pPr>
    <w:rPr>
      <w:rFonts w:cs="Times New Roman"/>
      <w:color w:val="auto"/>
    </w:rPr>
  </w:style>
  <w:style w:type="paragraph" w:customStyle="1" w:styleId="CM45">
    <w:name w:val="CM45"/>
    <w:basedOn w:val="Default"/>
    <w:next w:val="Default"/>
    <w:uiPriority w:val="99"/>
    <w:rsid w:val="00996977"/>
    <w:pPr>
      <w:spacing w:line="146" w:lineRule="atLeast"/>
    </w:pPr>
    <w:rPr>
      <w:rFonts w:cs="Times New Roman"/>
      <w:color w:val="auto"/>
    </w:rPr>
  </w:style>
  <w:style w:type="paragraph" w:customStyle="1" w:styleId="CM46">
    <w:name w:val="CM46"/>
    <w:basedOn w:val="Default"/>
    <w:next w:val="Default"/>
    <w:uiPriority w:val="99"/>
    <w:rsid w:val="00996977"/>
    <w:pPr>
      <w:spacing w:line="193" w:lineRule="atLeast"/>
    </w:pPr>
    <w:rPr>
      <w:rFonts w:cs="Times New Roman"/>
      <w:color w:val="auto"/>
    </w:rPr>
  </w:style>
  <w:style w:type="paragraph" w:customStyle="1" w:styleId="CM47">
    <w:name w:val="CM47"/>
    <w:basedOn w:val="Default"/>
    <w:next w:val="Default"/>
    <w:uiPriority w:val="99"/>
    <w:rsid w:val="00996977"/>
    <w:pPr>
      <w:spacing w:line="220" w:lineRule="atLeast"/>
    </w:pPr>
    <w:rPr>
      <w:rFonts w:cs="Times New Roman"/>
      <w:color w:val="auto"/>
    </w:rPr>
  </w:style>
  <w:style w:type="paragraph" w:customStyle="1" w:styleId="CM49">
    <w:name w:val="CM49"/>
    <w:basedOn w:val="Default"/>
    <w:next w:val="Default"/>
    <w:uiPriority w:val="99"/>
    <w:rsid w:val="00996977"/>
    <w:pPr>
      <w:spacing w:line="228" w:lineRule="atLeast"/>
    </w:pPr>
    <w:rPr>
      <w:rFonts w:cs="Times New Roman"/>
      <w:color w:val="auto"/>
    </w:rPr>
  </w:style>
  <w:style w:type="paragraph" w:customStyle="1" w:styleId="CM51">
    <w:name w:val="CM51"/>
    <w:basedOn w:val="Default"/>
    <w:next w:val="Default"/>
    <w:uiPriority w:val="99"/>
    <w:rsid w:val="00996977"/>
    <w:pPr>
      <w:spacing w:line="258" w:lineRule="atLeast"/>
    </w:pPr>
    <w:rPr>
      <w:rFonts w:cs="Times New Roman"/>
      <w:color w:val="auto"/>
    </w:rPr>
  </w:style>
  <w:style w:type="paragraph" w:customStyle="1" w:styleId="CM52">
    <w:name w:val="CM52"/>
    <w:basedOn w:val="Default"/>
    <w:next w:val="Default"/>
    <w:uiPriority w:val="99"/>
    <w:rsid w:val="00996977"/>
    <w:pPr>
      <w:spacing w:line="213" w:lineRule="atLeast"/>
    </w:pPr>
    <w:rPr>
      <w:rFonts w:cs="Times New Roman"/>
      <w:color w:val="auto"/>
    </w:rPr>
  </w:style>
  <w:style w:type="paragraph" w:customStyle="1" w:styleId="CM53">
    <w:name w:val="CM53"/>
    <w:basedOn w:val="Default"/>
    <w:next w:val="Default"/>
    <w:uiPriority w:val="99"/>
    <w:rsid w:val="00996977"/>
    <w:pPr>
      <w:spacing w:line="240" w:lineRule="atLeast"/>
    </w:pPr>
    <w:rPr>
      <w:rFonts w:cs="Times New Roman"/>
      <w:color w:val="auto"/>
    </w:rPr>
  </w:style>
  <w:style w:type="paragraph" w:customStyle="1" w:styleId="CM187">
    <w:name w:val="CM187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55">
    <w:name w:val="CM55"/>
    <w:basedOn w:val="Default"/>
    <w:next w:val="Default"/>
    <w:uiPriority w:val="99"/>
    <w:rsid w:val="00996977"/>
    <w:pPr>
      <w:spacing w:line="211" w:lineRule="atLeast"/>
    </w:pPr>
    <w:rPr>
      <w:rFonts w:cs="Times New Roman"/>
      <w:color w:val="auto"/>
    </w:rPr>
  </w:style>
  <w:style w:type="paragraph" w:customStyle="1" w:styleId="CM56">
    <w:name w:val="CM56"/>
    <w:basedOn w:val="Default"/>
    <w:next w:val="Default"/>
    <w:uiPriority w:val="99"/>
    <w:rsid w:val="00996977"/>
    <w:pPr>
      <w:spacing w:line="226" w:lineRule="atLeast"/>
    </w:pPr>
    <w:rPr>
      <w:rFonts w:cs="Times New Roman"/>
      <w:color w:val="auto"/>
    </w:rPr>
  </w:style>
  <w:style w:type="paragraph" w:customStyle="1" w:styleId="CM57">
    <w:name w:val="CM57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58">
    <w:name w:val="CM58"/>
    <w:basedOn w:val="Default"/>
    <w:next w:val="Default"/>
    <w:uiPriority w:val="99"/>
    <w:rsid w:val="00996977"/>
    <w:pPr>
      <w:spacing w:line="226" w:lineRule="atLeast"/>
    </w:pPr>
    <w:rPr>
      <w:rFonts w:cs="Times New Roman"/>
      <w:color w:val="auto"/>
    </w:rPr>
  </w:style>
  <w:style w:type="paragraph" w:customStyle="1" w:styleId="CM60">
    <w:name w:val="CM60"/>
    <w:basedOn w:val="Default"/>
    <w:next w:val="Default"/>
    <w:uiPriority w:val="99"/>
    <w:rsid w:val="00996977"/>
    <w:pPr>
      <w:spacing w:line="243" w:lineRule="atLeast"/>
    </w:pPr>
    <w:rPr>
      <w:rFonts w:cs="Times New Roman"/>
      <w:color w:val="auto"/>
    </w:rPr>
  </w:style>
  <w:style w:type="paragraph" w:customStyle="1" w:styleId="CM61">
    <w:name w:val="CM61"/>
    <w:basedOn w:val="Default"/>
    <w:next w:val="Default"/>
    <w:uiPriority w:val="99"/>
    <w:rsid w:val="00996977"/>
    <w:pPr>
      <w:spacing w:line="218" w:lineRule="atLeast"/>
    </w:pPr>
    <w:rPr>
      <w:rFonts w:cs="Times New Roman"/>
      <w:color w:val="auto"/>
    </w:rPr>
  </w:style>
  <w:style w:type="paragraph" w:customStyle="1" w:styleId="CM62">
    <w:name w:val="CM62"/>
    <w:basedOn w:val="Default"/>
    <w:next w:val="Default"/>
    <w:uiPriority w:val="99"/>
    <w:rsid w:val="00996977"/>
    <w:pPr>
      <w:spacing w:line="226" w:lineRule="atLeast"/>
    </w:pPr>
    <w:rPr>
      <w:rFonts w:cs="Times New Roman"/>
      <w:color w:val="auto"/>
    </w:rPr>
  </w:style>
  <w:style w:type="paragraph" w:customStyle="1" w:styleId="CM64">
    <w:name w:val="CM64"/>
    <w:basedOn w:val="Default"/>
    <w:next w:val="Default"/>
    <w:uiPriority w:val="99"/>
    <w:rsid w:val="00996977"/>
    <w:pPr>
      <w:spacing w:line="226" w:lineRule="atLeast"/>
    </w:pPr>
    <w:rPr>
      <w:rFonts w:cs="Times New Roman"/>
      <w:color w:val="auto"/>
    </w:rPr>
  </w:style>
  <w:style w:type="paragraph" w:customStyle="1" w:styleId="CM65">
    <w:name w:val="CM65"/>
    <w:basedOn w:val="Default"/>
    <w:next w:val="Default"/>
    <w:uiPriority w:val="99"/>
    <w:rsid w:val="00996977"/>
    <w:pPr>
      <w:spacing w:line="220" w:lineRule="atLeast"/>
    </w:pPr>
    <w:rPr>
      <w:rFonts w:cs="Times New Roman"/>
      <w:color w:val="auto"/>
    </w:rPr>
  </w:style>
  <w:style w:type="paragraph" w:customStyle="1" w:styleId="CM67">
    <w:name w:val="CM67"/>
    <w:basedOn w:val="Default"/>
    <w:next w:val="Default"/>
    <w:uiPriority w:val="99"/>
    <w:rsid w:val="00996977"/>
    <w:pPr>
      <w:spacing w:line="226" w:lineRule="atLeast"/>
    </w:pPr>
    <w:rPr>
      <w:rFonts w:cs="Times New Roman"/>
      <w:color w:val="auto"/>
    </w:rPr>
  </w:style>
  <w:style w:type="paragraph" w:customStyle="1" w:styleId="CM69">
    <w:name w:val="CM69"/>
    <w:basedOn w:val="Default"/>
    <w:next w:val="Default"/>
    <w:uiPriority w:val="99"/>
    <w:rsid w:val="00996977"/>
    <w:pPr>
      <w:spacing w:line="216" w:lineRule="atLeast"/>
    </w:pPr>
    <w:rPr>
      <w:rFonts w:cs="Times New Roman"/>
      <w:color w:val="auto"/>
    </w:rPr>
  </w:style>
  <w:style w:type="paragraph" w:customStyle="1" w:styleId="CM70">
    <w:name w:val="CM70"/>
    <w:basedOn w:val="Default"/>
    <w:next w:val="Default"/>
    <w:uiPriority w:val="99"/>
    <w:rsid w:val="00996977"/>
    <w:pPr>
      <w:spacing w:line="258" w:lineRule="atLeast"/>
    </w:pPr>
    <w:rPr>
      <w:rFonts w:cs="Times New Roman"/>
      <w:color w:val="auto"/>
    </w:rPr>
  </w:style>
  <w:style w:type="paragraph" w:customStyle="1" w:styleId="CM71">
    <w:name w:val="CM71"/>
    <w:basedOn w:val="Default"/>
    <w:next w:val="Default"/>
    <w:uiPriority w:val="99"/>
    <w:rsid w:val="00996977"/>
    <w:pPr>
      <w:spacing w:line="200" w:lineRule="atLeast"/>
    </w:pPr>
    <w:rPr>
      <w:rFonts w:cs="Times New Roman"/>
      <w:color w:val="auto"/>
    </w:rPr>
  </w:style>
  <w:style w:type="paragraph" w:customStyle="1" w:styleId="CM72">
    <w:name w:val="CM72"/>
    <w:basedOn w:val="Default"/>
    <w:next w:val="Default"/>
    <w:uiPriority w:val="99"/>
    <w:rsid w:val="00996977"/>
    <w:pPr>
      <w:spacing w:line="216" w:lineRule="atLeast"/>
    </w:pPr>
    <w:rPr>
      <w:rFonts w:cs="Times New Roman"/>
      <w:color w:val="auto"/>
    </w:rPr>
  </w:style>
  <w:style w:type="paragraph" w:customStyle="1" w:styleId="CM73">
    <w:name w:val="CM73"/>
    <w:basedOn w:val="Default"/>
    <w:next w:val="Default"/>
    <w:uiPriority w:val="99"/>
    <w:rsid w:val="00996977"/>
    <w:pPr>
      <w:spacing w:line="218" w:lineRule="atLeast"/>
    </w:pPr>
    <w:rPr>
      <w:rFonts w:cs="Times New Roman"/>
      <w:color w:val="auto"/>
    </w:rPr>
  </w:style>
  <w:style w:type="paragraph" w:customStyle="1" w:styleId="CM22">
    <w:name w:val="CM22"/>
    <w:basedOn w:val="Default"/>
    <w:next w:val="Default"/>
    <w:uiPriority w:val="99"/>
    <w:rsid w:val="00996977"/>
    <w:pPr>
      <w:spacing w:line="226" w:lineRule="atLeast"/>
    </w:pPr>
    <w:rPr>
      <w:rFonts w:cs="Times New Roman"/>
      <w:color w:val="auto"/>
    </w:rPr>
  </w:style>
  <w:style w:type="paragraph" w:customStyle="1" w:styleId="CM74">
    <w:name w:val="CM74"/>
    <w:basedOn w:val="Default"/>
    <w:next w:val="Default"/>
    <w:uiPriority w:val="99"/>
    <w:rsid w:val="00996977"/>
    <w:pPr>
      <w:spacing w:line="283" w:lineRule="atLeast"/>
    </w:pPr>
    <w:rPr>
      <w:rFonts w:cs="Times New Roman"/>
      <w:color w:val="auto"/>
    </w:rPr>
  </w:style>
  <w:style w:type="paragraph" w:customStyle="1" w:styleId="CM188">
    <w:name w:val="CM188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75">
    <w:name w:val="CM75"/>
    <w:basedOn w:val="Default"/>
    <w:next w:val="Default"/>
    <w:uiPriority w:val="99"/>
    <w:rsid w:val="00996977"/>
    <w:pPr>
      <w:spacing w:line="400" w:lineRule="atLeast"/>
    </w:pPr>
    <w:rPr>
      <w:rFonts w:cs="Times New Roman"/>
      <w:color w:val="auto"/>
    </w:rPr>
  </w:style>
  <w:style w:type="paragraph" w:customStyle="1" w:styleId="CM76">
    <w:name w:val="CM76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79">
    <w:name w:val="CM79"/>
    <w:basedOn w:val="Default"/>
    <w:next w:val="Default"/>
    <w:uiPriority w:val="99"/>
    <w:rsid w:val="00996977"/>
    <w:pPr>
      <w:spacing w:line="153" w:lineRule="atLeast"/>
    </w:pPr>
    <w:rPr>
      <w:rFonts w:cs="Times New Roman"/>
      <w:color w:val="auto"/>
    </w:rPr>
  </w:style>
  <w:style w:type="paragraph" w:customStyle="1" w:styleId="CM78">
    <w:name w:val="CM78"/>
    <w:basedOn w:val="Default"/>
    <w:next w:val="Default"/>
    <w:uiPriority w:val="99"/>
    <w:rsid w:val="00996977"/>
    <w:pPr>
      <w:spacing w:line="143" w:lineRule="atLeast"/>
    </w:pPr>
    <w:rPr>
      <w:rFonts w:cs="Times New Roman"/>
      <w:color w:val="auto"/>
    </w:rPr>
  </w:style>
  <w:style w:type="paragraph" w:customStyle="1" w:styleId="CM82">
    <w:name w:val="CM82"/>
    <w:basedOn w:val="Default"/>
    <w:next w:val="Default"/>
    <w:uiPriority w:val="99"/>
    <w:rsid w:val="00996977"/>
    <w:pPr>
      <w:spacing w:line="220" w:lineRule="atLeast"/>
    </w:pPr>
    <w:rPr>
      <w:rFonts w:cs="Times New Roman"/>
      <w:color w:val="auto"/>
    </w:rPr>
  </w:style>
  <w:style w:type="paragraph" w:customStyle="1" w:styleId="CM19">
    <w:name w:val="CM19"/>
    <w:basedOn w:val="Default"/>
    <w:next w:val="Default"/>
    <w:uiPriority w:val="99"/>
    <w:rsid w:val="00996977"/>
    <w:pPr>
      <w:spacing w:line="196" w:lineRule="atLeast"/>
    </w:pPr>
    <w:rPr>
      <w:rFonts w:cs="Times New Roman"/>
      <w:color w:val="auto"/>
    </w:rPr>
  </w:style>
  <w:style w:type="paragraph" w:customStyle="1" w:styleId="CM85">
    <w:name w:val="CM85"/>
    <w:basedOn w:val="Default"/>
    <w:next w:val="Default"/>
    <w:uiPriority w:val="99"/>
    <w:rsid w:val="00996977"/>
    <w:pPr>
      <w:spacing w:line="160" w:lineRule="atLeast"/>
    </w:pPr>
    <w:rPr>
      <w:rFonts w:cs="Times New Roman"/>
      <w:color w:val="auto"/>
    </w:rPr>
  </w:style>
  <w:style w:type="paragraph" w:customStyle="1" w:styleId="CM86">
    <w:name w:val="CM86"/>
    <w:basedOn w:val="Default"/>
    <w:next w:val="Default"/>
    <w:uiPriority w:val="99"/>
    <w:rsid w:val="00996977"/>
    <w:pPr>
      <w:spacing w:line="193" w:lineRule="atLeast"/>
    </w:pPr>
    <w:rPr>
      <w:rFonts w:cs="Times New Roman"/>
      <w:color w:val="auto"/>
    </w:rPr>
  </w:style>
  <w:style w:type="paragraph" w:customStyle="1" w:styleId="CM189">
    <w:name w:val="CM189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89">
    <w:name w:val="CM89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29">
    <w:name w:val="CM29"/>
    <w:basedOn w:val="Default"/>
    <w:next w:val="Default"/>
    <w:uiPriority w:val="99"/>
    <w:rsid w:val="00996977"/>
    <w:pPr>
      <w:spacing w:line="143" w:lineRule="atLeast"/>
    </w:pPr>
    <w:rPr>
      <w:rFonts w:cs="Times New Roman"/>
      <w:color w:val="auto"/>
    </w:rPr>
  </w:style>
  <w:style w:type="paragraph" w:customStyle="1" w:styleId="CM91">
    <w:name w:val="CM91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93">
    <w:name w:val="CM93"/>
    <w:basedOn w:val="Default"/>
    <w:next w:val="Default"/>
    <w:uiPriority w:val="99"/>
    <w:rsid w:val="00996977"/>
    <w:pPr>
      <w:spacing w:line="191" w:lineRule="atLeast"/>
    </w:pPr>
    <w:rPr>
      <w:rFonts w:cs="Times New Roman"/>
      <w:color w:val="auto"/>
    </w:rPr>
  </w:style>
  <w:style w:type="paragraph" w:customStyle="1" w:styleId="CM94">
    <w:name w:val="CM94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95">
    <w:name w:val="CM95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98">
    <w:name w:val="CM98"/>
    <w:basedOn w:val="Default"/>
    <w:next w:val="Default"/>
    <w:uiPriority w:val="99"/>
    <w:rsid w:val="00996977"/>
    <w:pPr>
      <w:spacing w:line="203" w:lineRule="atLeast"/>
    </w:pPr>
    <w:rPr>
      <w:rFonts w:cs="Times New Roman"/>
      <w:color w:val="auto"/>
    </w:rPr>
  </w:style>
  <w:style w:type="paragraph" w:customStyle="1" w:styleId="CM37">
    <w:name w:val="CM37"/>
    <w:basedOn w:val="Default"/>
    <w:next w:val="Default"/>
    <w:uiPriority w:val="99"/>
    <w:rsid w:val="00996977"/>
    <w:pPr>
      <w:spacing w:line="196" w:lineRule="atLeast"/>
    </w:pPr>
    <w:rPr>
      <w:rFonts w:cs="Times New Roman"/>
      <w:color w:val="auto"/>
    </w:rPr>
  </w:style>
  <w:style w:type="paragraph" w:customStyle="1" w:styleId="CM88">
    <w:name w:val="CM88"/>
    <w:basedOn w:val="Default"/>
    <w:next w:val="Default"/>
    <w:uiPriority w:val="99"/>
    <w:rsid w:val="00996977"/>
    <w:pPr>
      <w:spacing w:line="196" w:lineRule="atLeast"/>
    </w:pPr>
    <w:rPr>
      <w:rFonts w:cs="Times New Roman"/>
      <w:color w:val="auto"/>
    </w:rPr>
  </w:style>
  <w:style w:type="paragraph" w:customStyle="1" w:styleId="CM99">
    <w:name w:val="CM99"/>
    <w:basedOn w:val="Default"/>
    <w:next w:val="Default"/>
    <w:uiPriority w:val="99"/>
    <w:rsid w:val="00996977"/>
    <w:pPr>
      <w:spacing w:line="216" w:lineRule="atLeast"/>
    </w:pPr>
    <w:rPr>
      <w:rFonts w:cs="Times New Roman"/>
      <w:color w:val="auto"/>
    </w:rPr>
  </w:style>
  <w:style w:type="paragraph" w:customStyle="1" w:styleId="CM101">
    <w:name w:val="CM101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102">
    <w:name w:val="CM102"/>
    <w:basedOn w:val="Default"/>
    <w:next w:val="Default"/>
    <w:uiPriority w:val="99"/>
    <w:rsid w:val="00996977"/>
    <w:pPr>
      <w:spacing w:line="191" w:lineRule="atLeast"/>
    </w:pPr>
    <w:rPr>
      <w:rFonts w:cs="Times New Roman"/>
      <w:color w:val="auto"/>
    </w:rPr>
  </w:style>
  <w:style w:type="paragraph" w:customStyle="1" w:styleId="CM103">
    <w:name w:val="CM103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104">
    <w:name w:val="CM104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105">
    <w:name w:val="CM105"/>
    <w:basedOn w:val="Default"/>
    <w:next w:val="Default"/>
    <w:uiPriority w:val="99"/>
    <w:rsid w:val="00996977"/>
    <w:pPr>
      <w:spacing w:line="256" w:lineRule="atLeast"/>
    </w:pPr>
    <w:rPr>
      <w:rFonts w:cs="Times New Roman"/>
      <w:color w:val="auto"/>
    </w:rPr>
  </w:style>
  <w:style w:type="paragraph" w:customStyle="1" w:styleId="CM107">
    <w:name w:val="CM107"/>
    <w:basedOn w:val="Default"/>
    <w:next w:val="Default"/>
    <w:uiPriority w:val="99"/>
    <w:rsid w:val="00996977"/>
    <w:pPr>
      <w:spacing w:line="160" w:lineRule="atLeast"/>
    </w:pPr>
    <w:rPr>
      <w:rFonts w:cs="Times New Roman"/>
      <w:color w:val="auto"/>
    </w:rPr>
  </w:style>
  <w:style w:type="paragraph" w:customStyle="1" w:styleId="CM108">
    <w:name w:val="CM108"/>
    <w:basedOn w:val="Default"/>
    <w:next w:val="Default"/>
    <w:uiPriority w:val="99"/>
    <w:rsid w:val="00996977"/>
    <w:pPr>
      <w:spacing w:line="211" w:lineRule="atLeast"/>
    </w:pPr>
    <w:rPr>
      <w:rFonts w:cs="Times New Roman"/>
      <w:color w:val="auto"/>
    </w:rPr>
  </w:style>
  <w:style w:type="paragraph" w:customStyle="1" w:styleId="CM109">
    <w:name w:val="CM109"/>
    <w:basedOn w:val="Default"/>
    <w:next w:val="Default"/>
    <w:uiPriority w:val="99"/>
    <w:rsid w:val="00996977"/>
    <w:pPr>
      <w:spacing w:line="160" w:lineRule="atLeast"/>
    </w:pPr>
    <w:rPr>
      <w:rFonts w:cs="Times New Roman"/>
      <w:color w:val="auto"/>
    </w:rPr>
  </w:style>
  <w:style w:type="paragraph" w:customStyle="1" w:styleId="CM110">
    <w:name w:val="CM110"/>
    <w:basedOn w:val="Default"/>
    <w:next w:val="Default"/>
    <w:uiPriority w:val="99"/>
    <w:rsid w:val="00996977"/>
    <w:pPr>
      <w:spacing w:line="218" w:lineRule="atLeast"/>
    </w:pPr>
    <w:rPr>
      <w:rFonts w:cs="Times New Roman"/>
      <w:color w:val="auto"/>
    </w:rPr>
  </w:style>
  <w:style w:type="paragraph" w:customStyle="1" w:styleId="CM111">
    <w:name w:val="CM111"/>
    <w:basedOn w:val="Default"/>
    <w:next w:val="Default"/>
    <w:uiPriority w:val="99"/>
    <w:rsid w:val="00996977"/>
    <w:pPr>
      <w:spacing w:line="186" w:lineRule="atLeast"/>
    </w:pPr>
    <w:rPr>
      <w:rFonts w:cs="Times New Roman"/>
      <w:color w:val="auto"/>
    </w:rPr>
  </w:style>
  <w:style w:type="paragraph" w:customStyle="1" w:styleId="CM80">
    <w:name w:val="CM80"/>
    <w:basedOn w:val="Default"/>
    <w:next w:val="Default"/>
    <w:uiPriority w:val="99"/>
    <w:rsid w:val="00996977"/>
    <w:pPr>
      <w:spacing w:line="140" w:lineRule="atLeast"/>
    </w:pPr>
    <w:rPr>
      <w:rFonts w:cs="Times New Roman"/>
      <w:color w:val="auto"/>
    </w:rPr>
  </w:style>
  <w:style w:type="paragraph" w:customStyle="1" w:styleId="CM106">
    <w:name w:val="CM106"/>
    <w:basedOn w:val="Default"/>
    <w:next w:val="Default"/>
    <w:uiPriority w:val="99"/>
    <w:rsid w:val="00996977"/>
    <w:pPr>
      <w:spacing w:line="203" w:lineRule="atLeast"/>
    </w:pPr>
    <w:rPr>
      <w:rFonts w:cs="Times New Roman"/>
      <w:color w:val="auto"/>
    </w:rPr>
  </w:style>
  <w:style w:type="paragraph" w:customStyle="1" w:styleId="CM114">
    <w:name w:val="CM114"/>
    <w:basedOn w:val="Default"/>
    <w:next w:val="Default"/>
    <w:uiPriority w:val="99"/>
    <w:rsid w:val="00996977"/>
    <w:pPr>
      <w:spacing w:line="200" w:lineRule="atLeast"/>
    </w:pPr>
    <w:rPr>
      <w:rFonts w:cs="Times New Roman"/>
      <w:color w:val="auto"/>
    </w:rPr>
  </w:style>
  <w:style w:type="paragraph" w:customStyle="1" w:styleId="CM115">
    <w:name w:val="CM115"/>
    <w:basedOn w:val="Default"/>
    <w:next w:val="Default"/>
    <w:uiPriority w:val="99"/>
    <w:rsid w:val="00996977"/>
    <w:pPr>
      <w:spacing w:line="200" w:lineRule="atLeast"/>
    </w:pPr>
    <w:rPr>
      <w:rFonts w:cs="Times New Roman"/>
      <w:color w:val="auto"/>
    </w:rPr>
  </w:style>
  <w:style w:type="paragraph" w:customStyle="1" w:styleId="CM116">
    <w:name w:val="CM116"/>
    <w:basedOn w:val="Default"/>
    <w:next w:val="Default"/>
    <w:uiPriority w:val="99"/>
    <w:rsid w:val="00996977"/>
    <w:pPr>
      <w:spacing w:line="140" w:lineRule="atLeast"/>
    </w:pPr>
    <w:rPr>
      <w:rFonts w:cs="Times New Roman"/>
      <w:color w:val="auto"/>
    </w:rPr>
  </w:style>
  <w:style w:type="paragraph" w:customStyle="1" w:styleId="CM118">
    <w:name w:val="CM118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119">
    <w:name w:val="CM119"/>
    <w:basedOn w:val="Default"/>
    <w:next w:val="Default"/>
    <w:uiPriority w:val="99"/>
    <w:rsid w:val="00996977"/>
    <w:pPr>
      <w:spacing w:line="191" w:lineRule="atLeast"/>
    </w:pPr>
    <w:rPr>
      <w:rFonts w:cs="Times New Roman"/>
      <w:color w:val="auto"/>
    </w:rPr>
  </w:style>
  <w:style w:type="paragraph" w:customStyle="1" w:styleId="CM120">
    <w:name w:val="CM120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190">
    <w:name w:val="CM190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122">
    <w:name w:val="CM122"/>
    <w:basedOn w:val="Default"/>
    <w:next w:val="Default"/>
    <w:uiPriority w:val="99"/>
    <w:rsid w:val="00996977"/>
    <w:pPr>
      <w:spacing w:line="200" w:lineRule="atLeast"/>
    </w:pPr>
    <w:rPr>
      <w:rFonts w:cs="Times New Roman"/>
      <w:color w:val="auto"/>
    </w:rPr>
  </w:style>
  <w:style w:type="paragraph" w:customStyle="1" w:styleId="CM123">
    <w:name w:val="CM123"/>
    <w:basedOn w:val="Default"/>
    <w:next w:val="Default"/>
    <w:uiPriority w:val="99"/>
    <w:rsid w:val="00996977"/>
    <w:pPr>
      <w:spacing w:line="200" w:lineRule="atLeast"/>
    </w:pPr>
    <w:rPr>
      <w:rFonts w:cs="Times New Roman"/>
      <w:color w:val="auto"/>
    </w:rPr>
  </w:style>
  <w:style w:type="paragraph" w:customStyle="1" w:styleId="CM124">
    <w:name w:val="CM124"/>
    <w:basedOn w:val="Default"/>
    <w:next w:val="Default"/>
    <w:uiPriority w:val="99"/>
    <w:rsid w:val="00996977"/>
    <w:pPr>
      <w:spacing w:line="180" w:lineRule="atLeast"/>
    </w:pPr>
    <w:rPr>
      <w:rFonts w:cs="Times New Roman"/>
      <w:color w:val="auto"/>
    </w:rPr>
  </w:style>
  <w:style w:type="paragraph" w:customStyle="1" w:styleId="CM125">
    <w:name w:val="CM125"/>
    <w:basedOn w:val="Default"/>
    <w:next w:val="Default"/>
    <w:uiPriority w:val="99"/>
    <w:rsid w:val="00996977"/>
    <w:pPr>
      <w:spacing w:line="200" w:lineRule="atLeast"/>
    </w:pPr>
    <w:rPr>
      <w:rFonts w:cs="Times New Roman"/>
      <w:color w:val="auto"/>
    </w:rPr>
  </w:style>
  <w:style w:type="paragraph" w:customStyle="1" w:styleId="CM126">
    <w:name w:val="CM126"/>
    <w:basedOn w:val="Default"/>
    <w:next w:val="Default"/>
    <w:uiPriority w:val="99"/>
    <w:rsid w:val="00996977"/>
    <w:pPr>
      <w:spacing w:line="180" w:lineRule="atLeast"/>
    </w:pPr>
    <w:rPr>
      <w:rFonts w:cs="Times New Roman"/>
      <w:color w:val="auto"/>
    </w:rPr>
  </w:style>
  <w:style w:type="paragraph" w:customStyle="1" w:styleId="CM127">
    <w:name w:val="CM127"/>
    <w:basedOn w:val="Default"/>
    <w:next w:val="Default"/>
    <w:uiPriority w:val="99"/>
    <w:rsid w:val="00996977"/>
    <w:pPr>
      <w:spacing w:line="216" w:lineRule="atLeast"/>
    </w:pPr>
    <w:rPr>
      <w:rFonts w:cs="Times New Roman"/>
      <w:color w:val="auto"/>
    </w:rPr>
  </w:style>
  <w:style w:type="paragraph" w:customStyle="1" w:styleId="CM128">
    <w:name w:val="CM128"/>
    <w:basedOn w:val="Default"/>
    <w:next w:val="Default"/>
    <w:uiPriority w:val="99"/>
    <w:rsid w:val="00996977"/>
    <w:pPr>
      <w:spacing w:line="208" w:lineRule="atLeast"/>
    </w:pPr>
    <w:rPr>
      <w:rFonts w:cs="Times New Roman"/>
      <w:color w:val="auto"/>
    </w:rPr>
  </w:style>
  <w:style w:type="paragraph" w:customStyle="1" w:styleId="CM129">
    <w:name w:val="CM129"/>
    <w:basedOn w:val="Default"/>
    <w:next w:val="Default"/>
    <w:uiPriority w:val="99"/>
    <w:rsid w:val="00996977"/>
    <w:pPr>
      <w:spacing w:line="223" w:lineRule="atLeast"/>
    </w:pPr>
    <w:rPr>
      <w:rFonts w:cs="Times New Roman"/>
      <w:color w:val="auto"/>
    </w:rPr>
  </w:style>
  <w:style w:type="paragraph" w:customStyle="1" w:styleId="CM130">
    <w:name w:val="CM130"/>
    <w:basedOn w:val="Default"/>
    <w:next w:val="Default"/>
    <w:uiPriority w:val="99"/>
    <w:rsid w:val="00996977"/>
    <w:pPr>
      <w:spacing w:line="211" w:lineRule="atLeast"/>
    </w:pPr>
    <w:rPr>
      <w:rFonts w:cs="Times New Roman"/>
      <w:color w:val="auto"/>
    </w:rPr>
  </w:style>
  <w:style w:type="paragraph" w:customStyle="1" w:styleId="CM132">
    <w:name w:val="CM132"/>
    <w:basedOn w:val="Default"/>
    <w:next w:val="Default"/>
    <w:uiPriority w:val="99"/>
    <w:rsid w:val="00996977"/>
    <w:pPr>
      <w:spacing w:line="218" w:lineRule="atLeast"/>
    </w:pPr>
    <w:rPr>
      <w:rFonts w:cs="Times New Roman"/>
      <w:color w:val="auto"/>
    </w:rPr>
  </w:style>
  <w:style w:type="paragraph" w:customStyle="1" w:styleId="CM133">
    <w:name w:val="CM133"/>
    <w:basedOn w:val="Default"/>
    <w:next w:val="Default"/>
    <w:uiPriority w:val="99"/>
    <w:rsid w:val="00996977"/>
    <w:pPr>
      <w:spacing w:line="256" w:lineRule="atLeast"/>
    </w:pPr>
    <w:rPr>
      <w:rFonts w:cs="Times New Roman"/>
      <w:color w:val="auto"/>
    </w:rPr>
  </w:style>
  <w:style w:type="paragraph" w:customStyle="1" w:styleId="CM135">
    <w:name w:val="CM135"/>
    <w:basedOn w:val="Default"/>
    <w:next w:val="Default"/>
    <w:uiPriority w:val="99"/>
    <w:rsid w:val="00996977"/>
    <w:pPr>
      <w:spacing w:line="220" w:lineRule="atLeast"/>
    </w:pPr>
    <w:rPr>
      <w:rFonts w:cs="Times New Roman"/>
      <w:color w:val="auto"/>
    </w:rPr>
  </w:style>
  <w:style w:type="paragraph" w:customStyle="1" w:styleId="CM25">
    <w:name w:val="CM25"/>
    <w:basedOn w:val="Default"/>
    <w:next w:val="Default"/>
    <w:uiPriority w:val="99"/>
    <w:rsid w:val="00996977"/>
    <w:pPr>
      <w:spacing w:line="233" w:lineRule="atLeast"/>
    </w:pPr>
    <w:rPr>
      <w:rFonts w:cs="Times New Roman"/>
      <w:color w:val="auto"/>
    </w:rPr>
  </w:style>
  <w:style w:type="paragraph" w:customStyle="1" w:styleId="CM137">
    <w:name w:val="CM137"/>
    <w:basedOn w:val="Default"/>
    <w:next w:val="Default"/>
    <w:uiPriority w:val="99"/>
    <w:rsid w:val="00996977"/>
    <w:pPr>
      <w:spacing w:line="198" w:lineRule="atLeast"/>
    </w:pPr>
    <w:rPr>
      <w:rFonts w:cs="Times New Roman"/>
      <w:color w:val="auto"/>
    </w:rPr>
  </w:style>
  <w:style w:type="paragraph" w:customStyle="1" w:styleId="CM138">
    <w:name w:val="CM138"/>
    <w:basedOn w:val="Default"/>
    <w:next w:val="Default"/>
    <w:uiPriority w:val="99"/>
    <w:rsid w:val="00996977"/>
    <w:pPr>
      <w:spacing w:line="200" w:lineRule="atLeast"/>
    </w:pPr>
    <w:rPr>
      <w:rFonts w:cs="Times New Roman"/>
      <w:color w:val="auto"/>
    </w:rPr>
  </w:style>
  <w:style w:type="paragraph" w:customStyle="1" w:styleId="CM81">
    <w:name w:val="CM81"/>
    <w:basedOn w:val="Default"/>
    <w:next w:val="Default"/>
    <w:uiPriority w:val="99"/>
    <w:rsid w:val="00996977"/>
    <w:pPr>
      <w:spacing w:line="200" w:lineRule="atLeast"/>
    </w:pPr>
    <w:rPr>
      <w:rFonts w:cs="Times New Roman"/>
      <w:color w:val="auto"/>
    </w:rPr>
  </w:style>
  <w:style w:type="paragraph" w:customStyle="1" w:styleId="CM50">
    <w:name w:val="CM50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77">
    <w:name w:val="CM77"/>
    <w:basedOn w:val="Default"/>
    <w:next w:val="Default"/>
    <w:uiPriority w:val="99"/>
    <w:rsid w:val="00996977"/>
    <w:pPr>
      <w:spacing w:line="200" w:lineRule="atLeast"/>
    </w:pPr>
    <w:rPr>
      <w:rFonts w:cs="Times New Roman"/>
      <w:color w:val="auto"/>
    </w:rPr>
  </w:style>
  <w:style w:type="paragraph" w:customStyle="1" w:styleId="CM139">
    <w:name w:val="CM139"/>
    <w:basedOn w:val="Default"/>
    <w:next w:val="Default"/>
    <w:uiPriority w:val="99"/>
    <w:rsid w:val="00996977"/>
    <w:pPr>
      <w:spacing w:line="200" w:lineRule="atLeast"/>
    </w:pPr>
    <w:rPr>
      <w:rFonts w:cs="Times New Roman"/>
      <w:color w:val="auto"/>
    </w:rPr>
  </w:style>
  <w:style w:type="paragraph" w:customStyle="1" w:styleId="CM140">
    <w:name w:val="CM140"/>
    <w:basedOn w:val="Default"/>
    <w:next w:val="Default"/>
    <w:uiPriority w:val="99"/>
    <w:rsid w:val="00996977"/>
    <w:pPr>
      <w:spacing w:line="268" w:lineRule="atLeast"/>
    </w:pPr>
    <w:rPr>
      <w:rFonts w:cs="Times New Roman"/>
      <w:color w:val="auto"/>
    </w:rPr>
  </w:style>
  <w:style w:type="paragraph" w:customStyle="1" w:styleId="CM141">
    <w:name w:val="CM141"/>
    <w:basedOn w:val="Default"/>
    <w:next w:val="Default"/>
    <w:uiPriority w:val="99"/>
    <w:rsid w:val="00996977"/>
    <w:pPr>
      <w:spacing w:line="211" w:lineRule="atLeast"/>
    </w:pPr>
    <w:rPr>
      <w:rFonts w:cs="Times New Roman"/>
      <w:color w:val="auto"/>
    </w:rPr>
  </w:style>
  <w:style w:type="paragraph" w:customStyle="1" w:styleId="CM142">
    <w:name w:val="CM142"/>
    <w:basedOn w:val="Default"/>
    <w:next w:val="Default"/>
    <w:uiPriority w:val="99"/>
    <w:rsid w:val="00996977"/>
    <w:pPr>
      <w:spacing w:line="246" w:lineRule="atLeast"/>
    </w:pPr>
    <w:rPr>
      <w:rFonts w:cs="Times New Roman"/>
      <w:color w:val="auto"/>
    </w:rPr>
  </w:style>
  <w:style w:type="paragraph" w:customStyle="1" w:styleId="CM143">
    <w:name w:val="CM143"/>
    <w:basedOn w:val="Default"/>
    <w:next w:val="Default"/>
    <w:uiPriority w:val="99"/>
    <w:rsid w:val="00996977"/>
    <w:pPr>
      <w:spacing w:line="200" w:lineRule="atLeast"/>
    </w:pPr>
    <w:rPr>
      <w:rFonts w:cs="Times New Roman"/>
      <w:color w:val="auto"/>
    </w:rPr>
  </w:style>
  <w:style w:type="paragraph" w:customStyle="1" w:styleId="CM144">
    <w:name w:val="CM144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145">
    <w:name w:val="CM145"/>
    <w:basedOn w:val="Default"/>
    <w:next w:val="Default"/>
    <w:uiPriority w:val="99"/>
    <w:rsid w:val="00996977"/>
    <w:pPr>
      <w:spacing w:line="188" w:lineRule="atLeast"/>
    </w:pPr>
    <w:rPr>
      <w:rFonts w:cs="Times New Roman"/>
      <w:color w:val="auto"/>
    </w:rPr>
  </w:style>
  <w:style w:type="paragraph" w:customStyle="1" w:styleId="CM146">
    <w:name w:val="CM146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147">
    <w:name w:val="CM147"/>
    <w:basedOn w:val="Default"/>
    <w:next w:val="Default"/>
    <w:uiPriority w:val="99"/>
    <w:rsid w:val="00996977"/>
    <w:pPr>
      <w:spacing w:line="220" w:lineRule="atLeast"/>
    </w:pPr>
    <w:rPr>
      <w:rFonts w:cs="Times New Roman"/>
      <w:color w:val="auto"/>
    </w:rPr>
  </w:style>
  <w:style w:type="paragraph" w:customStyle="1" w:styleId="CM148">
    <w:name w:val="CM148"/>
    <w:basedOn w:val="Default"/>
    <w:next w:val="Default"/>
    <w:uiPriority w:val="99"/>
    <w:rsid w:val="00996977"/>
    <w:pPr>
      <w:spacing w:line="160" w:lineRule="atLeast"/>
    </w:pPr>
    <w:rPr>
      <w:rFonts w:cs="Times New Roman"/>
      <w:color w:val="auto"/>
    </w:rPr>
  </w:style>
  <w:style w:type="paragraph" w:customStyle="1" w:styleId="CM152">
    <w:name w:val="CM152"/>
    <w:basedOn w:val="Default"/>
    <w:next w:val="Default"/>
    <w:uiPriority w:val="99"/>
    <w:rsid w:val="00996977"/>
    <w:pPr>
      <w:spacing w:line="231" w:lineRule="atLeast"/>
    </w:pPr>
    <w:rPr>
      <w:rFonts w:cs="Times New Roman"/>
      <w:color w:val="auto"/>
    </w:rPr>
  </w:style>
  <w:style w:type="paragraph" w:customStyle="1" w:styleId="CM157">
    <w:name w:val="CM157"/>
    <w:basedOn w:val="Default"/>
    <w:next w:val="Default"/>
    <w:uiPriority w:val="99"/>
    <w:rsid w:val="00996977"/>
    <w:pPr>
      <w:spacing w:line="200" w:lineRule="atLeast"/>
    </w:pPr>
    <w:rPr>
      <w:rFonts w:cs="Times New Roman"/>
      <w:color w:val="auto"/>
    </w:rPr>
  </w:style>
  <w:style w:type="paragraph" w:customStyle="1" w:styleId="CM162">
    <w:name w:val="CM162"/>
    <w:basedOn w:val="Default"/>
    <w:next w:val="Default"/>
    <w:uiPriority w:val="99"/>
    <w:rsid w:val="00996977"/>
    <w:pPr>
      <w:spacing w:line="198" w:lineRule="atLeast"/>
    </w:pPr>
    <w:rPr>
      <w:rFonts w:cs="Times New Roman"/>
      <w:color w:val="auto"/>
    </w:rPr>
  </w:style>
  <w:style w:type="paragraph" w:customStyle="1" w:styleId="CM165">
    <w:name w:val="CM165"/>
    <w:basedOn w:val="Default"/>
    <w:next w:val="Default"/>
    <w:uiPriority w:val="99"/>
    <w:rsid w:val="00996977"/>
    <w:pPr>
      <w:spacing w:line="213" w:lineRule="atLeast"/>
    </w:pPr>
    <w:rPr>
      <w:rFonts w:cs="Times New Roman"/>
      <w:color w:val="auto"/>
    </w:rPr>
  </w:style>
  <w:style w:type="paragraph" w:customStyle="1" w:styleId="CM166">
    <w:name w:val="CM166"/>
    <w:basedOn w:val="Default"/>
    <w:next w:val="Default"/>
    <w:uiPriority w:val="99"/>
    <w:rsid w:val="00996977"/>
    <w:pPr>
      <w:spacing w:line="200" w:lineRule="atLeast"/>
    </w:pPr>
    <w:rPr>
      <w:rFonts w:cs="Times New Roman"/>
      <w:color w:val="auto"/>
    </w:rPr>
  </w:style>
  <w:style w:type="paragraph" w:customStyle="1" w:styleId="CM167">
    <w:name w:val="CM167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168">
    <w:name w:val="CM168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169">
    <w:name w:val="CM169"/>
    <w:basedOn w:val="Default"/>
    <w:next w:val="Default"/>
    <w:uiPriority w:val="99"/>
    <w:rsid w:val="00996977"/>
    <w:pPr>
      <w:spacing w:line="200" w:lineRule="atLeast"/>
    </w:pPr>
    <w:rPr>
      <w:rFonts w:cs="Times New Roman"/>
      <w:color w:val="auto"/>
    </w:rPr>
  </w:style>
  <w:style w:type="table" w:styleId="TableGrid">
    <w:name w:val="Table Grid"/>
    <w:basedOn w:val="TableNormal"/>
    <w:uiPriority w:val="59"/>
    <w:rsid w:val="00996977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it-IT" w:eastAsia="it-IT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unhideWhenUsed/>
    <w:rsid w:val="00996977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96977"/>
    <w:rPr>
      <w:rFonts w:ascii="ONGPN A+ Garamond" w:eastAsia="Times New Roman" w:hAnsi="ONGPN A+ Garamond" w:cs="ONGPN A+ Garamond"/>
      <w:sz w:val="20"/>
      <w:szCs w:val="20"/>
      <w:lang w:val="it-IT" w:eastAsia="it-IT"/>
    </w:rPr>
  </w:style>
  <w:style w:type="character" w:styleId="FootnoteReference">
    <w:name w:val="footnote reference"/>
    <w:basedOn w:val="DefaultParagraphFont"/>
    <w:uiPriority w:val="99"/>
    <w:semiHidden/>
    <w:unhideWhenUsed/>
    <w:rsid w:val="00996977"/>
    <w:rPr>
      <w:rFonts w:cs="Times New Roman"/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697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977"/>
    <w:rPr>
      <w:rFonts w:ascii="Tahoma" w:eastAsia="Times New Roman" w:hAnsi="Tahoma" w:cs="Tahoma"/>
      <w:sz w:val="16"/>
      <w:szCs w:val="16"/>
      <w:lang w:val="it-IT" w:eastAsia="it-IT"/>
    </w:rPr>
  </w:style>
  <w:style w:type="paragraph" w:styleId="Header">
    <w:name w:val="header"/>
    <w:basedOn w:val="Normal"/>
    <w:link w:val="HeaderChar"/>
    <w:uiPriority w:val="99"/>
    <w:unhideWhenUsed/>
    <w:rsid w:val="00996977"/>
    <w:pPr>
      <w:tabs>
        <w:tab w:val="center" w:pos="4819"/>
        <w:tab w:val="right" w:pos="96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6977"/>
    <w:rPr>
      <w:rFonts w:ascii="ONGPN A+ Garamond" w:eastAsia="Times New Roman" w:hAnsi="ONGPN A+ Garamond" w:cs="ONGPN A+ Garamond"/>
      <w:sz w:val="18"/>
      <w:szCs w:val="18"/>
      <w:lang w:val="it-IT" w:eastAsia="it-IT"/>
    </w:rPr>
  </w:style>
  <w:style w:type="paragraph" w:styleId="Footer">
    <w:name w:val="footer"/>
    <w:basedOn w:val="Normal"/>
    <w:link w:val="FooterChar"/>
    <w:uiPriority w:val="99"/>
    <w:unhideWhenUsed/>
    <w:rsid w:val="00996977"/>
    <w:pPr>
      <w:tabs>
        <w:tab w:val="center" w:pos="4819"/>
        <w:tab w:val="right" w:pos="96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6977"/>
    <w:rPr>
      <w:rFonts w:ascii="ONGPN A+ Garamond" w:eastAsia="Times New Roman" w:hAnsi="ONGPN A+ Garamond" w:cs="ONGPN A+ Garamond"/>
      <w:sz w:val="18"/>
      <w:szCs w:val="18"/>
      <w:lang w:val="it-IT" w:eastAsia="it-IT"/>
    </w:rPr>
  </w:style>
  <w:style w:type="paragraph" w:customStyle="1" w:styleId="Nessunostileparagrafo">
    <w:name w:val="[Nessuno stile paragrafo]"/>
    <w:link w:val="NessunostileparagrafoCarattere"/>
    <w:rsid w:val="00996977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eastAsia="Times New Roman" w:hAnsi="Minion Pro" w:cs="Minion Pro"/>
      <w:color w:val="000000"/>
      <w:sz w:val="24"/>
      <w:szCs w:val="24"/>
      <w:lang w:val="it-IT" w:eastAsia="it-IT"/>
    </w:rPr>
  </w:style>
  <w:style w:type="character" w:customStyle="1" w:styleId="NessunostileparagrafoCarattere">
    <w:name w:val="[Nessuno stile paragrafo] Carattere"/>
    <w:basedOn w:val="DefaultParagraphFont"/>
    <w:link w:val="Nessunostileparagrafo"/>
    <w:rsid w:val="00996977"/>
    <w:rPr>
      <w:rFonts w:ascii="Minion Pro" w:eastAsia="Times New Roman" w:hAnsi="Minion Pro" w:cs="Minion Pro"/>
      <w:color w:val="000000"/>
      <w:sz w:val="24"/>
      <w:szCs w:val="24"/>
      <w:lang w:val="it-IT" w:eastAsia="it-IT"/>
    </w:rPr>
  </w:style>
  <w:style w:type="paragraph" w:customStyle="1" w:styleId="note">
    <w:name w:val="note"/>
    <w:basedOn w:val="FootnoteText"/>
    <w:link w:val="noteCarattere"/>
    <w:qFormat/>
    <w:rsid w:val="00996977"/>
    <w:rPr>
      <w:rFonts w:ascii="Helvetica" w:hAnsi="Helvetica"/>
      <w:sz w:val="13"/>
      <w:szCs w:val="13"/>
    </w:rPr>
  </w:style>
  <w:style w:type="character" w:customStyle="1" w:styleId="noteCarattere">
    <w:name w:val="note Carattere"/>
    <w:basedOn w:val="FootnoteTextChar"/>
    <w:link w:val="note"/>
    <w:locked/>
    <w:rsid w:val="00996977"/>
    <w:rPr>
      <w:rFonts w:ascii="Helvetica" w:eastAsia="Times New Roman" w:hAnsi="Helvetica" w:cs="ONGPN A+ Garamond"/>
      <w:sz w:val="13"/>
      <w:szCs w:val="13"/>
      <w:lang w:val="it-IT" w:eastAsia="it-IT"/>
    </w:rPr>
  </w:style>
  <w:style w:type="paragraph" w:styleId="NoSpacing">
    <w:name w:val="No Spacing"/>
    <w:uiPriority w:val="1"/>
    <w:qFormat/>
    <w:rsid w:val="00996977"/>
    <w:pPr>
      <w:spacing w:after="0" w:line="240" w:lineRule="auto"/>
    </w:pPr>
    <w:rPr>
      <w:rFonts w:ascii="Calibri" w:eastAsia="Times New Roman" w:hAnsi="Calibri" w:cs="Times New Roman"/>
      <w:lang w:val="it-IT" w:eastAsia="it-I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96977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96977"/>
    <w:rPr>
      <w:rFonts w:ascii="ONGPN A+ Garamond" w:eastAsia="Times New Roman" w:hAnsi="ONGPN A+ Garamond" w:cs="ONGPN A+ Garamond"/>
      <w:sz w:val="20"/>
      <w:szCs w:val="20"/>
      <w:lang w:val="it-IT" w:eastAsia="it-IT"/>
    </w:rPr>
  </w:style>
  <w:style w:type="character" w:styleId="EndnoteReference">
    <w:name w:val="endnote reference"/>
    <w:basedOn w:val="DefaultParagraphFont"/>
    <w:uiPriority w:val="99"/>
    <w:semiHidden/>
    <w:unhideWhenUsed/>
    <w:rsid w:val="00996977"/>
    <w:rPr>
      <w:rFonts w:cs="Times New Roman"/>
      <w:vertAlign w:val="superscript"/>
    </w:rPr>
  </w:style>
  <w:style w:type="paragraph" w:customStyle="1" w:styleId="TITOLO">
    <w:name w:val="TITOLO"/>
    <w:basedOn w:val="Nessunostileparagrafo"/>
    <w:uiPriority w:val="99"/>
    <w:rsid w:val="00996977"/>
    <w:pPr>
      <w:widowControl w:val="0"/>
      <w:spacing w:line="500" w:lineRule="atLeast"/>
      <w:jc w:val="center"/>
    </w:pPr>
    <w:rPr>
      <w:rFonts w:ascii="Helvetica" w:hAnsi="Helvetica" w:cs="Helvetica"/>
      <w:sz w:val="18"/>
      <w:szCs w:val="18"/>
    </w:rPr>
  </w:style>
  <w:style w:type="paragraph" w:styleId="ListBullet">
    <w:name w:val="List Bullet"/>
    <w:basedOn w:val="Normal"/>
    <w:uiPriority w:val="99"/>
    <w:unhideWhenUsed/>
    <w:rsid w:val="00996977"/>
    <w:pPr>
      <w:ind w:left="360" w:hanging="360"/>
      <w:contextualSpacing/>
    </w:pPr>
  </w:style>
  <w:style w:type="paragraph" w:customStyle="1" w:styleId="TITOLETTO">
    <w:name w:val="TITOLETTO"/>
    <w:basedOn w:val="Nessunostileparagrafo"/>
    <w:uiPriority w:val="99"/>
    <w:rsid w:val="00996977"/>
    <w:pPr>
      <w:widowControl w:val="0"/>
      <w:spacing w:line="260" w:lineRule="atLeast"/>
      <w:jc w:val="center"/>
    </w:pPr>
    <w:rPr>
      <w:rFonts w:ascii="Helvetica" w:hAnsi="Helvetica" w:cs="Helvetica"/>
      <w:b/>
      <w:bCs/>
      <w:sz w:val="18"/>
      <w:szCs w:val="18"/>
    </w:rPr>
  </w:style>
  <w:style w:type="paragraph" w:customStyle="1" w:styleId="TESTO">
    <w:name w:val="TESTO"/>
    <w:basedOn w:val="Nessunostileparagrafo"/>
    <w:link w:val="TESTOCarattere"/>
    <w:uiPriority w:val="99"/>
    <w:rsid w:val="00996977"/>
    <w:pPr>
      <w:widowControl w:val="0"/>
      <w:tabs>
        <w:tab w:val="left" w:pos="680"/>
      </w:tabs>
      <w:spacing w:line="200" w:lineRule="atLeast"/>
      <w:jc w:val="both"/>
    </w:pPr>
    <w:rPr>
      <w:rFonts w:ascii="Garamond" w:hAnsi="Garamond" w:cs="Garamond"/>
      <w:sz w:val="18"/>
      <w:szCs w:val="18"/>
    </w:rPr>
  </w:style>
  <w:style w:type="character" w:customStyle="1" w:styleId="TESTOCarattere">
    <w:name w:val="TESTO Carattere"/>
    <w:basedOn w:val="NessunostileparagrafoCarattere"/>
    <w:link w:val="TESTO"/>
    <w:uiPriority w:val="99"/>
    <w:rsid w:val="00996977"/>
    <w:rPr>
      <w:rFonts w:ascii="Garamond" w:eastAsia="Times New Roman" w:hAnsi="Garamond" w:cs="Garamond"/>
      <w:color w:val="000000"/>
      <w:sz w:val="18"/>
      <w:szCs w:val="18"/>
      <w:lang w:val="it-IT" w:eastAsia="it-IT"/>
    </w:rPr>
  </w:style>
  <w:style w:type="paragraph" w:customStyle="1" w:styleId="Nuovofogliostile">
    <w:name w:val="Nuovo foglio stile"/>
    <w:basedOn w:val="Nessunostileparagrafo"/>
    <w:next w:val="Nessunostileparagrafo"/>
    <w:uiPriority w:val="99"/>
    <w:rsid w:val="00996977"/>
    <w:pPr>
      <w:widowControl w:val="0"/>
      <w:tabs>
        <w:tab w:val="left" w:pos="397"/>
      </w:tabs>
      <w:spacing w:line="260" w:lineRule="atLeast"/>
      <w:jc w:val="both"/>
    </w:pPr>
    <w:rPr>
      <w:rFonts w:ascii="Times" w:hAnsi="Times" w:cs="Times"/>
      <w:sz w:val="22"/>
      <w:szCs w:val="22"/>
    </w:rPr>
  </w:style>
  <w:style w:type="paragraph" w:styleId="PlainText">
    <w:name w:val="Plain Text"/>
    <w:basedOn w:val="Nessunostileparagrafo"/>
    <w:link w:val="PlainTextChar"/>
    <w:uiPriority w:val="99"/>
    <w:rsid w:val="00996977"/>
    <w:pPr>
      <w:widowControl w:val="0"/>
    </w:pPr>
    <w:rPr>
      <w:rFonts w:ascii="New York" w:hAnsi="New York" w:cs="New York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996977"/>
    <w:rPr>
      <w:rFonts w:ascii="New York" w:eastAsia="Times New Roman" w:hAnsi="New York" w:cs="New York"/>
      <w:color w:val="000000"/>
      <w:sz w:val="20"/>
      <w:szCs w:val="20"/>
      <w:lang w:val="it-IT" w:eastAsia="it-IT"/>
    </w:rPr>
  </w:style>
  <w:style w:type="character" w:styleId="Hyperlink">
    <w:name w:val="Hyperlink"/>
    <w:basedOn w:val="DefaultParagraphFont"/>
    <w:uiPriority w:val="99"/>
    <w:unhideWhenUsed/>
    <w:rsid w:val="00996977"/>
    <w:rPr>
      <w:rFonts w:cs="Times New Roman"/>
      <w:color w:val="0000FF"/>
      <w:u w:val="single"/>
    </w:rPr>
  </w:style>
  <w:style w:type="paragraph" w:customStyle="1" w:styleId="B-CAPITOLO">
    <w:name w:val="B-CAPITOLO"/>
    <w:basedOn w:val="CM177"/>
    <w:link w:val="B-CAPITOLOChar"/>
    <w:qFormat/>
    <w:rsid w:val="00996977"/>
    <w:pPr>
      <w:spacing w:after="432" w:line="218" w:lineRule="atLeast"/>
      <w:jc w:val="center"/>
    </w:pPr>
    <w:rPr>
      <w:rFonts w:ascii="ONGPL H+ Helvetica" w:hAnsi="ONGPL H+ Helvetica" w:cs="ONGPL H+ Helvetica"/>
      <w:bCs/>
      <w:sz w:val="20"/>
      <w:szCs w:val="20"/>
    </w:rPr>
  </w:style>
  <w:style w:type="character" w:customStyle="1" w:styleId="B-CAPITOLOChar">
    <w:name w:val="B-CAPITOLO Char"/>
    <w:basedOn w:val="CM177Carattere"/>
    <w:link w:val="B-CAPITOLO"/>
    <w:rsid w:val="00996977"/>
    <w:rPr>
      <w:rFonts w:ascii="ONGPL H+ Helvetica" w:eastAsia="Times New Roman" w:hAnsi="ONGPL H+ Helvetica" w:cs="ONGPL H+ Helvetica"/>
      <w:bCs/>
      <w:color w:val="000000"/>
      <w:sz w:val="20"/>
      <w:szCs w:val="20"/>
      <w:lang w:val="it-IT" w:eastAsia="it-IT"/>
    </w:rPr>
  </w:style>
  <w:style w:type="paragraph" w:customStyle="1" w:styleId="C-ARTICOLO">
    <w:name w:val="C-ARTICOLO"/>
    <w:basedOn w:val="CM3"/>
    <w:next w:val="F-CORPOTESTO"/>
    <w:link w:val="C-ARTICOLOChar"/>
    <w:qFormat/>
    <w:rsid w:val="00996977"/>
    <w:pPr>
      <w:numPr>
        <w:numId w:val="8"/>
      </w:numPr>
      <w:tabs>
        <w:tab w:val="left" w:pos="0"/>
      </w:tabs>
      <w:spacing w:before="360" w:after="120"/>
      <w:jc w:val="center"/>
      <w:outlineLvl w:val="0"/>
    </w:pPr>
    <w:rPr>
      <w:rFonts w:ascii="ONGPN A+ Garamond" w:hAnsi="ONGPN A+ Garamond" w:cs="ONGPN A+ Garamond"/>
      <w:b/>
      <w:sz w:val="18"/>
      <w:szCs w:val="18"/>
    </w:rPr>
  </w:style>
  <w:style w:type="paragraph" w:customStyle="1" w:styleId="F-CORPOTESTO">
    <w:name w:val="F-CORPOTESTO"/>
    <w:basedOn w:val="CM173"/>
    <w:link w:val="F-CORPOTESTOChar"/>
    <w:qFormat/>
    <w:rsid w:val="00996977"/>
    <w:pPr>
      <w:spacing w:before="20" w:after="20" w:line="220" w:lineRule="atLeast"/>
      <w:ind w:firstLine="284"/>
      <w:jc w:val="both"/>
    </w:pPr>
    <w:rPr>
      <w:rFonts w:ascii="Garamond" w:hAnsi="Garamond" w:cs="ONGPN A+ Garamond"/>
      <w:sz w:val="18"/>
      <w:szCs w:val="18"/>
    </w:rPr>
  </w:style>
  <w:style w:type="character" w:customStyle="1" w:styleId="F-CORPOTESTOChar">
    <w:name w:val="F-CORPOTESTO Char"/>
    <w:basedOn w:val="CM173Carattere"/>
    <w:link w:val="F-CORPOTESTO"/>
    <w:rsid w:val="00996977"/>
    <w:rPr>
      <w:rFonts w:ascii="Garamond" w:eastAsia="Times New Roman" w:hAnsi="Garamond" w:cs="ONGPN A+ Garamond"/>
      <w:color w:val="000000"/>
      <w:sz w:val="18"/>
      <w:szCs w:val="18"/>
      <w:lang w:val="it-IT" w:eastAsia="it-IT"/>
    </w:rPr>
  </w:style>
  <w:style w:type="character" w:customStyle="1" w:styleId="C-ARTICOLOChar">
    <w:name w:val="C-ARTICOLO Char"/>
    <w:basedOn w:val="CM3Carattere"/>
    <w:link w:val="C-ARTICOLO"/>
    <w:rsid w:val="00996977"/>
    <w:rPr>
      <w:rFonts w:ascii="ONGPN A+ Garamond" w:eastAsia="Times New Roman" w:hAnsi="ONGPN A+ Garamond" w:cs="ONGPN A+ Garamond"/>
      <w:b/>
      <w:color w:val="000000"/>
      <w:sz w:val="18"/>
      <w:szCs w:val="18"/>
      <w:lang w:val="it-IT" w:eastAsia="it-IT"/>
    </w:rPr>
  </w:style>
  <w:style w:type="paragraph" w:customStyle="1" w:styleId="D-SUBARTICOLO">
    <w:name w:val="D-SUBARTICOLO"/>
    <w:next w:val="F-CORPOTESTO"/>
    <w:link w:val="D-SUBARTICOLOChar"/>
    <w:qFormat/>
    <w:rsid w:val="00996977"/>
    <w:pPr>
      <w:numPr>
        <w:ilvl w:val="1"/>
        <w:numId w:val="8"/>
      </w:numPr>
      <w:spacing w:before="360" w:after="57" w:line="240" w:lineRule="auto"/>
      <w:outlineLvl w:val="1"/>
    </w:pPr>
    <w:rPr>
      <w:rFonts w:ascii="ONGPN A+ Garamond" w:eastAsia="Times New Roman" w:hAnsi="ONGPN A+ Garamond" w:cs="ONGPL H+ Helvetica"/>
      <w:bCs/>
      <w:sz w:val="18"/>
      <w:szCs w:val="18"/>
      <w:lang w:val="it-IT" w:eastAsia="it-IT"/>
    </w:rPr>
  </w:style>
  <w:style w:type="character" w:customStyle="1" w:styleId="D-SUBARTICOLOChar">
    <w:name w:val="D-SUBARTICOLO Char"/>
    <w:basedOn w:val="TESTOCarattere"/>
    <w:link w:val="D-SUBARTICOLO"/>
    <w:rsid w:val="00996977"/>
    <w:rPr>
      <w:rFonts w:ascii="ONGPN A+ Garamond" w:eastAsia="Times New Roman" w:hAnsi="ONGPN A+ Garamond" w:cs="ONGPL H+ Helvetica"/>
      <w:bCs/>
      <w:color w:val="000000"/>
      <w:sz w:val="18"/>
      <w:szCs w:val="18"/>
      <w:lang w:val="it-IT" w:eastAsia="it-IT"/>
    </w:rPr>
  </w:style>
  <w:style w:type="paragraph" w:customStyle="1" w:styleId="E-SUBARTICOLO-1">
    <w:name w:val="E-SUBARTICOLO-1"/>
    <w:basedOn w:val="D-SUBARTICOLO"/>
    <w:next w:val="F-CORPOTESTO"/>
    <w:link w:val="E-SUBARTICOLO-1Char"/>
    <w:qFormat/>
    <w:rsid w:val="00996977"/>
    <w:pPr>
      <w:numPr>
        <w:ilvl w:val="2"/>
      </w:numPr>
      <w:spacing w:before="240"/>
      <w:outlineLvl w:val="2"/>
    </w:pPr>
    <w:rPr>
      <w:bCs w:val="0"/>
      <w:i/>
    </w:rPr>
  </w:style>
  <w:style w:type="character" w:customStyle="1" w:styleId="E-SUBARTICOLO-1Char">
    <w:name w:val="E-SUBARTICOLO-1 Char"/>
    <w:basedOn w:val="TESTOCarattere"/>
    <w:link w:val="E-SUBARTICOLO-1"/>
    <w:rsid w:val="00996977"/>
    <w:rPr>
      <w:rFonts w:ascii="ONGPN A+ Garamond" w:eastAsia="Times New Roman" w:hAnsi="ONGPN A+ Garamond" w:cs="ONGPL H+ Helvetica"/>
      <w:i/>
      <w:color w:val="000000"/>
      <w:sz w:val="18"/>
      <w:szCs w:val="18"/>
      <w:lang w:val="it-IT" w:eastAsia="it-IT"/>
    </w:rPr>
  </w:style>
  <w:style w:type="paragraph" w:customStyle="1" w:styleId="A-PARTE">
    <w:name w:val="A-PARTE"/>
    <w:basedOn w:val="Nessunostileparagrafo"/>
    <w:next w:val="B-CAPITOLO"/>
    <w:link w:val="A-PARTEChar"/>
    <w:qFormat/>
    <w:rsid w:val="00996977"/>
    <w:pPr>
      <w:spacing w:before="360" w:after="120"/>
      <w:jc w:val="center"/>
    </w:pPr>
    <w:rPr>
      <w:rFonts w:ascii="Arial" w:hAnsi="Arial" w:cs="Helvetica"/>
      <w:b/>
      <w:caps/>
      <w:szCs w:val="22"/>
    </w:rPr>
  </w:style>
  <w:style w:type="character" w:customStyle="1" w:styleId="A-PARTEChar">
    <w:name w:val="A-PARTE Char"/>
    <w:basedOn w:val="NessunostileparagrafoCarattere"/>
    <w:link w:val="A-PARTE"/>
    <w:rsid w:val="00996977"/>
    <w:rPr>
      <w:rFonts w:ascii="Arial" w:eastAsia="Times New Roman" w:hAnsi="Arial" w:cs="Helvetica"/>
      <w:b/>
      <w:caps/>
      <w:color w:val="000000"/>
      <w:sz w:val="24"/>
      <w:szCs w:val="24"/>
      <w:lang w:val="it-IT" w:eastAsia="it-IT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96977"/>
    <w:pPr>
      <w:autoSpaceDE/>
      <w:autoSpaceDN/>
      <w:adjustRightInd/>
      <w:spacing w:line="276" w:lineRule="auto"/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996977"/>
    <w:pPr>
      <w:tabs>
        <w:tab w:val="left" w:pos="851"/>
        <w:tab w:val="left" w:pos="1134"/>
        <w:tab w:val="right" w:leader="dot" w:pos="9781"/>
      </w:tabs>
      <w:spacing w:after="100"/>
      <w:ind w:firstLine="0"/>
    </w:pPr>
    <w:rPr>
      <w:b/>
      <w:caps/>
      <w:noProof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996977"/>
    <w:pPr>
      <w:tabs>
        <w:tab w:val="left" w:pos="851"/>
        <w:tab w:val="right" w:leader="dot" w:pos="9781"/>
      </w:tabs>
      <w:spacing w:after="100"/>
      <w:ind w:left="284" w:right="44" w:firstLine="0"/>
    </w:pPr>
    <w:rPr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996977"/>
    <w:pPr>
      <w:tabs>
        <w:tab w:val="right" w:leader="dot" w:pos="9815"/>
      </w:tabs>
      <w:spacing w:after="100"/>
      <w:ind w:left="567" w:firstLine="0"/>
    </w:pPr>
  </w:style>
  <w:style w:type="character" w:styleId="Strong">
    <w:name w:val="Strong"/>
    <w:uiPriority w:val="22"/>
    <w:qFormat/>
    <w:rsid w:val="00996977"/>
    <w:rPr>
      <w:b/>
      <w:bCs/>
    </w:rPr>
  </w:style>
  <w:style w:type="character" w:styleId="CommentReference">
    <w:name w:val="annotation reference"/>
    <w:uiPriority w:val="99"/>
    <w:semiHidden/>
    <w:unhideWhenUsed/>
    <w:rsid w:val="0099697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996977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96977"/>
    <w:rPr>
      <w:rFonts w:ascii="ONGPN A+ Garamond" w:eastAsia="Times New Roman" w:hAnsi="ONGPN A+ Garamond" w:cs="ONGPN A+ Garamond"/>
      <w:sz w:val="24"/>
      <w:szCs w:val="24"/>
      <w:lang w:val="it-IT" w:eastAsia="it-IT"/>
    </w:rPr>
  </w:style>
  <w:style w:type="paragraph" w:styleId="NormalWeb">
    <w:name w:val="Normal (Web)"/>
    <w:basedOn w:val="Normal"/>
    <w:uiPriority w:val="99"/>
    <w:semiHidden/>
    <w:unhideWhenUsed/>
    <w:rsid w:val="00996977"/>
    <w:pPr>
      <w:autoSpaceDE/>
      <w:autoSpaceDN/>
      <w:adjustRightInd/>
      <w:spacing w:before="100" w:beforeAutospacing="1" w:after="100" w:afterAutospacing="1" w:line="240" w:lineRule="auto"/>
    </w:pPr>
    <w:rPr>
      <w:rFonts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996977"/>
  </w:style>
  <w:style w:type="paragraph" w:styleId="ListParagraph">
    <w:name w:val="List Paragraph"/>
    <w:basedOn w:val="Normal"/>
    <w:uiPriority w:val="1"/>
    <w:qFormat/>
    <w:rsid w:val="00996977"/>
    <w:pPr>
      <w:ind w:left="720"/>
      <w:contextualSpacing/>
    </w:pPr>
  </w:style>
  <w:style w:type="paragraph" w:styleId="TOC9">
    <w:name w:val="toc 9"/>
    <w:basedOn w:val="Normal"/>
    <w:next w:val="Normal"/>
    <w:autoRedefine/>
    <w:uiPriority w:val="39"/>
    <w:unhideWhenUsed/>
    <w:rsid w:val="00996977"/>
    <w:pPr>
      <w:spacing w:after="100"/>
      <w:ind w:left="1760"/>
    </w:pPr>
  </w:style>
  <w:style w:type="table" w:customStyle="1" w:styleId="TableNormal1">
    <w:name w:val="Table Normal1"/>
    <w:uiPriority w:val="2"/>
    <w:semiHidden/>
    <w:unhideWhenUsed/>
    <w:qFormat/>
    <w:rsid w:val="00996977"/>
    <w:pPr>
      <w:widowControl w:val="0"/>
      <w:spacing w:after="0" w:line="240" w:lineRule="auto"/>
    </w:pPr>
    <w:rPr>
      <w:rFonts w:ascii="Calibri" w:eastAsia="Times New Roman" w:hAnsi="Calibri" w:cs="Times New Roman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996977"/>
    <w:pPr>
      <w:widowControl w:val="0"/>
      <w:spacing w:after="0" w:line="240" w:lineRule="auto"/>
    </w:pPr>
    <w:rPr>
      <w:rFonts w:ascii="Calibri" w:eastAsia="Times New Roman" w:hAnsi="Calibri" w:cs="Times New Roman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996977"/>
    <w:pPr>
      <w:autoSpaceDE/>
      <w:autoSpaceDN/>
      <w:adjustRightInd/>
      <w:spacing w:line="240" w:lineRule="auto"/>
    </w:pPr>
    <w:rPr>
      <w:rFonts w:asciiTheme="minorHAnsi" w:eastAsiaTheme="minorHAnsi" w:hAnsiTheme="minorHAnsi" w:cstheme="minorBidi"/>
      <w:lang w:val="en-US" w:eastAsia="en-US"/>
    </w:rPr>
  </w:style>
  <w:style w:type="paragraph" w:styleId="BodyText">
    <w:name w:val="Body Text"/>
    <w:basedOn w:val="Normal"/>
    <w:link w:val="BodyTextChar"/>
    <w:uiPriority w:val="1"/>
    <w:qFormat/>
    <w:rsid w:val="00996977"/>
    <w:pPr>
      <w:autoSpaceDE/>
      <w:autoSpaceDN/>
      <w:adjustRightInd/>
      <w:spacing w:line="240" w:lineRule="auto"/>
      <w:ind w:left="192"/>
    </w:pPr>
    <w:rPr>
      <w:rFonts w:eastAsia="Arial" w:cstheme="minorBidi"/>
      <w:szCs w:val="16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996977"/>
    <w:rPr>
      <w:rFonts w:ascii="ONGPN A+ Garamond" w:eastAsia="Arial" w:hAnsi="ONGPN A+ Garamond"/>
      <w:sz w:val="18"/>
      <w:szCs w:val="16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6977"/>
    <w:pPr>
      <w:spacing w:line="240" w:lineRule="auto"/>
    </w:pPr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6977"/>
    <w:rPr>
      <w:rFonts w:ascii="ONGPN A+ Garamond" w:eastAsia="Times New Roman" w:hAnsi="ONGPN A+ Garamond" w:cs="ONGPN A+ Garamond"/>
      <w:b/>
      <w:bCs/>
      <w:sz w:val="20"/>
      <w:szCs w:val="20"/>
      <w:lang w:val="it-IT" w:eastAsia="it-IT"/>
    </w:rPr>
  </w:style>
  <w:style w:type="paragraph" w:styleId="TOC4">
    <w:name w:val="toc 4"/>
    <w:basedOn w:val="Normal"/>
    <w:next w:val="Normal"/>
    <w:autoRedefine/>
    <w:uiPriority w:val="39"/>
    <w:unhideWhenUsed/>
    <w:rsid w:val="00996977"/>
    <w:pPr>
      <w:autoSpaceDE/>
      <w:autoSpaceDN/>
      <w:adjustRightInd/>
      <w:spacing w:after="100" w:line="259" w:lineRule="auto"/>
      <w:ind w:left="660"/>
    </w:pPr>
    <w:rPr>
      <w:rFonts w:asciiTheme="minorHAnsi" w:eastAsiaTheme="minorEastAsia" w:hAnsiTheme="minorHAnsi" w:cstheme="minorBidi"/>
      <w:lang w:val="en-US" w:eastAsia="en-US"/>
    </w:rPr>
  </w:style>
  <w:style w:type="paragraph" w:styleId="TOC5">
    <w:name w:val="toc 5"/>
    <w:basedOn w:val="Normal"/>
    <w:next w:val="Normal"/>
    <w:autoRedefine/>
    <w:uiPriority w:val="39"/>
    <w:unhideWhenUsed/>
    <w:rsid w:val="00996977"/>
    <w:pPr>
      <w:autoSpaceDE/>
      <w:autoSpaceDN/>
      <w:adjustRightInd/>
      <w:spacing w:after="100" w:line="259" w:lineRule="auto"/>
      <w:ind w:left="880"/>
    </w:pPr>
    <w:rPr>
      <w:rFonts w:asciiTheme="minorHAnsi" w:eastAsiaTheme="minorEastAsia" w:hAnsiTheme="minorHAnsi" w:cstheme="minorBidi"/>
      <w:lang w:val="en-US" w:eastAsia="en-US"/>
    </w:rPr>
  </w:style>
  <w:style w:type="paragraph" w:styleId="TOC6">
    <w:name w:val="toc 6"/>
    <w:basedOn w:val="Normal"/>
    <w:next w:val="Normal"/>
    <w:autoRedefine/>
    <w:uiPriority w:val="39"/>
    <w:unhideWhenUsed/>
    <w:rsid w:val="00996977"/>
    <w:pPr>
      <w:autoSpaceDE/>
      <w:autoSpaceDN/>
      <w:adjustRightInd/>
      <w:spacing w:after="100" w:line="259" w:lineRule="auto"/>
      <w:ind w:left="1100"/>
    </w:pPr>
    <w:rPr>
      <w:rFonts w:asciiTheme="minorHAnsi" w:eastAsiaTheme="minorEastAsia" w:hAnsiTheme="minorHAnsi" w:cstheme="minorBidi"/>
      <w:lang w:val="en-US" w:eastAsia="en-US"/>
    </w:rPr>
  </w:style>
  <w:style w:type="paragraph" w:styleId="TOC7">
    <w:name w:val="toc 7"/>
    <w:basedOn w:val="Normal"/>
    <w:next w:val="Normal"/>
    <w:autoRedefine/>
    <w:uiPriority w:val="39"/>
    <w:unhideWhenUsed/>
    <w:rsid w:val="00996977"/>
    <w:pPr>
      <w:autoSpaceDE/>
      <w:autoSpaceDN/>
      <w:adjustRightInd/>
      <w:spacing w:after="100" w:line="259" w:lineRule="auto"/>
      <w:ind w:left="1320"/>
    </w:pPr>
    <w:rPr>
      <w:rFonts w:asciiTheme="minorHAnsi" w:eastAsiaTheme="minorEastAsia" w:hAnsiTheme="minorHAnsi" w:cstheme="minorBidi"/>
      <w:lang w:val="en-US" w:eastAsia="en-US"/>
    </w:rPr>
  </w:style>
  <w:style w:type="paragraph" w:styleId="TOC8">
    <w:name w:val="toc 8"/>
    <w:basedOn w:val="Normal"/>
    <w:next w:val="Normal"/>
    <w:autoRedefine/>
    <w:uiPriority w:val="39"/>
    <w:unhideWhenUsed/>
    <w:rsid w:val="00996977"/>
    <w:pPr>
      <w:autoSpaceDE/>
      <w:autoSpaceDN/>
      <w:adjustRightInd/>
      <w:spacing w:after="100" w:line="259" w:lineRule="auto"/>
      <w:ind w:left="1540"/>
    </w:pPr>
    <w:rPr>
      <w:rFonts w:asciiTheme="minorHAnsi" w:eastAsiaTheme="minorEastAsia" w:hAnsiTheme="minorHAnsi" w:cstheme="minorBidi"/>
      <w:lang w:val="en-US" w:eastAsia="en-US"/>
    </w:rPr>
  </w:style>
  <w:style w:type="numbering" w:customStyle="1" w:styleId="Nessunelenco1">
    <w:name w:val="Nessun elenco1"/>
    <w:next w:val="NoList"/>
    <w:uiPriority w:val="99"/>
    <w:semiHidden/>
    <w:unhideWhenUsed/>
    <w:rsid w:val="00996977"/>
  </w:style>
  <w:style w:type="table" w:customStyle="1" w:styleId="Grigliatabella1">
    <w:name w:val="Griglia tabella1"/>
    <w:basedOn w:val="TableNormal"/>
    <w:next w:val="TableGrid"/>
    <w:uiPriority w:val="59"/>
    <w:rsid w:val="00996977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99697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96977"/>
    <w:rPr>
      <w:rFonts w:ascii="Tahoma" w:eastAsia="Times New Roman" w:hAnsi="Tahoma" w:cs="Tahoma"/>
      <w:sz w:val="16"/>
      <w:szCs w:val="16"/>
      <w:lang w:val="it-IT" w:eastAsia="it-IT"/>
    </w:rPr>
  </w:style>
  <w:style w:type="character" w:customStyle="1" w:styleId="hps">
    <w:name w:val="hps"/>
    <w:basedOn w:val="DefaultParagraphFont"/>
    <w:rsid w:val="00996977"/>
  </w:style>
  <w:style w:type="character" w:customStyle="1" w:styleId="gt-ft-text">
    <w:name w:val="gt-ft-text"/>
    <w:basedOn w:val="DefaultParagraphFont"/>
    <w:rsid w:val="00996977"/>
  </w:style>
  <w:style w:type="character" w:customStyle="1" w:styleId="atn">
    <w:name w:val="atn"/>
    <w:basedOn w:val="DefaultParagraphFont"/>
    <w:rsid w:val="00996977"/>
  </w:style>
  <w:style w:type="table" w:customStyle="1" w:styleId="TableNormal3">
    <w:name w:val="Table Normal3"/>
    <w:uiPriority w:val="2"/>
    <w:semiHidden/>
    <w:unhideWhenUsed/>
    <w:qFormat/>
    <w:rsid w:val="00996977"/>
    <w:pPr>
      <w:widowControl w:val="0"/>
      <w:spacing w:after="0" w:line="240" w:lineRule="auto"/>
    </w:pPr>
    <w:rPr>
      <w:rFonts w:eastAsiaTheme="minorHAnsi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1">
    <w:name w:val="Heading 11"/>
    <w:basedOn w:val="Normal"/>
    <w:uiPriority w:val="1"/>
    <w:qFormat/>
    <w:rsid w:val="00996977"/>
    <w:pPr>
      <w:autoSpaceDE/>
      <w:autoSpaceDN/>
      <w:adjustRightInd/>
      <w:spacing w:line="240" w:lineRule="auto"/>
      <w:ind w:left="354"/>
      <w:outlineLvl w:val="1"/>
    </w:pPr>
    <w:rPr>
      <w:rFonts w:ascii="Courier New" w:eastAsia="Courier New" w:hAnsi="Courier New" w:cstheme="minorBidi"/>
      <w:sz w:val="27"/>
      <w:szCs w:val="27"/>
      <w:lang w:val="en-US" w:eastAsia="en-US"/>
    </w:rPr>
  </w:style>
  <w:style w:type="paragraph" w:customStyle="1" w:styleId="Heading21">
    <w:name w:val="Heading 21"/>
    <w:basedOn w:val="Normal"/>
    <w:uiPriority w:val="1"/>
    <w:qFormat/>
    <w:rsid w:val="00996977"/>
    <w:pPr>
      <w:autoSpaceDE/>
      <w:autoSpaceDN/>
      <w:adjustRightInd/>
      <w:spacing w:line="240" w:lineRule="auto"/>
      <w:outlineLvl w:val="2"/>
    </w:pPr>
    <w:rPr>
      <w:rFonts w:ascii="Arial" w:eastAsia="Arial" w:hAnsi="Arial" w:cstheme="minorBidi"/>
      <w:sz w:val="25"/>
      <w:szCs w:val="25"/>
      <w:lang w:val="en-US" w:eastAsia="en-US"/>
    </w:rPr>
  </w:style>
  <w:style w:type="paragraph" w:customStyle="1" w:styleId="Heading31">
    <w:name w:val="Heading 31"/>
    <w:basedOn w:val="Normal"/>
    <w:uiPriority w:val="1"/>
    <w:qFormat/>
    <w:rsid w:val="00996977"/>
    <w:pPr>
      <w:autoSpaceDE/>
      <w:autoSpaceDN/>
      <w:adjustRightInd/>
      <w:spacing w:line="240" w:lineRule="auto"/>
      <w:outlineLvl w:val="3"/>
    </w:pPr>
    <w:rPr>
      <w:rFonts w:ascii="Arial" w:eastAsia="Arial" w:hAnsi="Arial" w:cstheme="minorBidi"/>
      <w:sz w:val="24"/>
      <w:szCs w:val="24"/>
      <w:lang w:val="en-US" w:eastAsia="en-US"/>
    </w:rPr>
  </w:style>
  <w:style w:type="paragraph" w:customStyle="1" w:styleId="Heading41">
    <w:name w:val="Heading 41"/>
    <w:basedOn w:val="Normal"/>
    <w:uiPriority w:val="1"/>
    <w:qFormat/>
    <w:rsid w:val="00996977"/>
    <w:pPr>
      <w:autoSpaceDE/>
      <w:autoSpaceDN/>
      <w:adjustRightInd/>
      <w:spacing w:line="240" w:lineRule="auto"/>
      <w:outlineLvl w:val="4"/>
    </w:pPr>
    <w:rPr>
      <w:rFonts w:ascii="Times New Roman" w:hAnsi="Times New Roman" w:cstheme="minorBidi"/>
      <w:sz w:val="23"/>
      <w:szCs w:val="23"/>
      <w:lang w:val="en-US" w:eastAsia="en-US"/>
    </w:rPr>
  </w:style>
  <w:style w:type="paragraph" w:customStyle="1" w:styleId="Heading51">
    <w:name w:val="Heading 51"/>
    <w:basedOn w:val="Normal"/>
    <w:uiPriority w:val="1"/>
    <w:qFormat/>
    <w:rsid w:val="00996977"/>
    <w:pPr>
      <w:autoSpaceDE/>
      <w:autoSpaceDN/>
      <w:adjustRightInd/>
      <w:spacing w:line="240" w:lineRule="auto"/>
      <w:ind w:left="20"/>
      <w:outlineLvl w:val="5"/>
    </w:pPr>
    <w:rPr>
      <w:rFonts w:ascii="Arial" w:eastAsia="Arial" w:hAnsi="Arial" w:cstheme="minorBidi"/>
      <w:lang w:val="en-US" w:eastAsia="en-US"/>
    </w:rPr>
  </w:style>
  <w:style w:type="paragraph" w:customStyle="1" w:styleId="Heading61">
    <w:name w:val="Heading 61"/>
    <w:basedOn w:val="Normal"/>
    <w:uiPriority w:val="1"/>
    <w:qFormat/>
    <w:rsid w:val="00996977"/>
    <w:pPr>
      <w:autoSpaceDE/>
      <w:autoSpaceDN/>
      <w:adjustRightInd/>
      <w:spacing w:line="240" w:lineRule="auto"/>
      <w:ind w:left="170"/>
      <w:outlineLvl w:val="6"/>
    </w:pPr>
    <w:rPr>
      <w:rFonts w:ascii="Arial" w:eastAsia="Arial" w:hAnsi="Arial" w:cstheme="minorBidi"/>
      <w:i/>
      <w:lang w:val="en-US" w:eastAsia="en-US"/>
    </w:rPr>
  </w:style>
  <w:style w:type="paragraph" w:customStyle="1" w:styleId="Heading71">
    <w:name w:val="Heading 71"/>
    <w:basedOn w:val="Normal"/>
    <w:uiPriority w:val="1"/>
    <w:qFormat/>
    <w:rsid w:val="00996977"/>
    <w:pPr>
      <w:autoSpaceDE/>
      <w:autoSpaceDN/>
      <w:adjustRightInd/>
      <w:spacing w:line="240" w:lineRule="auto"/>
      <w:outlineLvl w:val="7"/>
    </w:pPr>
    <w:rPr>
      <w:rFonts w:ascii="Times New Roman" w:hAnsi="Times New Roman" w:cstheme="minorBidi"/>
      <w:sz w:val="21"/>
      <w:szCs w:val="21"/>
      <w:lang w:val="en-US" w:eastAsia="en-US"/>
    </w:rPr>
  </w:style>
  <w:style w:type="paragraph" w:customStyle="1" w:styleId="Heading81">
    <w:name w:val="Heading 81"/>
    <w:basedOn w:val="Normal"/>
    <w:uiPriority w:val="1"/>
    <w:qFormat/>
    <w:rsid w:val="00996977"/>
    <w:pPr>
      <w:autoSpaceDE/>
      <w:autoSpaceDN/>
      <w:adjustRightInd/>
      <w:spacing w:line="240" w:lineRule="auto"/>
      <w:ind w:left="141"/>
      <w:outlineLvl w:val="8"/>
    </w:pPr>
    <w:rPr>
      <w:rFonts w:ascii="Times New Roman" w:hAnsi="Times New Roman" w:cstheme="minorBidi"/>
      <w:i/>
      <w:sz w:val="21"/>
      <w:szCs w:val="21"/>
      <w:lang w:val="en-US" w:eastAsia="en-US"/>
    </w:rPr>
  </w:style>
  <w:style w:type="paragraph" w:customStyle="1" w:styleId="Heading91">
    <w:name w:val="Heading 91"/>
    <w:basedOn w:val="Normal"/>
    <w:uiPriority w:val="1"/>
    <w:qFormat/>
    <w:rsid w:val="00996977"/>
    <w:pPr>
      <w:autoSpaceDE/>
      <w:autoSpaceDN/>
      <w:adjustRightInd/>
      <w:spacing w:line="240" w:lineRule="auto"/>
      <w:ind w:left="161"/>
    </w:pPr>
    <w:rPr>
      <w:rFonts w:ascii="Arial" w:eastAsia="Arial" w:hAnsi="Arial" w:cstheme="minorBidi"/>
      <w:b/>
      <w:bCs/>
      <w:sz w:val="20"/>
      <w:szCs w:val="20"/>
      <w:lang w:val="en-US" w:eastAsia="en-US"/>
    </w:rPr>
  </w:style>
  <w:style w:type="paragraph" w:customStyle="1" w:styleId="Liv3">
    <w:name w:val="Liv3"/>
    <w:basedOn w:val="Heading3"/>
    <w:next w:val="Normal"/>
    <w:autoRedefine/>
    <w:uiPriority w:val="99"/>
    <w:rsid w:val="00996977"/>
    <w:pPr>
      <w:keepNext w:val="0"/>
      <w:keepLines w:val="0"/>
      <w:tabs>
        <w:tab w:val="num" w:pos="1134"/>
      </w:tabs>
      <w:autoSpaceDE/>
      <w:autoSpaceDN/>
      <w:adjustRightInd/>
      <w:spacing w:before="240" w:after="120" w:line="240" w:lineRule="auto"/>
      <w:ind w:left="1134" w:hanging="1134"/>
      <w:outlineLvl w:val="9"/>
    </w:pPr>
    <w:rPr>
      <w:rFonts w:ascii="Tahoma" w:eastAsia="Times New Roman" w:hAnsi="Tahoma" w:cs="Times New Roman"/>
      <w:bCs w:val="0"/>
      <w:color w:val="auto"/>
      <w:sz w:val="24"/>
      <w:szCs w:val="20"/>
    </w:rPr>
  </w:style>
  <w:style w:type="paragraph" w:customStyle="1" w:styleId="Liv2">
    <w:name w:val="Liv2"/>
    <w:basedOn w:val="Heading2"/>
    <w:next w:val="Normal"/>
    <w:autoRedefine/>
    <w:uiPriority w:val="99"/>
    <w:rsid w:val="00996977"/>
    <w:pPr>
      <w:keepNext w:val="0"/>
      <w:keepLines w:val="0"/>
      <w:autoSpaceDE/>
      <w:autoSpaceDN/>
      <w:adjustRightInd/>
      <w:spacing w:before="240" w:line="240" w:lineRule="auto"/>
      <w:jc w:val="center"/>
      <w:outlineLvl w:val="9"/>
    </w:pPr>
    <w:rPr>
      <w:rFonts w:ascii="Tahoma" w:eastAsia="Times New Roman" w:hAnsi="Tahoma" w:cs="Times New Roman"/>
      <w:bCs w:val="0"/>
      <w:i/>
      <w:smallCaps/>
      <w:color w:val="auto"/>
      <w:sz w:val="24"/>
      <w:szCs w:val="20"/>
    </w:rPr>
  </w:style>
  <w:style w:type="paragraph" w:customStyle="1" w:styleId="Operazioni">
    <w:name w:val="Operazioni"/>
    <w:basedOn w:val="Normal"/>
    <w:uiPriority w:val="99"/>
    <w:rsid w:val="00996977"/>
    <w:pPr>
      <w:autoSpaceDE/>
      <w:autoSpaceDN/>
      <w:adjustRightInd/>
      <w:spacing w:line="240" w:lineRule="auto"/>
    </w:pPr>
    <w:rPr>
      <w:rFonts w:ascii="Century Gothic" w:hAnsi="Century Gothic" w:cs="Times New Roman"/>
      <w:sz w:val="20"/>
      <w:szCs w:val="20"/>
    </w:rPr>
  </w:style>
  <w:style w:type="paragraph" w:customStyle="1" w:styleId="Testosemplice">
    <w:name w:val="Testo semplice"/>
    <w:link w:val="TestosempliceCarattere"/>
    <w:rsid w:val="00996977"/>
    <w:pPr>
      <w:spacing w:after="0" w:line="360" w:lineRule="auto"/>
      <w:jc w:val="both"/>
    </w:pPr>
    <w:rPr>
      <w:rFonts w:ascii="Arial" w:eastAsia="Times New Roman" w:hAnsi="Arial" w:cs="Times New Roman"/>
      <w:lang w:val="it-IT" w:eastAsia="en-US"/>
    </w:rPr>
  </w:style>
  <w:style w:type="character" w:customStyle="1" w:styleId="TestosempliceCarattere">
    <w:name w:val="Testo semplice Carattere"/>
    <w:basedOn w:val="DefaultParagraphFont"/>
    <w:link w:val="Testosemplice"/>
    <w:locked/>
    <w:rsid w:val="00996977"/>
    <w:rPr>
      <w:rFonts w:ascii="Arial" w:eastAsia="Times New Roman" w:hAnsi="Arial" w:cs="Times New Roman"/>
      <w:lang w:val="it-IT" w:eastAsia="en-US"/>
    </w:rPr>
  </w:style>
  <w:style w:type="character" w:styleId="LineNumber">
    <w:name w:val="line number"/>
    <w:basedOn w:val="DefaultParagraphFont"/>
    <w:uiPriority w:val="99"/>
    <w:semiHidden/>
    <w:unhideWhenUsed/>
    <w:rsid w:val="00996977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96977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96977"/>
    <w:rPr>
      <w:rFonts w:ascii="ONGPN A+ Garamond" w:eastAsia="Times New Roman" w:hAnsi="ONGPN A+ Garamond" w:cs="ONGPN A+ Garamond"/>
      <w:sz w:val="18"/>
      <w:szCs w:val="18"/>
      <w:lang w:val="it-IT" w:eastAsia="it-I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96977"/>
    <w:pPr>
      <w:widowControl w:val="0"/>
      <w:autoSpaceDE w:val="0"/>
      <w:autoSpaceDN w:val="0"/>
      <w:adjustRightInd w:val="0"/>
      <w:spacing w:after="0" w:line="213" w:lineRule="atLeast"/>
      <w:ind w:firstLine="731"/>
      <w:jc w:val="both"/>
    </w:pPr>
    <w:rPr>
      <w:rFonts w:ascii="ONGPN A+ Garamond" w:eastAsia="Times New Roman" w:hAnsi="ONGPN A+ Garamond" w:cs="ONGPN A+ Garamond"/>
      <w:sz w:val="18"/>
      <w:szCs w:val="18"/>
      <w:lang w:val="en-GB" w:eastAsia="it-IT"/>
    </w:rPr>
  </w:style>
  <w:style w:type="paragraph" w:styleId="Heading1">
    <w:name w:val="heading 1"/>
    <w:basedOn w:val="Normal"/>
    <w:next w:val="Normal"/>
    <w:link w:val="Heading1Char"/>
    <w:qFormat/>
    <w:rsid w:val="0099697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aliases w:val="Articolo"/>
    <w:basedOn w:val="Normal"/>
    <w:next w:val="Normal"/>
    <w:link w:val="Heading2Char"/>
    <w:unhideWhenUsed/>
    <w:qFormat/>
    <w:rsid w:val="0099697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99697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rsid w:val="00996977"/>
    <w:pPr>
      <w:keepNext/>
      <w:keepLines/>
      <w:numPr>
        <w:ilvl w:val="3"/>
        <w:numId w:val="8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1"/>
    <w:unhideWhenUsed/>
    <w:qFormat/>
    <w:rsid w:val="00996977"/>
    <w:pPr>
      <w:keepNext/>
      <w:keepLines/>
      <w:numPr>
        <w:ilvl w:val="4"/>
        <w:numId w:val="8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1"/>
    <w:unhideWhenUsed/>
    <w:qFormat/>
    <w:rsid w:val="00996977"/>
    <w:pPr>
      <w:keepNext/>
      <w:keepLines/>
      <w:numPr>
        <w:ilvl w:val="5"/>
        <w:numId w:val="8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unhideWhenUsed/>
    <w:qFormat/>
    <w:rsid w:val="00996977"/>
    <w:pPr>
      <w:keepNext/>
      <w:keepLines/>
      <w:numPr>
        <w:ilvl w:val="6"/>
        <w:numId w:val="8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996977"/>
    <w:pPr>
      <w:keepNext/>
      <w:keepLines/>
      <w:numPr>
        <w:ilvl w:val="7"/>
        <w:numId w:val="8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6977"/>
    <w:pPr>
      <w:keepNext/>
      <w:keepLines/>
      <w:numPr>
        <w:ilvl w:val="8"/>
        <w:numId w:val="8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969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it-IT" w:eastAsia="it-IT"/>
    </w:rPr>
  </w:style>
  <w:style w:type="character" w:customStyle="1" w:styleId="Heading2Char">
    <w:name w:val="Heading 2 Char"/>
    <w:aliases w:val="Articolo Char"/>
    <w:basedOn w:val="DefaultParagraphFont"/>
    <w:link w:val="Heading2"/>
    <w:rsid w:val="009969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it-IT" w:eastAsia="it-IT"/>
    </w:rPr>
  </w:style>
  <w:style w:type="character" w:customStyle="1" w:styleId="Heading3Char">
    <w:name w:val="Heading 3 Char"/>
    <w:basedOn w:val="DefaultParagraphFont"/>
    <w:link w:val="Heading3"/>
    <w:rsid w:val="00996977"/>
    <w:rPr>
      <w:rFonts w:asciiTheme="majorHAnsi" w:eastAsiaTheme="majorEastAsia" w:hAnsiTheme="majorHAnsi" w:cstheme="majorBidi"/>
      <w:b/>
      <w:bCs/>
      <w:color w:val="4F81BD" w:themeColor="accent1"/>
      <w:sz w:val="18"/>
      <w:szCs w:val="18"/>
      <w:lang w:val="it-IT" w:eastAsia="it-IT"/>
    </w:rPr>
  </w:style>
  <w:style w:type="character" w:customStyle="1" w:styleId="Heading4Char">
    <w:name w:val="Heading 4 Char"/>
    <w:basedOn w:val="DefaultParagraphFont"/>
    <w:link w:val="Heading4"/>
    <w:uiPriority w:val="1"/>
    <w:rsid w:val="00996977"/>
    <w:rPr>
      <w:rFonts w:asciiTheme="majorHAnsi" w:eastAsiaTheme="majorEastAsia" w:hAnsiTheme="majorHAnsi" w:cstheme="majorBidi"/>
      <w:b/>
      <w:bCs/>
      <w:i/>
      <w:iCs/>
      <w:color w:val="4F81BD" w:themeColor="accent1"/>
      <w:sz w:val="18"/>
      <w:szCs w:val="18"/>
      <w:lang w:val="it-IT" w:eastAsia="it-IT"/>
    </w:rPr>
  </w:style>
  <w:style w:type="character" w:customStyle="1" w:styleId="Heading5Char">
    <w:name w:val="Heading 5 Char"/>
    <w:basedOn w:val="DefaultParagraphFont"/>
    <w:link w:val="Heading5"/>
    <w:uiPriority w:val="1"/>
    <w:rsid w:val="00996977"/>
    <w:rPr>
      <w:rFonts w:asciiTheme="majorHAnsi" w:eastAsiaTheme="majorEastAsia" w:hAnsiTheme="majorHAnsi" w:cstheme="majorBidi"/>
      <w:color w:val="243F60" w:themeColor="accent1" w:themeShade="7F"/>
      <w:sz w:val="18"/>
      <w:szCs w:val="18"/>
      <w:lang w:val="it-IT" w:eastAsia="it-IT"/>
    </w:rPr>
  </w:style>
  <w:style w:type="character" w:customStyle="1" w:styleId="Heading6Char">
    <w:name w:val="Heading 6 Char"/>
    <w:basedOn w:val="DefaultParagraphFont"/>
    <w:link w:val="Heading6"/>
    <w:uiPriority w:val="1"/>
    <w:rsid w:val="00996977"/>
    <w:rPr>
      <w:rFonts w:asciiTheme="majorHAnsi" w:eastAsiaTheme="majorEastAsia" w:hAnsiTheme="majorHAnsi" w:cstheme="majorBidi"/>
      <w:i/>
      <w:iCs/>
      <w:color w:val="243F60" w:themeColor="accent1" w:themeShade="7F"/>
      <w:sz w:val="18"/>
      <w:szCs w:val="18"/>
      <w:lang w:val="it-IT" w:eastAsia="it-IT"/>
    </w:rPr>
  </w:style>
  <w:style w:type="character" w:customStyle="1" w:styleId="Heading7Char">
    <w:name w:val="Heading 7 Char"/>
    <w:basedOn w:val="DefaultParagraphFont"/>
    <w:link w:val="Heading7"/>
    <w:uiPriority w:val="1"/>
    <w:rsid w:val="00996977"/>
    <w:rPr>
      <w:rFonts w:asciiTheme="majorHAnsi" w:eastAsiaTheme="majorEastAsia" w:hAnsiTheme="majorHAnsi" w:cstheme="majorBidi"/>
      <w:i/>
      <w:iCs/>
      <w:color w:val="404040" w:themeColor="text1" w:themeTint="BF"/>
      <w:sz w:val="18"/>
      <w:szCs w:val="18"/>
      <w:lang w:val="it-IT" w:eastAsia="it-IT"/>
    </w:rPr>
  </w:style>
  <w:style w:type="character" w:customStyle="1" w:styleId="Heading8Char">
    <w:name w:val="Heading 8 Char"/>
    <w:basedOn w:val="DefaultParagraphFont"/>
    <w:link w:val="Heading8"/>
    <w:uiPriority w:val="9"/>
    <w:rsid w:val="00996977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it-IT" w:eastAsia="it-IT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697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it-IT" w:eastAsia="it-IT"/>
    </w:rPr>
  </w:style>
  <w:style w:type="paragraph" w:customStyle="1" w:styleId="Default">
    <w:name w:val="Default"/>
    <w:link w:val="DefaultCarattere"/>
    <w:rsid w:val="00996977"/>
    <w:pPr>
      <w:widowControl w:val="0"/>
      <w:autoSpaceDE w:val="0"/>
      <w:autoSpaceDN w:val="0"/>
      <w:adjustRightInd w:val="0"/>
      <w:spacing w:after="0" w:line="240" w:lineRule="auto"/>
    </w:pPr>
    <w:rPr>
      <w:rFonts w:ascii="ONGPL G+ Helvetica" w:eastAsia="Times New Roman" w:hAnsi="ONGPL G+ Helvetica" w:cs="ONGPL G+ Helvetica"/>
      <w:color w:val="000000"/>
      <w:sz w:val="24"/>
      <w:szCs w:val="24"/>
      <w:lang w:val="it-IT" w:eastAsia="it-IT"/>
    </w:rPr>
  </w:style>
  <w:style w:type="character" w:customStyle="1" w:styleId="DefaultCarattere">
    <w:name w:val="Default Carattere"/>
    <w:basedOn w:val="DefaultParagraphFont"/>
    <w:link w:val="Default"/>
    <w:rsid w:val="00996977"/>
    <w:rPr>
      <w:rFonts w:ascii="ONGPL G+ Helvetica" w:eastAsia="Times New Roman" w:hAnsi="ONGPL G+ Helvetica" w:cs="ONGPL G+ Helvetica"/>
      <w:color w:val="000000"/>
      <w:sz w:val="24"/>
      <w:szCs w:val="24"/>
      <w:lang w:val="it-IT" w:eastAsia="it-IT"/>
    </w:rPr>
  </w:style>
  <w:style w:type="paragraph" w:customStyle="1" w:styleId="CM1">
    <w:name w:val="CM1"/>
    <w:basedOn w:val="Default"/>
    <w:next w:val="Default"/>
    <w:uiPriority w:val="99"/>
    <w:rsid w:val="00996977"/>
    <w:pPr>
      <w:spacing w:line="328" w:lineRule="atLeast"/>
    </w:pPr>
    <w:rPr>
      <w:rFonts w:cs="Times New Roman"/>
      <w:color w:val="auto"/>
    </w:rPr>
  </w:style>
  <w:style w:type="paragraph" w:customStyle="1" w:styleId="CM170">
    <w:name w:val="CM170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2">
    <w:name w:val="CM2"/>
    <w:basedOn w:val="Default"/>
    <w:next w:val="Default"/>
    <w:uiPriority w:val="99"/>
    <w:rsid w:val="00996977"/>
    <w:pPr>
      <w:spacing w:line="673" w:lineRule="atLeast"/>
    </w:pPr>
    <w:rPr>
      <w:rFonts w:cs="Times New Roman"/>
      <w:color w:val="auto"/>
    </w:rPr>
  </w:style>
  <w:style w:type="paragraph" w:customStyle="1" w:styleId="CM171">
    <w:name w:val="CM171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172">
    <w:name w:val="CM172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3">
    <w:name w:val="CM3"/>
    <w:basedOn w:val="Default"/>
    <w:next w:val="Default"/>
    <w:link w:val="CM3Carattere"/>
    <w:uiPriority w:val="99"/>
    <w:rsid w:val="00996977"/>
    <w:rPr>
      <w:rFonts w:cs="Times New Roman"/>
      <w:color w:val="auto"/>
    </w:rPr>
  </w:style>
  <w:style w:type="character" w:customStyle="1" w:styleId="CM3Carattere">
    <w:name w:val="CM3 Carattere"/>
    <w:basedOn w:val="DefaultCarattere"/>
    <w:link w:val="CM3"/>
    <w:uiPriority w:val="99"/>
    <w:rsid w:val="00996977"/>
    <w:rPr>
      <w:rFonts w:ascii="ONGPL G+ Helvetica" w:eastAsia="Times New Roman" w:hAnsi="ONGPL G+ Helvetica" w:cs="Times New Roman"/>
      <w:color w:val="000000"/>
      <w:sz w:val="24"/>
      <w:szCs w:val="24"/>
      <w:lang w:val="it-IT" w:eastAsia="it-IT"/>
    </w:rPr>
  </w:style>
  <w:style w:type="paragraph" w:customStyle="1" w:styleId="CM174">
    <w:name w:val="CM174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175">
    <w:name w:val="CM175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5">
    <w:name w:val="CM5"/>
    <w:basedOn w:val="Default"/>
    <w:next w:val="Default"/>
    <w:uiPriority w:val="99"/>
    <w:rsid w:val="00996977"/>
    <w:pPr>
      <w:spacing w:line="218" w:lineRule="atLeast"/>
    </w:pPr>
    <w:rPr>
      <w:rFonts w:cs="Times New Roman"/>
      <w:color w:val="auto"/>
    </w:rPr>
  </w:style>
  <w:style w:type="paragraph" w:customStyle="1" w:styleId="CM176">
    <w:name w:val="CM176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177">
    <w:name w:val="CM177"/>
    <w:basedOn w:val="Default"/>
    <w:next w:val="Default"/>
    <w:link w:val="CM177Carattere"/>
    <w:uiPriority w:val="99"/>
    <w:rsid w:val="00996977"/>
    <w:rPr>
      <w:rFonts w:cs="Times New Roman"/>
      <w:color w:val="auto"/>
    </w:rPr>
  </w:style>
  <w:style w:type="character" w:customStyle="1" w:styleId="CM177Carattere">
    <w:name w:val="CM177 Carattere"/>
    <w:basedOn w:val="DefaultCarattere"/>
    <w:link w:val="CM177"/>
    <w:uiPriority w:val="99"/>
    <w:rsid w:val="00996977"/>
    <w:rPr>
      <w:rFonts w:ascii="ONGPL G+ Helvetica" w:eastAsia="Times New Roman" w:hAnsi="ONGPL G+ Helvetica" w:cs="Times New Roman"/>
      <w:color w:val="000000"/>
      <w:sz w:val="24"/>
      <w:szCs w:val="24"/>
      <w:lang w:val="it-IT" w:eastAsia="it-IT"/>
    </w:rPr>
  </w:style>
  <w:style w:type="paragraph" w:customStyle="1" w:styleId="CM6">
    <w:name w:val="CM6"/>
    <w:basedOn w:val="Default"/>
    <w:next w:val="Default"/>
    <w:uiPriority w:val="99"/>
    <w:rsid w:val="00996977"/>
    <w:pPr>
      <w:spacing w:line="191" w:lineRule="atLeast"/>
    </w:pPr>
    <w:rPr>
      <w:rFonts w:cs="Times New Roman"/>
      <w:color w:val="auto"/>
    </w:rPr>
  </w:style>
  <w:style w:type="paragraph" w:customStyle="1" w:styleId="CM178">
    <w:name w:val="CM178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173">
    <w:name w:val="CM173"/>
    <w:basedOn w:val="Default"/>
    <w:next w:val="Default"/>
    <w:link w:val="CM173Carattere"/>
    <w:uiPriority w:val="99"/>
    <w:rsid w:val="00996977"/>
    <w:rPr>
      <w:rFonts w:cs="Times New Roman"/>
      <w:color w:val="auto"/>
    </w:rPr>
  </w:style>
  <w:style w:type="character" w:customStyle="1" w:styleId="CM173Carattere">
    <w:name w:val="CM173 Carattere"/>
    <w:basedOn w:val="DefaultCarattere"/>
    <w:link w:val="CM173"/>
    <w:uiPriority w:val="99"/>
    <w:rsid w:val="00996977"/>
    <w:rPr>
      <w:rFonts w:ascii="ONGPL G+ Helvetica" w:eastAsia="Times New Roman" w:hAnsi="ONGPL G+ Helvetica" w:cs="Times New Roman"/>
      <w:color w:val="000000"/>
      <w:sz w:val="24"/>
      <w:szCs w:val="24"/>
      <w:lang w:val="it-IT" w:eastAsia="it-IT"/>
    </w:rPr>
  </w:style>
  <w:style w:type="paragraph" w:customStyle="1" w:styleId="CM180">
    <w:name w:val="CM180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181">
    <w:name w:val="CM181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182">
    <w:name w:val="CM182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7">
    <w:name w:val="CM7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48">
    <w:name w:val="CM48"/>
    <w:basedOn w:val="Default"/>
    <w:next w:val="Default"/>
    <w:uiPriority w:val="99"/>
    <w:rsid w:val="00996977"/>
    <w:pPr>
      <w:spacing w:line="186" w:lineRule="atLeast"/>
    </w:pPr>
    <w:rPr>
      <w:rFonts w:cs="Times New Roman"/>
      <w:color w:val="auto"/>
    </w:rPr>
  </w:style>
  <w:style w:type="paragraph" w:customStyle="1" w:styleId="CM9">
    <w:name w:val="CM9"/>
    <w:basedOn w:val="Default"/>
    <w:next w:val="Default"/>
    <w:uiPriority w:val="99"/>
    <w:rsid w:val="00996977"/>
    <w:pPr>
      <w:spacing w:line="183" w:lineRule="atLeast"/>
    </w:pPr>
    <w:rPr>
      <w:rFonts w:cs="Times New Roman"/>
      <w:color w:val="auto"/>
    </w:rPr>
  </w:style>
  <w:style w:type="paragraph" w:customStyle="1" w:styleId="CM10">
    <w:name w:val="CM10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179">
    <w:name w:val="CM179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8">
    <w:name w:val="CM8"/>
    <w:basedOn w:val="Default"/>
    <w:next w:val="Default"/>
    <w:uiPriority w:val="99"/>
    <w:rsid w:val="00996977"/>
    <w:pPr>
      <w:spacing w:line="216" w:lineRule="atLeast"/>
    </w:pPr>
    <w:rPr>
      <w:rFonts w:cs="Times New Roman"/>
      <w:color w:val="auto"/>
    </w:rPr>
  </w:style>
  <w:style w:type="paragraph" w:customStyle="1" w:styleId="CM11">
    <w:name w:val="CM11"/>
    <w:basedOn w:val="Default"/>
    <w:next w:val="Default"/>
    <w:uiPriority w:val="99"/>
    <w:rsid w:val="00996977"/>
    <w:pPr>
      <w:spacing w:line="213" w:lineRule="atLeast"/>
    </w:pPr>
    <w:rPr>
      <w:rFonts w:cs="Times New Roman"/>
      <w:color w:val="auto"/>
    </w:rPr>
  </w:style>
  <w:style w:type="paragraph" w:customStyle="1" w:styleId="CM12">
    <w:name w:val="CM12"/>
    <w:basedOn w:val="Default"/>
    <w:next w:val="Default"/>
    <w:uiPriority w:val="99"/>
    <w:rsid w:val="00996977"/>
    <w:pPr>
      <w:spacing w:line="256" w:lineRule="atLeast"/>
    </w:pPr>
    <w:rPr>
      <w:rFonts w:cs="Times New Roman"/>
      <w:color w:val="auto"/>
    </w:rPr>
  </w:style>
  <w:style w:type="paragraph" w:customStyle="1" w:styleId="CM13">
    <w:name w:val="CM13"/>
    <w:basedOn w:val="Default"/>
    <w:next w:val="Default"/>
    <w:uiPriority w:val="99"/>
    <w:rsid w:val="00996977"/>
    <w:pPr>
      <w:spacing w:line="256" w:lineRule="atLeast"/>
    </w:pPr>
    <w:rPr>
      <w:rFonts w:cs="Times New Roman"/>
      <w:color w:val="auto"/>
    </w:rPr>
  </w:style>
  <w:style w:type="paragraph" w:customStyle="1" w:styleId="CM4">
    <w:name w:val="CM4"/>
    <w:basedOn w:val="Default"/>
    <w:next w:val="Default"/>
    <w:uiPriority w:val="99"/>
    <w:rsid w:val="00996977"/>
    <w:pPr>
      <w:spacing w:line="311" w:lineRule="atLeast"/>
    </w:pPr>
    <w:rPr>
      <w:rFonts w:cs="Times New Roman"/>
      <w:color w:val="auto"/>
    </w:rPr>
  </w:style>
  <w:style w:type="paragraph" w:customStyle="1" w:styleId="CM17">
    <w:name w:val="CM17"/>
    <w:basedOn w:val="Default"/>
    <w:next w:val="Default"/>
    <w:uiPriority w:val="99"/>
    <w:rsid w:val="00996977"/>
    <w:pPr>
      <w:spacing w:line="216" w:lineRule="atLeast"/>
    </w:pPr>
    <w:rPr>
      <w:rFonts w:cs="Times New Roman"/>
      <w:color w:val="auto"/>
    </w:rPr>
  </w:style>
  <w:style w:type="paragraph" w:customStyle="1" w:styleId="CM136">
    <w:name w:val="CM136"/>
    <w:basedOn w:val="Default"/>
    <w:next w:val="Default"/>
    <w:uiPriority w:val="99"/>
    <w:rsid w:val="00996977"/>
    <w:pPr>
      <w:spacing w:line="228" w:lineRule="atLeast"/>
    </w:pPr>
    <w:rPr>
      <w:rFonts w:cs="Times New Roman"/>
      <w:color w:val="auto"/>
    </w:rPr>
  </w:style>
  <w:style w:type="paragraph" w:customStyle="1" w:styleId="CM20">
    <w:name w:val="CM20"/>
    <w:basedOn w:val="Default"/>
    <w:next w:val="Default"/>
    <w:uiPriority w:val="99"/>
    <w:rsid w:val="00996977"/>
    <w:pPr>
      <w:spacing w:line="220" w:lineRule="atLeast"/>
    </w:pPr>
    <w:rPr>
      <w:rFonts w:cs="Times New Roman"/>
      <w:color w:val="auto"/>
    </w:rPr>
  </w:style>
  <w:style w:type="paragraph" w:customStyle="1" w:styleId="CM21">
    <w:name w:val="CM21"/>
    <w:basedOn w:val="Default"/>
    <w:next w:val="Default"/>
    <w:uiPriority w:val="99"/>
    <w:rsid w:val="00996977"/>
    <w:pPr>
      <w:spacing w:line="226" w:lineRule="atLeast"/>
    </w:pPr>
    <w:rPr>
      <w:rFonts w:cs="Times New Roman"/>
      <w:color w:val="auto"/>
    </w:rPr>
  </w:style>
  <w:style w:type="paragraph" w:customStyle="1" w:styleId="CM23">
    <w:name w:val="CM23"/>
    <w:basedOn w:val="Default"/>
    <w:next w:val="Default"/>
    <w:uiPriority w:val="99"/>
    <w:rsid w:val="00996977"/>
    <w:pPr>
      <w:spacing w:line="223" w:lineRule="atLeast"/>
    </w:pPr>
    <w:rPr>
      <w:rFonts w:cs="Times New Roman"/>
      <w:color w:val="auto"/>
    </w:rPr>
  </w:style>
  <w:style w:type="paragraph" w:customStyle="1" w:styleId="CM24">
    <w:name w:val="CM24"/>
    <w:basedOn w:val="Default"/>
    <w:next w:val="Default"/>
    <w:uiPriority w:val="99"/>
    <w:rsid w:val="00996977"/>
    <w:pPr>
      <w:spacing w:line="206" w:lineRule="atLeast"/>
    </w:pPr>
    <w:rPr>
      <w:rFonts w:cs="Times New Roman"/>
      <w:color w:val="auto"/>
    </w:rPr>
  </w:style>
  <w:style w:type="paragraph" w:customStyle="1" w:styleId="CM16">
    <w:name w:val="CM16"/>
    <w:basedOn w:val="Default"/>
    <w:next w:val="Default"/>
    <w:uiPriority w:val="99"/>
    <w:rsid w:val="00996977"/>
    <w:pPr>
      <w:spacing w:line="211" w:lineRule="atLeast"/>
    </w:pPr>
    <w:rPr>
      <w:rFonts w:cs="Times New Roman"/>
      <w:color w:val="auto"/>
    </w:rPr>
  </w:style>
  <w:style w:type="paragraph" w:customStyle="1" w:styleId="CM26">
    <w:name w:val="CM26"/>
    <w:basedOn w:val="Default"/>
    <w:next w:val="Default"/>
    <w:uiPriority w:val="99"/>
    <w:rsid w:val="00996977"/>
    <w:pPr>
      <w:spacing w:line="206" w:lineRule="atLeast"/>
    </w:pPr>
    <w:rPr>
      <w:rFonts w:cs="Times New Roman"/>
      <w:color w:val="auto"/>
    </w:rPr>
  </w:style>
  <w:style w:type="paragraph" w:customStyle="1" w:styleId="CM27">
    <w:name w:val="CM27"/>
    <w:basedOn w:val="Default"/>
    <w:next w:val="Default"/>
    <w:uiPriority w:val="99"/>
    <w:rsid w:val="00996977"/>
    <w:pPr>
      <w:spacing w:line="226" w:lineRule="atLeast"/>
    </w:pPr>
    <w:rPr>
      <w:rFonts w:cs="Times New Roman"/>
      <w:color w:val="auto"/>
    </w:rPr>
  </w:style>
  <w:style w:type="paragraph" w:customStyle="1" w:styleId="CM15">
    <w:name w:val="CM15"/>
    <w:basedOn w:val="Default"/>
    <w:next w:val="Default"/>
    <w:uiPriority w:val="99"/>
    <w:rsid w:val="00996977"/>
    <w:pPr>
      <w:spacing w:line="143" w:lineRule="atLeast"/>
    </w:pPr>
    <w:rPr>
      <w:rFonts w:cs="Times New Roman"/>
      <w:color w:val="auto"/>
    </w:rPr>
  </w:style>
  <w:style w:type="paragraph" w:customStyle="1" w:styleId="CM31">
    <w:name w:val="CM31"/>
    <w:basedOn w:val="Default"/>
    <w:next w:val="Default"/>
    <w:uiPriority w:val="99"/>
    <w:rsid w:val="00996977"/>
    <w:pPr>
      <w:spacing w:line="140" w:lineRule="atLeast"/>
    </w:pPr>
    <w:rPr>
      <w:rFonts w:cs="Times New Roman"/>
      <w:color w:val="auto"/>
    </w:rPr>
  </w:style>
  <w:style w:type="paragraph" w:customStyle="1" w:styleId="CM32">
    <w:name w:val="CM32"/>
    <w:basedOn w:val="Default"/>
    <w:next w:val="Default"/>
    <w:uiPriority w:val="99"/>
    <w:rsid w:val="00996977"/>
    <w:pPr>
      <w:spacing w:line="203" w:lineRule="atLeast"/>
    </w:pPr>
    <w:rPr>
      <w:rFonts w:cs="Times New Roman"/>
      <w:color w:val="auto"/>
    </w:rPr>
  </w:style>
  <w:style w:type="paragraph" w:customStyle="1" w:styleId="CM34">
    <w:name w:val="CM34"/>
    <w:basedOn w:val="Default"/>
    <w:next w:val="Default"/>
    <w:uiPriority w:val="99"/>
    <w:rsid w:val="00996977"/>
    <w:pPr>
      <w:spacing w:line="231" w:lineRule="atLeast"/>
    </w:pPr>
    <w:rPr>
      <w:rFonts w:cs="Times New Roman"/>
      <w:color w:val="auto"/>
    </w:rPr>
  </w:style>
  <w:style w:type="paragraph" w:customStyle="1" w:styleId="CM35">
    <w:name w:val="CM35"/>
    <w:basedOn w:val="Default"/>
    <w:next w:val="Default"/>
    <w:uiPriority w:val="99"/>
    <w:rsid w:val="00996977"/>
    <w:pPr>
      <w:spacing w:line="200" w:lineRule="atLeast"/>
    </w:pPr>
    <w:rPr>
      <w:rFonts w:cs="Times New Roman"/>
      <w:color w:val="auto"/>
    </w:rPr>
  </w:style>
  <w:style w:type="paragraph" w:customStyle="1" w:styleId="CM36">
    <w:name w:val="CM36"/>
    <w:basedOn w:val="Default"/>
    <w:next w:val="Default"/>
    <w:uiPriority w:val="99"/>
    <w:rsid w:val="00996977"/>
    <w:pPr>
      <w:spacing w:line="208" w:lineRule="atLeast"/>
    </w:pPr>
    <w:rPr>
      <w:rFonts w:cs="Times New Roman"/>
      <w:color w:val="auto"/>
    </w:rPr>
  </w:style>
  <w:style w:type="paragraph" w:customStyle="1" w:styleId="CM38">
    <w:name w:val="CM38"/>
    <w:basedOn w:val="Default"/>
    <w:next w:val="Default"/>
    <w:uiPriority w:val="99"/>
    <w:rsid w:val="00996977"/>
    <w:pPr>
      <w:spacing w:line="226" w:lineRule="atLeast"/>
    </w:pPr>
    <w:rPr>
      <w:rFonts w:cs="Times New Roman"/>
      <w:color w:val="auto"/>
    </w:rPr>
  </w:style>
  <w:style w:type="paragraph" w:customStyle="1" w:styleId="CM186">
    <w:name w:val="CM186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39">
    <w:name w:val="CM39"/>
    <w:basedOn w:val="Default"/>
    <w:next w:val="Default"/>
    <w:uiPriority w:val="99"/>
    <w:rsid w:val="00996977"/>
    <w:pPr>
      <w:spacing w:line="260" w:lineRule="atLeast"/>
    </w:pPr>
    <w:rPr>
      <w:rFonts w:cs="Times New Roman"/>
      <w:color w:val="auto"/>
    </w:rPr>
  </w:style>
  <w:style w:type="paragraph" w:customStyle="1" w:styleId="CM40">
    <w:name w:val="CM40"/>
    <w:basedOn w:val="Default"/>
    <w:next w:val="Default"/>
    <w:uiPriority w:val="99"/>
    <w:rsid w:val="00996977"/>
    <w:pPr>
      <w:spacing w:line="260" w:lineRule="atLeast"/>
    </w:pPr>
    <w:rPr>
      <w:rFonts w:cs="Times New Roman"/>
      <w:color w:val="auto"/>
    </w:rPr>
  </w:style>
  <w:style w:type="paragraph" w:customStyle="1" w:styleId="CM41">
    <w:name w:val="CM41"/>
    <w:basedOn w:val="Default"/>
    <w:next w:val="Default"/>
    <w:uiPriority w:val="99"/>
    <w:rsid w:val="00996977"/>
    <w:pPr>
      <w:spacing w:line="220" w:lineRule="atLeast"/>
    </w:pPr>
    <w:rPr>
      <w:rFonts w:cs="Times New Roman"/>
      <w:color w:val="auto"/>
    </w:rPr>
  </w:style>
  <w:style w:type="paragraph" w:customStyle="1" w:styleId="CM184">
    <w:name w:val="CM184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43">
    <w:name w:val="CM43"/>
    <w:basedOn w:val="Default"/>
    <w:next w:val="Default"/>
    <w:uiPriority w:val="99"/>
    <w:rsid w:val="00996977"/>
    <w:pPr>
      <w:spacing w:line="226" w:lineRule="atLeast"/>
    </w:pPr>
    <w:rPr>
      <w:rFonts w:cs="Times New Roman"/>
      <w:color w:val="auto"/>
    </w:rPr>
  </w:style>
  <w:style w:type="paragraph" w:customStyle="1" w:styleId="CM44">
    <w:name w:val="CM44"/>
    <w:basedOn w:val="Default"/>
    <w:next w:val="Default"/>
    <w:uiPriority w:val="99"/>
    <w:rsid w:val="00996977"/>
    <w:pPr>
      <w:spacing w:line="218" w:lineRule="atLeast"/>
    </w:pPr>
    <w:rPr>
      <w:rFonts w:cs="Times New Roman"/>
      <w:color w:val="auto"/>
    </w:rPr>
  </w:style>
  <w:style w:type="paragraph" w:customStyle="1" w:styleId="CM45">
    <w:name w:val="CM45"/>
    <w:basedOn w:val="Default"/>
    <w:next w:val="Default"/>
    <w:uiPriority w:val="99"/>
    <w:rsid w:val="00996977"/>
    <w:pPr>
      <w:spacing w:line="146" w:lineRule="atLeast"/>
    </w:pPr>
    <w:rPr>
      <w:rFonts w:cs="Times New Roman"/>
      <w:color w:val="auto"/>
    </w:rPr>
  </w:style>
  <w:style w:type="paragraph" w:customStyle="1" w:styleId="CM46">
    <w:name w:val="CM46"/>
    <w:basedOn w:val="Default"/>
    <w:next w:val="Default"/>
    <w:uiPriority w:val="99"/>
    <w:rsid w:val="00996977"/>
    <w:pPr>
      <w:spacing w:line="193" w:lineRule="atLeast"/>
    </w:pPr>
    <w:rPr>
      <w:rFonts w:cs="Times New Roman"/>
      <w:color w:val="auto"/>
    </w:rPr>
  </w:style>
  <w:style w:type="paragraph" w:customStyle="1" w:styleId="CM47">
    <w:name w:val="CM47"/>
    <w:basedOn w:val="Default"/>
    <w:next w:val="Default"/>
    <w:uiPriority w:val="99"/>
    <w:rsid w:val="00996977"/>
    <w:pPr>
      <w:spacing w:line="220" w:lineRule="atLeast"/>
    </w:pPr>
    <w:rPr>
      <w:rFonts w:cs="Times New Roman"/>
      <w:color w:val="auto"/>
    </w:rPr>
  </w:style>
  <w:style w:type="paragraph" w:customStyle="1" w:styleId="CM49">
    <w:name w:val="CM49"/>
    <w:basedOn w:val="Default"/>
    <w:next w:val="Default"/>
    <w:uiPriority w:val="99"/>
    <w:rsid w:val="00996977"/>
    <w:pPr>
      <w:spacing w:line="228" w:lineRule="atLeast"/>
    </w:pPr>
    <w:rPr>
      <w:rFonts w:cs="Times New Roman"/>
      <w:color w:val="auto"/>
    </w:rPr>
  </w:style>
  <w:style w:type="paragraph" w:customStyle="1" w:styleId="CM51">
    <w:name w:val="CM51"/>
    <w:basedOn w:val="Default"/>
    <w:next w:val="Default"/>
    <w:uiPriority w:val="99"/>
    <w:rsid w:val="00996977"/>
    <w:pPr>
      <w:spacing w:line="258" w:lineRule="atLeast"/>
    </w:pPr>
    <w:rPr>
      <w:rFonts w:cs="Times New Roman"/>
      <w:color w:val="auto"/>
    </w:rPr>
  </w:style>
  <w:style w:type="paragraph" w:customStyle="1" w:styleId="CM52">
    <w:name w:val="CM52"/>
    <w:basedOn w:val="Default"/>
    <w:next w:val="Default"/>
    <w:uiPriority w:val="99"/>
    <w:rsid w:val="00996977"/>
    <w:pPr>
      <w:spacing w:line="213" w:lineRule="atLeast"/>
    </w:pPr>
    <w:rPr>
      <w:rFonts w:cs="Times New Roman"/>
      <w:color w:val="auto"/>
    </w:rPr>
  </w:style>
  <w:style w:type="paragraph" w:customStyle="1" w:styleId="CM53">
    <w:name w:val="CM53"/>
    <w:basedOn w:val="Default"/>
    <w:next w:val="Default"/>
    <w:uiPriority w:val="99"/>
    <w:rsid w:val="00996977"/>
    <w:pPr>
      <w:spacing w:line="240" w:lineRule="atLeast"/>
    </w:pPr>
    <w:rPr>
      <w:rFonts w:cs="Times New Roman"/>
      <w:color w:val="auto"/>
    </w:rPr>
  </w:style>
  <w:style w:type="paragraph" w:customStyle="1" w:styleId="CM187">
    <w:name w:val="CM187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55">
    <w:name w:val="CM55"/>
    <w:basedOn w:val="Default"/>
    <w:next w:val="Default"/>
    <w:uiPriority w:val="99"/>
    <w:rsid w:val="00996977"/>
    <w:pPr>
      <w:spacing w:line="211" w:lineRule="atLeast"/>
    </w:pPr>
    <w:rPr>
      <w:rFonts w:cs="Times New Roman"/>
      <w:color w:val="auto"/>
    </w:rPr>
  </w:style>
  <w:style w:type="paragraph" w:customStyle="1" w:styleId="CM56">
    <w:name w:val="CM56"/>
    <w:basedOn w:val="Default"/>
    <w:next w:val="Default"/>
    <w:uiPriority w:val="99"/>
    <w:rsid w:val="00996977"/>
    <w:pPr>
      <w:spacing w:line="226" w:lineRule="atLeast"/>
    </w:pPr>
    <w:rPr>
      <w:rFonts w:cs="Times New Roman"/>
      <w:color w:val="auto"/>
    </w:rPr>
  </w:style>
  <w:style w:type="paragraph" w:customStyle="1" w:styleId="CM57">
    <w:name w:val="CM57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58">
    <w:name w:val="CM58"/>
    <w:basedOn w:val="Default"/>
    <w:next w:val="Default"/>
    <w:uiPriority w:val="99"/>
    <w:rsid w:val="00996977"/>
    <w:pPr>
      <w:spacing w:line="226" w:lineRule="atLeast"/>
    </w:pPr>
    <w:rPr>
      <w:rFonts w:cs="Times New Roman"/>
      <w:color w:val="auto"/>
    </w:rPr>
  </w:style>
  <w:style w:type="paragraph" w:customStyle="1" w:styleId="CM60">
    <w:name w:val="CM60"/>
    <w:basedOn w:val="Default"/>
    <w:next w:val="Default"/>
    <w:uiPriority w:val="99"/>
    <w:rsid w:val="00996977"/>
    <w:pPr>
      <w:spacing w:line="243" w:lineRule="atLeast"/>
    </w:pPr>
    <w:rPr>
      <w:rFonts w:cs="Times New Roman"/>
      <w:color w:val="auto"/>
    </w:rPr>
  </w:style>
  <w:style w:type="paragraph" w:customStyle="1" w:styleId="CM61">
    <w:name w:val="CM61"/>
    <w:basedOn w:val="Default"/>
    <w:next w:val="Default"/>
    <w:uiPriority w:val="99"/>
    <w:rsid w:val="00996977"/>
    <w:pPr>
      <w:spacing w:line="218" w:lineRule="atLeast"/>
    </w:pPr>
    <w:rPr>
      <w:rFonts w:cs="Times New Roman"/>
      <w:color w:val="auto"/>
    </w:rPr>
  </w:style>
  <w:style w:type="paragraph" w:customStyle="1" w:styleId="CM62">
    <w:name w:val="CM62"/>
    <w:basedOn w:val="Default"/>
    <w:next w:val="Default"/>
    <w:uiPriority w:val="99"/>
    <w:rsid w:val="00996977"/>
    <w:pPr>
      <w:spacing w:line="226" w:lineRule="atLeast"/>
    </w:pPr>
    <w:rPr>
      <w:rFonts w:cs="Times New Roman"/>
      <w:color w:val="auto"/>
    </w:rPr>
  </w:style>
  <w:style w:type="paragraph" w:customStyle="1" w:styleId="CM64">
    <w:name w:val="CM64"/>
    <w:basedOn w:val="Default"/>
    <w:next w:val="Default"/>
    <w:uiPriority w:val="99"/>
    <w:rsid w:val="00996977"/>
    <w:pPr>
      <w:spacing w:line="226" w:lineRule="atLeast"/>
    </w:pPr>
    <w:rPr>
      <w:rFonts w:cs="Times New Roman"/>
      <w:color w:val="auto"/>
    </w:rPr>
  </w:style>
  <w:style w:type="paragraph" w:customStyle="1" w:styleId="CM65">
    <w:name w:val="CM65"/>
    <w:basedOn w:val="Default"/>
    <w:next w:val="Default"/>
    <w:uiPriority w:val="99"/>
    <w:rsid w:val="00996977"/>
    <w:pPr>
      <w:spacing w:line="220" w:lineRule="atLeast"/>
    </w:pPr>
    <w:rPr>
      <w:rFonts w:cs="Times New Roman"/>
      <w:color w:val="auto"/>
    </w:rPr>
  </w:style>
  <w:style w:type="paragraph" w:customStyle="1" w:styleId="CM67">
    <w:name w:val="CM67"/>
    <w:basedOn w:val="Default"/>
    <w:next w:val="Default"/>
    <w:uiPriority w:val="99"/>
    <w:rsid w:val="00996977"/>
    <w:pPr>
      <w:spacing w:line="226" w:lineRule="atLeast"/>
    </w:pPr>
    <w:rPr>
      <w:rFonts w:cs="Times New Roman"/>
      <w:color w:val="auto"/>
    </w:rPr>
  </w:style>
  <w:style w:type="paragraph" w:customStyle="1" w:styleId="CM69">
    <w:name w:val="CM69"/>
    <w:basedOn w:val="Default"/>
    <w:next w:val="Default"/>
    <w:uiPriority w:val="99"/>
    <w:rsid w:val="00996977"/>
    <w:pPr>
      <w:spacing w:line="216" w:lineRule="atLeast"/>
    </w:pPr>
    <w:rPr>
      <w:rFonts w:cs="Times New Roman"/>
      <w:color w:val="auto"/>
    </w:rPr>
  </w:style>
  <w:style w:type="paragraph" w:customStyle="1" w:styleId="CM70">
    <w:name w:val="CM70"/>
    <w:basedOn w:val="Default"/>
    <w:next w:val="Default"/>
    <w:uiPriority w:val="99"/>
    <w:rsid w:val="00996977"/>
    <w:pPr>
      <w:spacing w:line="258" w:lineRule="atLeast"/>
    </w:pPr>
    <w:rPr>
      <w:rFonts w:cs="Times New Roman"/>
      <w:color w:val="auto"/>
    </w:rPr>
  </w:style>
  <w:style w:type="paragraph" w:customStyle="1" w:styleId="CM71">
    <w:name w:val="CM71"/>
    <w:basedOn w:val="Default"/>
    <w:next w:val="Default"/>
    <w:uiPriority w:val="99"/>
    <w:rsid w:val="00996977"/>
    <w:pPr>
      <w:spacing w:line="200" w:lineRule="atLeast"/>
    </w:pPr>
    <w:rPr>
      <w:rFonts w:cs="Times New Roman"/>
      <w:color w:val="auto"/>
    </w:rPr>
  </w:style>
  <w:style w:type="paragraph" w:customStyle="1" w:styleId="CM72">
    <w:name w:val="CM72"/>
    <w:basedOn w:val="Default"/>
    <w:next w:val="Default"/>
    <w:uiPriority w:val="99"/>
    <w:rsid w:val="00996977"/>
    <w:pPr>
      <w:spacing w:line="216" w:lineRule="atLeast"/>
    </w:pPr>
    <w:rPr>
      <w:rFonts w:cs="Times New Roman"/>
      <w:color w:val="auto"/>
    </w:rPr>
  </w:style>
  <w:style w:type="paragraph" w:customStyle="1" w:styleId="CM73">
    <w:name w:val="CM73"/>
    <w:basedOn w:val="Default"/>
    <w:next w:val="Default"/>
    <w:uiPriority w:val="99"/>
    <w:rsid w:val="00996977"/>
    <w:pPr>
      <w:spacing w:line="218" w:lineRule="atLeast"/>
    </w:pPr>
    <w:rPr>
      <w:rFonts w:cs="Times New Roman"/>
      <w:color w:val="auto"/>
    </w:rPr>
  </w:style>
  <w:style w:type="paragraph" w:customStyle="1" w:styleId="CM22">
    <w:name w:val="CM22"/>
    <w:basedOn w:val="Default"/>
    <w:next w:val="Default"/>
    <w:uiPriority w:val="99"/>
    <w:rsid w:val="00996977"/>
    <w:pPr>
      <w:spacing w:line="226" w:lineRule="atLeast"/>
    </w:pPr>
    <w:rPr>
      <w:rFonts w:cs="Times New Roman"/>
      <w:color w:val="auto"/>
    </w:rPr>
  </w:style>
  <w:style w:type="paragraph" w:customStyle="1" w:styleId="CM74">
    <w:name w:val="CM74"/>
    <w:basedOn w:val="Default"/>
    <w:next w:val="Default"/>
    <w:uiPriority w:val="99"/>
    <w:rsid w:val="00996977"/>
    <w:pPr>
      <w:spacing w:line="283" w:lineRule="atLeast"/>
    </w:pPr>
    <w:rPr>
      <w:rFonts w:cs="Times New Roman"/>
      <w:color w:val="auto"/>
    </w:rPr>
  </w:style>
  <w:style w:type="paragraph" w:customStyle="1" w:styleId="CM188">
    <w:name w:val="CM188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75">
    <w:name w:val="CM75"/>
    <w:basedOn w:val="Default"/>
    <w:next w:val="Default"/>
    <w:uiPriority w:val="99"/>
    <w:rsid w:val="00996977"/>
    <w:pPr>
      <w:spacing w:line="400" w:lineRule="atLeast"/>
    </w:pPr>
    <w:rPr>
      <w:rFonts w:cs="Times New Roman"/>
      <w:color w:val="auto"/>
    </w:rPr>
  </w:style>
  <w:style w:type="paragraph" w:customStyle="1" w:styleId="CM76">
    <w:name w:val="CM76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79">
    <w:name w:val="CM79"/>
    <w:basedOn w:val="Default"/>
    <w:next w:val="Default"/>
    <w:uiPriority w:val="99"/>
    <w:rsid w:val="00996977"/>
    <w:pPr>
      <w:spacing w:line="153" w:lineRule="atLeast"/>
    </w:pPr>
    <w:rPr>
      <w:rFonts w:cs="Times New Roman"/>
      <w:color w:val="auto"/>
    </w:rPr>
  </w:style>
  <w:style w:type="paragraph" w:customStyle="1" w:styleId="CM78">
    <w:name w:val="CM78"/>
    <w:basedOn w:val="Default"/>
    <w:next w:val="Default"/>
    <w:uiPriority w:val="99"/>
    <w:rsid w:val="00996977"/>
    <w:pPr>
      <w:spacing w:line="143" w:lineRule="atLeast"/>
    </w:pPr>
    <w:rPr>
      <w:rFonts w:cs="Times New Roman"/>
      <w:color w:val="auto"/>
    </w:rPr>
  </w:style>
  <w:style w:type="paragraph" w:customStyle="1" w:styleId="CM82">
    <w:name w:val="CM82"/>
    <w:basedOn w:val="Default"/>
    <w:next w:val="Default"/>
    <w:uiPriority w:val="99"/>
    <w:rsid w:val="00996977"/>
    <w:pPr>
      <w:spacing w:line="220" w:lineRule="atLeast"/>
    </w:pPr>
    <w:rPr>
      <w:rFonts w:cs="Times New Roman"/>
      <w:color w:val="auto"/>
    </w:rPr>
  </w:style>
  <w:style w:type="paragraph" w:customStyle="1" w:styleId="CM19">
    <w:name w:val="CM19"/>
    <w:basedOn w:val="Default"/>
    <w:next w:val="Default"/>
    <w:uiPriority w:val="99"/>
    <w:rsid w:val="00996977"/>
    <w:pPr>
      <w:spacing w:line="196" w:lineRule="atLeast"/>
    </w:pPr>
    <w:rPr>
      <w:rFonts w:cs="Times New Roman"/>
      <w:color w:val="auto"/>
    </w:rPr>
  </w:style>
  <w:style w:type="paragraph" w:customStyle="1" w:styleId="CM85">
    <w:name w:val="CM85"/>
    <w:basedOn w:val="Default"/>
    <w:next w:val="Default"/>
    <w:uiPriority w:val="99"/>
    <w:rsid w:val="00996977"/>
    <w:pPr>
      <w:spacing w:line="160" w:lineRule="atLeast"/>
    </w:pPr>
    <w:rPr>
      <w:rFonts w:cs="Times New Roman"/>
      <w:color w:val="auto"/>
    </w:rPr>
  </w:style>
  <w:style w:type="paragraph" w:customStyle="1" w:styleId="CM86">
    <w:name w:val="CM86"/>
    <w:basedOn w:val="Default"/>
    <w:next w:val="Default"/>
    <w:uiPriority w:val="99"/>
    <w:rsid w:val="00996977"/>
    <w:pPr>
      <w:spacing w:line="193" w:lineRule="atLeast"/>
    </w:pPr>
    <w:rPr>
      <w:rFonts w:cs="Times New Roman"/>
      <w:color w:val="auto"/>
    </w:rPr>
  </w:style>
  <w:style w:type="paragraph" w:customStyle="1" w:styleId="CM189">
    <w:name w:val="CM189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89">
    <w:name w:val="CM89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29">
    <w:name w:val="CM29"/>
    <w:basedOn w:val="Default"/>
    <w:next w:val="Default"/>
    <w:uiPriority w:val="99"/>
    <w:rsid w:val="00996977"/>
    <w:pPr>
      <w:spacing w:line="143" w:lineRule="atLeast"/>
    </w:pPr>
    <w:rPr>
      <w:rFonts w:cs="Times New Roman"/>
      <w:color w:val="auto"/>
    </w:rPr>
  </w:style>
  <w:style w:type="paragraph" w:customStyle="1" w:styleId="CM91">
    <w:name w:val="CM91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93">
    <w:name w:val="CM93"/>
    <w:basedOn w:val="Default"/>
    <w:next w:val="Default"/>
    <w:uiPriority w:val="99"/>
    <w:rsid w:val="00996977"/>
    <w:pPr>
      <w:spacing w:line="191" w:lineRule="atLeast"/>
    </w:pPr>
    <w:rPr>
      <w:rFonts w:cs="Times New Roman"/>
      <w:color w:val="auto"/>
    </w:rPr>
  </w:style>
  <w:style w:type="paragraph" w:customStyle="1" w:styleId="CM94">
    <w:name w:val="CM94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95">
    <w:name w:val="CM95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98">
    <w:name w:val="CM98"/>
    <w:basedOn w:val="Default"/>
    <w:next w:val="Default"/>
    <w:uiPriority w:val="99"/>
    <w:rsid w:val="00996977"/>
    <w:pPr>
      <w:spacing w:line="203" w:lineRule="atLeast"/>
    </w:pPr>
    <w:rPr>
      <w:rFonts w:cs="Times New Roman"/>
      <w:color w:val="auto"/>
    </w:rPr>
  </w:style>
  <w:style w:type="paragraph" w:customStyle="1" w:styleId="CM37">
    <w:name w:val="CM37"/>
    <w:basedOn w:val="Default"/>
    <w:next w:val="Default"/>
    <w:uiPriority w:val="99"/>
    <w:rsid w:val="00996977"/>
    <w:pPr>
      <w:spacing w:line="196" w:lineRule="atLeast"/>
    </w:pPr>
    <w:rPr>
      <w:rFonts w:cs="Times New Roman"/>
      <w:color w:val="auto"/>
    </w:rPr>
  </w:style>
  <w:style w:type="paragraph" w:customStyle="1" w:styleId="CM88">
    <w:name w:val="CM88"/>
    <w:basedOn w:val="Default"/>
    <w:next w:val="Default"/>
    <w:uiPriority w:val="99"/>
    <w:rsid w:val="00996977"/>
    <w:pPr>
      <w:spacing w:line="196" w:lineRule="atLeast"/>
    </w:pPr>
    <w:rPr>
      <w:rFonts w:cs="Times New Roman"/>
      <w:color w:val="auto"/>
    </w:rPr>
  </w:style>
  <w:style w:type="paragraph" w:customStyle="1" w:styleId="CM99">
    <w:name w:val="CM99"/>
    <w:basedOn w:val="Default"/>
    <w:next w:val="Default"/>
    <w:uiPriority w:val="99"/>
    <w:rsid w:val="00996977"/>
    <w:pPr>
      <w:spacing w:line="216" w:lineRule="atLeast"/>
    </w:pPr>
    <w:rPr>
      <w:rFonts w:cs="Times New Roman"/>
      <w:color w:val="auto"/>
    </w:rPr>
  </w:style>
  <w:style w:type="paragraph" w:customStyle="1" w:styleId="CM101">
    <w:name w:val="CM101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102">
    <w:name w:val="CM102"/>
    <w:basedOn w:val="Default"/>
    <w:next w:val="Default"/>
    <w:uiPriority w:val="99"/>
    <w:rsid w:val="00996977"/>
    <w:pPr>
      <w:spacing w:line="191" w:lineRule="atLeast"/>
    </w:pPr>
    <w:rPr>
      <w:rFonts w:cs="Times New Roman"/>
      <w:color w:val="auto"/>
    </w:rPr>
  </w:style>
  <w:style w:type="paragraph" w:customStyle="1" w:styleId="CM103">
    <w:name w:val="CM103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104">
    <w:name w:val="CM104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105">
    <w:name w:val="CM105"/>
    <w:basedOn w:val="Default"/>
    <w:next w:val="Default"/>
    <w:uiPriority w:val="99"/>
    <w:rsid w:val="00996977"/>
    <w:pPr>
      <w:spacing w:line="256" w:lineRule="atLeast"/>
    </w:pPr>
    <w:rPr>
      <w:rFonts w:cs="Times New Roman"/>
      <w:color w:val="auto"/>
    </w:rPr>
  </w:style>
  <w:style w:type="paragraph" w:customStyle="1" w:styleId="CM107">
    <w:name w:val="CM107"/>
    <w:basedOn w:val="Default"/>
    <w:next w:val="Default"/>
    <w:uiPriority w:val="99"/>
    <w:rsid w:val="00996977"/>
    <w:pPr>
      <w:spacing w:line="160" w:lineRule="atLeast"/>
    </w:pPr>
    <w:rPr>
      <w:rFonts w:cs="Times New Roman"/>
      <w:color w:val="auto"/>
    </w:rPr>
  </w:style>
  <w:style w:type="paragraph" w:customStyle="1" w:styleId="CM108">
    <w:name w:val="CM108"/>
    <w:basedOn w:val="Default"/>
    <w:next w:val="Default"/>
    <w:uiPriority w:val="99"/>
    <w:rsid w:val="00996977"/>
    <w:pPr>
      <w:spacing w:line="211" w:lineRule="atLeast"/>
    </w:pPr>
    <w:rPr>
      <w:rFonts w:cs="Times New Roman"/>
      <w:color w:val="auto"/>
    </w:rPr>
  </w:style>
  <w:style w:type="paragraph" w:customStyle="1" w:styleId="CM109">
    <w:name w:val="CM109"/>
    <w:basedOn w:val="Default"/>
    <w:next w:val="Default"/>
    <w:uiPriority w:val="99"/>
    <w:rsid w:val="00996977"/>
    <w:pPr>
      <w:spacing w:line="160" w:lineRule="atLeast"/>
    </w:pPr>
    <w:rPr>
      <w:rFonts w:cs="Times New Roman"/>
      <w:color w:val="auto"/>
    </w:rPr>
  </w:style>
  <w:style w:type="paragraph" w:customStyle="1" w:styleId="CM110">
    <w:name w:val="CM110"/>
    <w:basedOn w:val="Default"/>
    <w:next w:val="Default"/>
    <w:uiPriority w:val="99"/>
    <w:rsid w:val="00996977"/>
    <w:pPr>
      <w:spacing w:line="218" w:lineRule="atLeast"/>
    </w:pPr>
    <w:rPr>
      <w:rFonts w:cs="Times New Roman"/>
      <w:color w:val="auto"/>
    </w:rPr>
  </w:style>
  <w:style w:type="paragraph" w:customStyle="1" w:styleId="CM111">
    <w:name w:val="CM111"/>
    <w:basedOn w:val="Default"/>
    <w:next w:val="Default"/>
    <w:uiPriority w:val="99"/>
    <w:rsid w:val="00996977"/>
    <w:pPr>
      <w:spacing w:line="186" w:lineRule="atLeast"/>
    </w:pPr>
    <w:rPr>
      <w:rFonts w:cs="Times New Roman"/>
      <w:color w:val="auto"/>
    </w:rPr>
  </w:style>
  <w:style w:type="paragraph" w:customStyle="1" w:styleId="CM80">
    <w:name w:val="CM80"/>
    <w:basedOn w:val="Default"/>
    <w:next w:val="Default"/>
    <w:uiPriority w:val="99"/>
    <w:rsid w:val="00996977"/>
    <w:pPr>
      <w:spacing w:line="140" w:lineRule="atLeast"/>
    </w:pPr>
    <w:rPr>
      <w:rFonts w:cs="Times New Roman"/>
      <w:color w:val="auto"/>
    </w:rPr>
  </w:style>
  <w:style w:type="paragraph" w:customStyle="1" w:styleId="CM106">
    <w:name w:val="CM106"/>
    <w:basedOn w:val="Default"/>
    <w:next w:val="Default"/>
    <w:uiPriority w:val="99"/>
    <w:rsid w:val="00996977"/>
    <w:pPr>
      <w:spacing w:line="203" w:lineRule="atLeast"/>
    </w:pPr>
    <w:rPr>
      <w:rFonts w:cs="Times New Roman"/>
      <w:color w:val="auto"/>
    </w:rPr>
  </w:style>
  <w:style w:type="paragraph" w:customStyle="1" w:styleId="CM114">
    <w:name w:val="CM114"/>
    <w:basedOn w:val="Default"/>
    <w:next w:val="Default"/>
    <w:uiPriority w:val="99"/>
    <w:rsid w:val="00996977"/>
    <w:pPr>
      <w:spacing w:line="200" w:lineRule="atLeast"/>
    </w:pPr>
    <w:rPr>
      <w:rFonts w:cs="Times New Roman"/>
      <w:color w:val="auto"/>
    </w:rPr>
  </w:style>
  <w:style w:type="paragraph" w:customStyle="1" w:styleId="CM115">
    <w:name w:val="CM115"/>
    <w:basedOn w:val="Default"/>
    <w:next w:val="Default"/>
    <w:uiPriority w:val="99"/>
    <w:rsid w:val="00996977"/>
    <w:pPr>
      <w:spacing w:line="200" w:lineRule="atLeast"/>
    </w:pPr>
    <w:rPr>
      <w:rFonts w:cs="Times New Roman"/>
      <w:color w:val="auto"/>
    </w:rPr>
  </w:style>
  <w:style w:type="paragraph" w:customStyle="1" w:styleId="CM116">
    <w:name w:val="CM116"/>
    <w:basedOn w:val="Default"/>
    <w:next w:val="Default"/>
    <w:uiPriority w:val="99"/>
    <w:rsid w:val="00996977"/>
    <w:pPr>
      <w:spacing w:line="140" w:lineRule="atLeast"/>
    </w:pPr>
    <w:rPr>
      <w:rFonts w:cs="Times New Roman"/>
      <w:color w:val="auto"/>
    </w:rPr>
  </w:style>
  <w:style w:type="paragraph" w:customStyle="1" w:styleId="CM118">
    <w:name w:val="CM118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119">
    <w:name w:val="CM119"/>
    <w:basedOn w:val="Default"/>
    <w:next w:val="Default"/>
    <w:uiPriority w:val="99"/>
    <w:rsid w:val="00996977"/>
    <w:pPr>
      <w:spacing w:line="191" w:lineRule="atLeast"/>
    </w:pPr>
    <w:rPr>
      <w:rFonts w:cs="Times New Roman"/>
      <w:color w:val="auto"/>
    </w:rPr>
  </w:style>
  <w:style w:type="paragraph" w:customStyle="1" w:styleId="CM120">
    <w:name w:val="CM120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190">
    <w:name w:val="CM190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122">
    <w:name w:val="CM122"/>
    <w:basedOn w:val="Default"/>
    <w:next w:val="Default"/>
    <w:uiPriority w:val="99"/>
    <w:rsid w:val="00996977"/>
    <w:pPr>
      <w:spacing w:line="200" w:lineRule="atLeast"/>
    </w:pPr>
    <w:rPr>
      <w:rFonts w:cs="Times New Roman"/>
      <w:color w:val="auto"/>
    </w:rPr>
  </w:style>
  <w:style w:type="paragraph" w:customStyle="1" w:styleId="CM123">
    <w:name w:val="CM123"/>
    <w:basedOn w:val="Default"/>
    <w:next w:val="Default"/>
    <w:uiPriority w:val="99"/>
    <w:rsid w:val="00996977"/>
    <w:pPr>
      <w:spacing w:line="200" w:lineRule="atLeast"/>
    </w:pPr>
    <w:rPr>
      <w:rFonts w:cs="Times New Roman"/>
      <w:color w:val="auto"/>
    </w:rPr>
  </w:style>
  <w:style w:type="paragraph" w:customStyle="1" w:styleId="CM124">
    <w:name w:val="CM124"/>
    <w:basedOn w:val="Default"/>
    <w:next w:val="Default"/>
    <w:uiPriority w:val="99"/>
    <w:rsid w:val="00996977"/>
    <w:pPr>
      <w:spacing w:line="180" w:lineRule="atLeast"/>
    </w:pPr>
    <w:rPr>
      <w:rFonts w:cs="Times New Roman"/>
      <w:color w:val="auto"/>
    </w:rPr>
  </w:style>
  <w:style w:type="paragraph" w:customStyle="1" w:styleId="CM125">
    <w:name w:val="CM125"/>
    <w:basedOn w:val="Default"/>
    <w:next w:val="Default"/>
    <w:uiPriority w:val="99"/>
    <w:rsid w:val="00996977"/>
    <w:pPr>
      <w:spacing w:line="200" w:lineRule="atLeast"/>
    </w:pPr>
    <w:rPr>
      <w:rFonts w:cs="Times New Roman"/>
      <w:color w:val="auto"/>
    </w:rPr>
  </w:style>
  <w:style w:type="paragraph" w:customStyle="1" w:styleId="CM126">
    <w:name w:val="CM126"/>
    <w:basedOn w:val="Default"/>
    <w:next w:val="Default"/>
    <w:uiPriority w:val="99"/>
    <w:rsid w:val="00996977"/>
    <w:pPr>
      <w:spacing w:line="180" w:lineRule="atLeast"/>
    </w:pPr>
    <w:rPr>
      <w:rFonts w:cs="Times New Roman"/>
      <w:color w:val="auto"/>
    </w:rPr>
  </w:style>
  <w:style w:type="paragraph" w:customStyle="1" w:styleId="CM127">
    <w:name w:val="CM127"/>
    <w:basedOn w:val="Default"/>
    <w:next w:val="Default"/>
    <w:uiPriority w:val="99"/>
    <w:rsid w:val="00996977"/>
    <w:pPr>
      <w:spacing w:line="216" w:lineRule="atLeast"/>
    </w:pPr>
    <w:rPr>
      <w:rFonts w:cs="Times New Roman"/>
      <w:color w:val="auto"/>
    </w:rPr>
  </w:style>
  <w:style w:type="paragraph" w:customStyle="1" w:styleId="CM128">
    <w:name w:val="CM128"/>
    <w:basedOn w:val="Default"/>
    <w:next w:val="Default"/>
    <w:uiPriority w:val="99"/>
    <w:rsid w:val="00996977"/>
    <w:pPr>
      <w:spacing w:line="208" w:lineRule="atLeast"/>
    </w:pPr>
    <w:rPr>
      <w:rFonts w:cs="Times New Roman"/>
      <w:color w:val="auto"/>
    </w:rPr>
  </w:style>
  <w:style w:type="paragraph" w:customStyle="1" w:styleId="CM129">
    <w:name w:val="CM129"/>
    <w:basedOn w:val="Default"/>
    <w:next w:val="Default"/>
    <w:uiPriority w:val="99"/>
    <w:rsid w:val="00996977"/>
    <w:pPr>
      <w:spacing w:line="223" w:lineRule="atLeast"/>
    </w:pPr>
    <w:rPr>
      <w:rFonts w:cs="Times New Roman"/>
      <w:color w:val="auto"/>
    </w:rPr>
  </w:style>
  <w:style w:type="paragraph" w:customStyle="1" w:styleId="CM130">
    <w:name w:val="CM130"/>
    <w:basedOn w:val="Default"/>
    <w:next w:val="Default"/>
    <w:uiPriority w:val="99"/>
    <w:rsid w:val="00996977"/>
    <w:pPr>
      <w:spacing w:line="211" w:lineRule="atLeast"/>
    </w:pPr>
    <w:rPr>
      <w:rFonts w:cs="Times New Roman"/>
      <w:color w:val="auto"/>
    </w:rPr>
  </w:style>
  <w:style w:type="paragraph" w:customStyle="1" w:styleId="CM132">
    <w:name w:val="CM132"/>
    <w:basedOn w:val="Default"/>
    <w:next w:val="Default"/>
    <w:uiPriority w:val="99"/>
    <w:rsid w:val="00996977"/>
    <w:pPr>
      <w:spacing w:line="218" w:lineRule="atLeast"/>
    </w:pPr>
    <w:rPr>
      <w:rFonts w:cs="Times New Roman"/>
      <w:color w:val="auto"/>
    </w:rPr>
  </w:style>
  <w:style w:type="paragraph" w:customStyle="1" w:styleId="CM133">
    <w:name w:val="CM133"/>
    <w:basedOn w:val="Default"/>
    <w:next w:val="Default"/>
    <w:uiPriority w:val="99"/>
    <w:rsid w:val="00996977"/>
    <w:pPr>
      <w:spacing w:line="256" w:lineRule="atLeast"/>
    </w:pPr>
    <w:rPr>
      <w:rFonts w:cs="Times New Roman"/>
      <w:color w:val="auto"/>
    </w:rPr>
  </w:style>
  <w:style w:type="paragraph" w:customStyle="1" w:styleId="CM135">
    <w:name w:val="CM135"/>
    <w:basedOn w:val="Default"/>
    <w:next w:val="Default"/>
    <w:uiPriority w:val="99"/>
    <w:rsid w:val="00996977"/>
    <w:pPr>
      <w:spacing w:line="220" w:lineRule="atLeast"/>
    </w:pPr>
    <w:rPr>
      <w:rFonts w:cs="Times New Roman"/>
      <w:color w:val="auto"/>
    </w:rPr>
  </w:style>
  <w:style w:type="paragraph" w:customStyle="1" w:styleId="CM25">
    <w:name w:val="CM25"/>
    <w:basedOn w:val="Default"/>
    <w:next w:val="Default"/>
    <w:uiPriority w:val="99"/>
    <w:rsid w:val="00996977"/>
    <w:pPr>
      <w:spacing w:line="233" w:lineRule="atLeast"/>
    </w:pPr>
    <w:rPr>
      <w:rFonts w:cs="Times New Roman"/>
      <w:color w:val="auto"/>
    </w:rPr>
  </w:style>
  <w:style w:type="paragraph" w:customStyle="1" w:styleId="CM137">
    <w:name w:val="CM137"/>
    <w:basedOn w:val="Default"/>
    <w:next w:val="Default"/>
    <w:uiPriority w:val="99"/>
    <w:rsid w:val="00996977"/>
    <w:pPr>
      <w:spacing w:line="198" w:lineRule="atLeast"/>
    </w:pPr>
    <w:rPr>
      <w:rFonts w:cs="Times New Roman"/>
      <w:color w:val="auto"/>
    </w:rPr>
  </w:style>
  <w:style w:type="paragraph" w:customStyle="1" w:styleId="CM138">
    <w:name w:val="CM138"/>
    <w:basedOn w:val="Default"/>
    <w:next w:val="Default"/>
    <w:uiPriority w:val="99"/>
    <w:rsid w:val="00996977"/>
    <w:pPr>
      <w:spacing w:line="200" w:lineRule="atLeast"/>
    </w:pPr>
    <w:rPr>
      <w:rFonts w:cs="Times New Roman"/>
      <w:color w:val="auto"/>
    </w:rPr>
  </w:style>
  <w:style w:type="paragraph" w:customStyle="1" w:styleId="CM81">
    <w:name w:val="CM81"/>
    <w:basedOn w:val="Default"/>
    <w:next w:val="Default"/>
    <w:uiPriority w:val="99"/>
    <w:rsid w:val="00996977"/>
    <w:pPr>
      <w:spacing w:line="200" w:lineRule="atLeast"/>
    </w:pPr>
    <w:rPr>
      <w:rFonts w:cs="Times New Roman"/>
      <w:color w:val="auto"/>
    </w:rPr>
  </w:style>
  <w:style w:type="paragraph" w:customStyle="1" w:styleId="CM50">
    <w:name w:val="CM50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77">
    <w:name w:val="CM77"/>
    <w:basedOn w:val="Default"/>
    <w:next w:val="Default"/>
    <w:uiPriority w:val="99"/>
    <w:rsid w:val="00996977"/>
    <w:pPr>
      <w:spacing w:line="200" w:lineRule="atLeast"/>
    </w:pPr>
    <w:rPr>
      <w:rFonts w:cs="Times New Roman"/>
      <w:color w:val="auto"/>
    </w:rPr>
  </w:style>
  <w:style w:type="paragraph" w:customStyle="1" w:styleId="CM139">
    <w:name w:val="CM139"/>
    <w:basedOn w:val="Default"/>
    <w:next w:val="Default"/>
    <w:uiPriority w:val="99"/>
    <w:rsid w:val="00996977"/>
    <w:pPr>
      <w:spacing w:line="200" w:lineRule="atLeast"/>
    </w:pPr>
    <w:rPr>
      <w:rFonts w:cs="Times New Roman"/>
      <w:color w:val="auto"/>
    </w:rPr>
  </w:style>
  <w:style w:type="paragraph" w:customStyle="1" w:styleId="CM140">
    <w:name w:val="CM140"/>
    <w:basedOn w:val="Default"/>
    <w:next w:val="Default"/>
    <w:uiPriority w:val="99"/>
    <w:rsid w:val="00996977"/>
    <w:pPr>
      <w:spacing w:line="268" w:lineRule="atLeast"/>
    </w:pPr>
    <w:rPr>
      <w:rFonts w:cs="Times New Roman"/>
      <w:color w:val="auto"/>
    </w:rPr>
  </w:style>
  <w:style w:type="paragraph" w:customStyle="1" w:styleId="CM141">
    <w:name w:val="CM141"/>
    <w:basedOn w:val="Default"/>
    <w:next w:val="Default"/>
    <w:uiPriority w:val="99"/>
    <w:rsid w:val="00996977"/>
    <w:pPr>
      <w:spacing w:line="211" w:lineRule="atLeast"/>
    </w:pPr>
    <w:rPr>
      <w:rFonts w:cs="Times New Roman"/>
      <w:color w:val="auto"/>
    </w:rPr>
  </w:style>
  <w:style w:type="paragraph" w:customStyle="1" w:styleId="CM142">
    <w:name w:val="CM142"/>
    <w:basedOn w:val="Default"/>
    <w:next w:val="Default"/>
    <w:uiPriority w:val="99"/>
    <w:rsid w:val="00996977"/>
    <w:pPr>
      <w:spacing w:line="246" w:lineRule="atLeast"/>
    </w:pPr>
    <w:rPr>
      <w:rFonts w:cs="Times New Roman"/>
      <w:color w:val="auto"/>
    </w:rPr>
  </w:style>
  <w:style w:type="paragraph" w:customStyle="1" w:styleId="CM143">
    <w:name w:val="CM143"/>
    <w:basedOn w:val="Default"/>
    <w:next w:val="Default"/>
    <w:uiPriority w:val="99"/>
    <w:rsid w:val="00996977"/>
    <w:pPr>
      <w:spacing w:line="200" w:lineRule="atLeast"/>
    </w:pPr>
    <w:rPr>
      <w:rFonts w:cs="Times New Roman"/>
      <w:color w:val="auto"/>
    </w:rPr>
  </w:style>
  <w:style w:type="paragraph" w:customStyle="1" w:styleId="CM144">
    <w:name w:val="CM144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145">
    <w:name w:val="CM145"/>
    <w:basedOn w:val="Default"/>
    <w:next w:val="Default"/>
    <w:uiPriority w:val="99"/>
    <w:rsid w:val="00996977"/>
    <w:pPr>
      <w:spacing w:line="188" w:lineRule="atLeast"/>
    </w:pPr>
    <w:rPr>
      <w:rFonts w:cs="Times New Roman"/>
      <w:color w:val="auto"/>
    </w:rPr>
  </w:style>
  <w:style w:type="paragraph" w:customStyle="1" w:styleId="CM146">
    <w:name w:val="CM146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147">
    <w:name w:val="CM147"/>
    <w:basedOn w:val="Default"/>
    <w:next w:val="Default"/>
    <w:uiPriority w:val="99"/>
    <w:rsid w:val="00996977"/>
    <w:pPr>
      <w:spacing w:line="220" w:lineRule="atLeast"/>
    </w:pPr>
    <w:rPr>
      <w:rFonts w:cs="Times New Roman"/>
      <w:color w:val="auto"/>
    </w:rPr>
  </w:style>
  <w:style w:type="paragraph" w:customStyle="1" w:styleId="CM148">
    <w:name w:val="CM148"/>
    <w:basedOn w:val="Default"/>
    <w:next w:val="Default"/>
    <w:uiPriority w:val="99"/>
    <w:rsid w:val="00996977"/>
    <w:pPr>
      <w:spacing w:line="160" w:lineRule="atLeast"/>
    </w:pPr>
    <w:rPr>
      <w:rFonts w:cs="Times New Roman"/>
      <w:color w:val="auto"/>
    </w:rPr>
  </w:style>
  <w:style w:type="paragraph" w:customStyle="1" w:styleId="CM152">
    <w:name w:val="CM152"/>
    <w:basedOn w:val="Default"/>
    <w:next w:val="Default"/>
    <w:uiPriority w:val="99"/>
    <w:rsid w:val="00996977"/>
    <w:pPr>
      <w:spacing w:line="231" w:lineRule="atLeast"/>
    </w:pPr>
    <w:rPr>
      <w:rFonts w:cs="Times New Roman"/>
      <w:color w:val="auto"/>
    </w:rPr>
  </w:style>
  <w:style w:type="paragraph" w:customStyle="1" w:styleId="CM157">
    <w:name w:val="CM157"/>
    <w:basedOn w:val="Default"/>
    <w:next w:val="Default"/>
    <w:uiPriority w:val="99"/>
    <w:rsid w:val="00996977"/>
    <w:pPr>
      <w:spacing w:line="200" w:lineRule="atLeast"/>
    </w:pPr>
    <w:rPr>
      <w:rFonts w:cs="Times New Roman"/>
      <w:color w:val="auto"/>
    </w:rPr>
  </w:style>
  <w:style w:type="paragraph" w:customStyle="1" w:styleId="CM162">
    <w:name w:val="CM162"/>
    <w:basedOn w:val="Default"/>
    <w:next w:val="Default"/>
    <w:uiPriority w:val="99"/>
    <w:rsid w:val="00996977"/>
    <w:pPr>
      <w:spacing w:line="198" w:lineRule="atLeast"/>
    </w:pPr>
    <w:rPr>
      <w:rFonts w:cs="Times New Roman"/>
      <w:color w:val="auto"/>
    </w:rPr>
  </w:style>
  <w:style w:type="paragraph" w:customStyle="1" w:styleId="CM165">
    <w:name w:val="CM165"/>
    <w:basedOn w:val="Default"/>
    <w:next w:val="Default"/>
    <w:uiPriority w:val="99"/>
    <w:rsid w:val="00996977"/>
    <w:pPr>
      <w:spacing w:line="213" w:lineRule="atLeast"/>
    </w:pPr>
    <w:rPr>
      <w:rFonts w:cs="Times New Roman"/>
      <w:color w:val="auto"/>
    </w:rPr>
  </w:style>
  <w:style w:type="paragraph" w:customStyle="1" w:styleId="CM166">
    <w:name w:val="CM166"/>
    <w:basedOn w:val="Default"/>
    <w:next w:val="Default"/>
    <w:uiPriority w:val="99"/>
    <w:rsid w:val="00996977"/>
    <w:pPr>
      <w:spacing w:line="200" w:lineRule="atLeast"/>
    </w:pPr>
    <w:rPr>
      <w:rFonts w:cs="Times New Roman"/>
      <w:color w:val="auto"/>
    </w:rPr>
  </w:style>
  <w:style w:type="paragraph" w:customStyle="1" w:styleId="CM167">
    <w:name w:val="CM167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168">
    <w:name w:val="CM168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169">
    <w:name w:val="CM169"/>
    <w:basedOn w:val="Default"/>
    <w:next w:val="Default"/>
    <w:uiPriority w:val="99"/>
    <w:rsid w:val="00996977"/>
    <w:pPr>
      <w:spacing w:line="200" w:lineRule="atLeast"/>
    </w:pPr>
    <w:rPr>
      <w:rFonts w:cs="Times New Roman"/>
      <w:color w:val="auto"/>
    </w:rPr>
  </w:style>
  <w:style w:type="table" w:styleId="TableGrid">
    <w:name w:val="Table Grid"/>
    <w:basedOn w:val="TableNormal"/>
    <w:uiPriority w:val="59"/>
    <w:rsid w:val="00996977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it-IT" w:eastAsia="it-IT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unhideWhenUsed/>
    <w:rsid w:val="00996977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96977"/>
    <w:rPr>
      <w:rFonts w:ascii="ONGPN A+ Garamond" w:eastAsia="Times New Roman" w:hAnsi="ONGPN A+ Garamond" w:cs="ONGPN A+ Garamond"/>
      <w:sz w:val="20"/>
      <w:szCs w:val="20"/>
      <w:lang w:val="it-IT" w:eastAsia="it-IT"/>
    </w:rPr>
  </w:style>
  <w:style w:type="character" w:styleId="FootnoteReference">
    <w:name w:val="footnote reference"/>
    <w:basedOn w:val="DefaultParagraphFont"/>
    <w:uiPriority w:val="99"/>
    <w:semiHidden/>
    <w:unhideWhenUsed/>
    <w:rsid w:val="00996977"/>
    <w:rPr>
      <w:rFonts w:cs="Times New Roman"/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697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977"/>
    <w:rPr>
      <w:rFonts w:ascii="Tahoma" w:eastAsia="Times New Roman" w:hAnsi="Tahoma" w:cs="Tahoma"/>
      <w:sz w:val="16"/>
      <w:szCs w:val="16"/>
      <w:lang w:val="it-IT" w:eastAsia="it-IT"/>
    </w:rPr>
  </w:style>
  <w:style w:type="paragraph" w:styleId="Header">
    <w:name w:val="header"/>
    <w:basedOn w:val="Normal"/>
    <w:link w:val="HeaderChar"/>
    <w:uiPriority w:val="99"/>
    <w:unhideWhenUsed/>
    <w:rsid w:val="00996977"/>
    <w:pPr>
      <w:tabs>
        <w:tab w:val="center" w:pos="4819"/>
        <w:tab w:val="right" w:pos="96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6977"/>
    <w:rPr>
      <w:rFonts w:ascii="ONGPN A+ Garamond" w:eastAsia="Times New Roman" w:hAnsi="ONGPN A+ Garamond" w:cs="ONGPN A+ Garamond"/>
      <w:sz w:val="18"/>
      <w:szCs w:val="18"/>
      <w:lang w:val="it-IT" w:eastAsia="it-IT"/>
    </w:rPr>
  </w:style>
  <w:style w:type="paragraph" w:styleId="Footer">
    <w:name w:val="footer"/>
    <w:basedOn w:val="Normal"/>
    <w:link w:val="FooterChar"/>
    <w:uiPriority w:val="99"/>
    <w:unhideWhenUsed/>
    <w:rsid w:val="00996977"/>
    <w:pPr>
      <w:tabs>
        <w:tab w:val="center" w:pos="4819"/>
        <w:tab w:val="right" w:pos="96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6977"/>
    <w:rPr>
      <w:rFonts w:ascii="ONGPN A+ Garamond" w:eastAsia="Times New Roman" w:hAnsi="ONGPN A+ Garamond" w:cs="ONGPN A+ Garamond"/>
      <w:sz w:val="18"/>
      <w:szCs w:val="18"/>
      <w:lang w:val="it-IT" w:eastAsia="it-IT"/>
    </w:rPr>
  </w:style>
  <w:style w:type="paragraph" w:customStyle="1" w:styleId="Nessunostileparagrafo">
    <w:name w:val="[Nessuno stile paragrafo]"/>
    <w:link w:val="NessunostileparagrafoCarattere"/>
    <w:rsid w:val="00996977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eastAsia="Times New Roman" w:hAnsi="Minion Pro" w:cs="Minion Pro"/>
      <w:color w:val="000000"/>
      <w:sz w:val="24"/>
      <w:szCs w:val="24"/>
      <w:lang w:val="it-IT" w:eastAsia="it-IT"/>
    </w:rPr>
  </w:style>
  <w:style w:type="character" w:customStyle="1" w:styleId="NessunostileparagrafoCarattere">
    <w:name w:val="[Nessuno stile paragrafo] Carattere"/>
    <w:basedOn w:val="DefaultParagraphFont"/>
    <w:link w:val="Nessunostileparagrafo"/>
    <w:rsid w:val="00996977"/>
    <w:rPr>
      <w:rFonts w:ascii="Minion Pro" w:eastAsia="Times New Roman" w:hAnsi="Minion Pro" w:cs="Minion Pro"/>
      <w:color w:val="000000"/>
      <w:sz w:val="24"/>
      <w:szCs w:val="24"/>
      <w:lang w:val="it-IT" w:eastAsia="it-IT"/>
    </w:rPr>
  </w:style>
  <w:style w:type="paragraph" w:customStyle="1" w:styleId="note">
    <w:name w:val="note"/>
    <w:basedOn w:val="FootnoteText"/>
    <w:link w:val="noteCarattere"/>
    <w:qFormat/>
    <w:rsid w:val="00996977"/>
    <w:rPr>
      <w:rFonts w:ascii="Helvetica" w:hAnsi="Helvetica"/>
      <w:sz w:val="13"/>
      <w:szCs w:val="13"/>
    </w:rPr>
  </w:style>
  <w:style w:type="character" w:customStyle="1" w:styleId="noteCarattere">
    <w:name w:val="note Carattere"/>
    <w:basedOn w:val="FootnoteTextChar"/>
    <w:link w:val="note"/>
    <w:locked/>
    <w:rsid w:val="00996977"/>
    <w:rPr>
      <w:rFonts w:ascii="Helvetica" w:eastAsia="Times New Roman" w:hAnsi="Helvetica" w:cs="ONGPN A+ Garamond"/>
      <w:sz w:val="13"/>
      <w:szCs w:val="13"/>
      <w:lang w:val="it-IT" w:eastAsia="it-IT"/>
    </w:rPr>
  </w:style>
  <w:style w:type="paragraph" w:styleId="NoSpacing">
    <w:name w:val="No Spacing"/>
    <w:uiPriority w:val="1"/>
    <w:qFormat/>
    <w:rsid w:val="00996977"/>
    <w:pPr>
      <w:spacing w:after="0" w:line="240" w:lineRule="auto"/>
    </w:pPr>
    <w:rPr>
      <w:rFonts w:ascii="Calibri" w:eastAsia="Times New Roman" w:hAnsi="Calibri" w:cs="Times New Roman"/>
      <w:lang w:val="it-IT" w:eastAsia="it-I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96977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96977"/>
    <w:rPr>
      <w:rFonts w:ascii="ONGPN A+ Garamond" w:eastAsia="Times New Roman" w:hAnsi="ONGPN A+ Garamond" w:cs="ONGPN A+ Garamond"/>
      <w:sz w:val="20"/>
      <w:szCs w:val="20"/>
      <w:lang w:val="it-IT" w:eastAsia="it-IT"/>
    </w:rPr>
  </w:style>
  <w:style w:type="character" w:styleId="EndnoteReference">
    <w:name w:val="endnote reference"/>
    <w:basedOn w:val="DefaultParagraphFont"/>
    <w:uiPriority w:val="99"/>
    <w:semiHidden/>
    <w:unhideWhenUsed/>
    <w:rsid w:val="00996977"/>
    <w:rPr>
      <w:rFonts w:cs="Times New Roman"/>
      <w:vertAlign w:val="superscript"/>
    </w:rPr>
  </w:style>
  <w:style w:type="paragraph" w:customStyle="1" w:styleId="TITOLO">
    <w:name w:val="TITOLO"/>
    <w:basedOn w:val="Nessunostileparagrafo"/>
    <w:uiPriority w:val="99"/>
    <w:rsid w:val="00996977"/>
    <w:pPr>
      <w:widowControl w:val="0"/>
      <w:spacing w:line="500" w:lineRule="atLeast"/>
      <w:jc w:val="center"/>
    </w:pPr>
    <w:rPr>
      <w:rFonts w:ascii="Helvetica" w:hAnsi="Helvetica" w:cs="Helvetica"/>
      <w:sz w:val="18"/>
      <w:szCs w:val="18"/>
    </w:rPr>
  </w:style>
  <w:style w:type="paragraph" w:styleId="ListBullet">
    <w:name w:val="List Bullet"/>
    <w:basedOn w:val="Normal"/>
    <w:uiPriority w:val="99"/>
    <w:unhideWhenUsed/>
    <w:rsid w:val="00996977"/>
    <w:pPr>
      <w:ind w:left="360" w:hanging="360"/>
      <w:contextualSpacing/>
    </w:pPr>
  </w:style>
  <w:style w:type="paragraph" w:customStyle="1" w:styleId="TITOLETTO">
    <w:name w:val="TITOLETTO"/>
    <w:basedOn w:val="Nessunostileparagrafo"/>
    <w:uiPriority w:val="99"/>
    <w:rsid w:val="00996977"/>
    <w:pPr>
      <w:widowControl w:val="0"/>
      <w:spacing w:line="260" w:lineRule="atLeast"/>
      <w:jc w:val="center"/>
    </w:pPr>
    <w:rPr>
      <w:rFonts w:ascii="Helvetica" w:hAnsi="Helvetica" w:cs="Helvetica"/>
      <w:b/>
      <w:bCs/>
      <w:sz w:val="18"/>
      <w:szCs w:val="18"/>
    </w:rPr>
  </w:style>
  <w:style w:type="paragraph" w:customStyle="1" w:styleId="TESTO">
    <w:name w:val="TESTO"/>
    <w:basedOn w:val="Nessunostileparagrafo"/>
    <w:link w:val="TESTOCarattere"/>
    <w:uiPriority w:val="99"/>
    <w:rsid w:val="00996977"/>
    <w:pPr>
      <w:widowControl w:val="0"/>
      <w:tabs>
        <w:tab w:val="left" w:pos="680"/>
      </w:tabs>
      <w:spacing w:line="200" w:lineRule="atLeast"/>
      <w:jc w:val="both"/>
    </w:pPr>
    <w:rPr>
      <w:rFonts w:ascii="Garamond" w:hAnsi="Garamond" w:cs="Garamond"/>
      <w:sz w:val="18"/>
      <w:szCs w:val="18"/>
    </w:rPr>
  </w:style>
  <w:style w:type="character" w:customStyle="1" w:styleId="TESTOCarattere">
    <w:name w:val="TESTO Carattere"/>
    <w:basedOn w:val="NessunostileparagrafoCarattere"/>
    <w:link w:val="TESTO"/>
    <w:uiPriority w:val="99"/>
    <w:rsid w:val="00996977"/>
    <w:rPr>
      <w:rFonts w:ascii="Garamond" w:eastAsia="Times New Roman" w:hAnsi="Garamond" w:cs="Garamond"/>
      <w:color w:val="000000"/>
      <w:sz w:val="18"/>
      <w:szCs w:val="18"/>
      <w:lang w:val="it-IT" w:eastAsia="it-IT"/>
    </w:rPr>
  </w:style>
  <w:style w:type="paragraph" w:customStyle="1" w:styleId="Nuovofogliostile">
    <w:name w:val="Nuovo foglio stile"/>
    <w:basedOn w:val="Nessunostileparagrafo"/>
    <w:next w:val="Nessunostileparagrafo"/>
    <w:uiPriority w:val="99"/>
    <w:rsid w:val="00996977"/>
    <w:pPr>
      <w:widowControl w:val="0"/>
      <w:tabs>
        <w:tab w:val="left" w:pos="397"/>
      </w:tabs>
      <w:spacing w:line="260" w:lineRule="atLeast"/>
      <w:jc w:val="both"/>
    </w:pPr>
    <w:rPr>
      <w:rFonts w:ascii="Times" w:hAnsi="Times" w:cs="Times"/>
      <w:sz w:val="22"/>
      <w:szCs w:val="22"/>
    </w:rPr>
  </w:style>
  <w:style w:type="paragraph" w:styleId="PlainText">
    <w:name w:val="Plain Text"/>
    <w:basedOn w:val="Nessunostileparagrafo"/>
    <w:link w:val="PlainTextChar"/>
    <w:uiPriority w:val="99"/>
    <w:rsid w:val="00996977"/>
    <w:pPr>
      <w:widowControl w:val="0"/>
    </w:pPr>
    <w:rPr>
      <w:rFonts w:ascii="New York" w:hAnsi="New York" w:cs="New York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996977"/>
    <w:rPr>
      <w:rFonts w:ascii="New York" w:eastAsia="Times New Roman" w:hAnsi="New York" w:cs="New York"/>
      <w:color w:val="000000"/>
      <w:sz w:val="20"/>
      <w:szCs w:val="20"/>
      <w:lang w:val="it-IT" w:eastAsia="it-IT"/>
    </w:rPr>
  </w:style>
  <w:style w:type="character" w:styleId="Hyperlink">
    <w:name w:val="Hyperlink"/>
    <w:basedOn w:val="DefaultParagraphFont"/>
    <w:uiPriority w:val="99"/>
    <w:unhideWhenUsed/>
    <w:rsid w:val="00996977"/>
    <w:rPr>
      <w:rFonts w:cs="Times New Roman"/>
      <w:color w:val="0000FF"/>
      <w:u w:val="single"/>
    </w:rPr>
  </w:style>
  <w:style w:type="paragraph" w:customStyle="1" w:styleId="B-CAPITOLO">
    <w:name w:val="B-CAPITOLO"/>
    <w:basedOn w:val="CM177"/>
    <w:link w:val="B-CAPITOLOChar"/>
    <w:qFormat/>
    <w:rsid w:val="00996977"/>
    <w:pPr>
      <w:spacing w:after="432" w:line="218" w:lineRule="atLeast"/>
      <w:jc w:val="center"/>
    </w:pPr>
    <w:rPr>
      <w:rFonts w:ascii="ONGPL H+ Helvetica" w:hAnsi="ONGPL H+ Helvetica" w:cs="ONGPL H+ Helvetica"/>
      <w:bCs/>
      <w:sz w:val="20"/>
      <w:szCs w:val="20"/>
    </w:rPr>
  </w:style>
  <w:style w:type="character" w:customStyle="1" w:styleId="B-CAPITOLOChar">
    <w:name w:val="B-CAPITOLO Char"/>
    <w:basedOn w:val="CM177Carattere"/>
    <w:link w:val="B-CAPITOLO"/>
    <w:rsid w:val="00996977"/>
    <w:rPr>
      <w:rFonts w:ascii="ONGPL H+ Helvetica" w:eastAsia="Times New Roman" w:hAnsi="ONGPL H+ Helvetica" w:cs="ONGPL H+ Helvetica"/>
      <w:bCs/>
      <w:color w:val="000000"/>
      <w:sz w:val="20"/>
      <w:szCs w:val="20"/>
      <w:lang w:val="it-IT" w:eastAsia="it-IT"/>
    </w:rPr>
  </w:style>
  <w:style w:type="paragraph" w:customStyle="1" w:styleId="C-ARTICOLO">
    <w:name w:val="C-ARTICOLO"/>
    <w:basedOn w:val="CM3"/>
    <w:next w:val="F-CORPOTESTO"/>
    <w:link w:val="C-ARTICOLOChar"/>
    <w:qFormat/>
    <w:rsid w:val="00996977"/>
    <w:pPr>
      <w:numPr>
        <w:numId w:val="8"/>
      </w:numPr>
      <w:tabs>
        <w:tab w:val="left" w:pos="0"/>
      </w:tabs>
      <w:spacing w:before="360" w:after="120"/>
      <w:jc w:val="center"/>
      <w:outlineLvl w:val="0"/>
    </w:pPr>
    <w:rPr>
      <w:rFonts w:ascii="ONGPN A+ Garamond" w:hAnsi="ONGPN A+ Garamond" w:cs="ONGPN A+ Garamond"/>
      <w:b/>
      <w:sz w:val="18"/>
      <w:szCs w:val="18"/>
    </w:rPr>
  </w:style>
  <w:style w:type="paragraph" w:customStyle="1" w:styleId="F-CORPOTESTO">
    <w:name w:val="F-CORPOTESTO"/>
    <w:basedOn w:val="CM173"/>
    <w:link w:val="F-CORPOTESTOChar"/>
    <w:qFormat/>
    <w:rsid w:val="00996977"/>
    <w:pPr>
      <w:spacing w:before="20" w:after="20" w:line="220" w:lineRule="atLeast"/>
      <w:ind w:firstLine="284"/>
      <w:jc w:val="both"/>
    </w:pPr>
    <w:rPr>
      <w:rFonts w:ascii="Garamond" w:hAnsi="Garamond" w:cs="ONGPN A+ Garamond"/>
      <w:sz w:val="18"/>
      <w:szCs w:val="18"/>
    </w:rPr>
  </w:style>
  <w:style w:type="character" w:customStyle="1" w:styleId="F-CORPOTESTOChar">
    <w:name w:val="F-CORPOTESTO Char"/>
    <w:basedOn w:val="CM173Carattere"/>
    <w:link w:val="F-CORPOTESTO"/>
    <w:rsid w:val="00996977"/>
    <w:rPr>
      <w:rFonts w:ascii="Garamond" w:eastAsia="Times New Roman" w:hAnsi="Garamond" w:cs="ONGPN A+ Garamond"/>
      <w:color w:val="000000"/>
      <w:sz w:val="18"/>
      <w:szCs w:val="18"/>
      <w:lang w:val="it-IT" w:eastAsia="it-IT"/>
    </w:rPr>
  </w:style>
  <w:style w:type="character" w:customStyle="1" w:styleId="C-ARTICOLOChar">
    <w:name w:val="C-ARTICOLO Char"/>
    <w:basedOn w:val="CM3Carattere"/>
    <w:link w:val="C-ARTICOLO"/>
    <w:rsid w:val="00996977"/>
    <w:rPr>
      <w:rFonts w:ascii="ONGPN A+ Garamond" w:eastAsia="Times New Roman" w:hAnsi="ONGPN A+ Garamond" w:cs="ONGPN A+ Garamond"/>
      <w:b/>
      <w:color w:val="000000"/>
      <w:sz w:val="18"/>
      <w:szCs w:val="18"/>
      <w:lang w:val="it-IT" w:eastAsia="it-IT"/>
    </w:rPr>
  </w:style>
  <w:style w:type="paragraph" w:customStyle="1" w:styleId="D-SUBARTICOLO">
    <w:name w:val="D-SUBARTICOLO"/>
    <w:next w:val="F-CORPOTESTO"/>
    <w:link w:val="D-SUBARTICOLOChar"/>
    <w:qFormat/>
    <w:rsid w:val="00996977"/>
    <w:pPr>
      <w:numPr>
        <w:ilvl w:val="1"/>
        <w:numId w:val="8"/>
      </w:numPr>
      <w:spacing w:before="360" w:after="57" w:line="240" w:lineRule="auto"/>
      <w:outlineLvl w:val="1"/>
    </w:pPr>
    <w:rPr>
      <w:rFonts w:ascii="ONGPN A+ Garamond" w:eastAsia="Times New Roman" w:hAnsi="ONGPN A+ Garamond" w:cs="ONGPL H+ Helvetica"/>
      <w:bCs/>
      <w:sz w:val="18"/>
      <w:szCs w:val="18"/>
      <w:lang w:val="it-IT" w:eastAsia="it-IT"/>
    </w:rPr>
  </w:style>
  <w:style w:type="character" w:customStyle="1" w:styleId="D-SUBARTICOLOChar">
    <w:name w:val="D-SUBARTICOLO Char"/>
    <w:basedOn w:val="TESTOCarattere"/>
    <w:link w:val="D-SUBARTICOLO"/>
    <w:rsid w:val="00996977"/>
    <w:rPr>
      <w:rFonts w:ascii="ONGPN A+ Garamond" w:eastAsia="Times New Roman" w:hAnsi="ONGPN A+ Garamond" w:cs="ONGPL H+ Helvetica"/>
      <w:bCs/>
      <w:color w:val="000000"/>
      <w:sz w:val="18"/>
      <w:szCs w:val="18"/>
      <w:lang w:val="it-IT" w:eastAsia="it-IT"/>
    </w:rPr>
  </w:style>
  <w:style w:type="paragraph" w:customStyle="1" w:styleId="E-SUBARTICOLO-1">
    <w:name w:val="E-SUBARTICOLO-1"/>
    <w:basedOn w:val="D-SUBARTICOLO"/>
    <w:next w:val="F-CORPOTESTO"/>
    <w:link w:val="E-SUBARTICOLO-1Char"/>
    <w:qFormat/>
    <w:rsid w:val="00996977"/>
    <w:pPr>
      <w:numPr>
        <w:ilvl w:val="2"/>
      </w:numPr>
      <w:spacing w:before="240"/>
      <w:outlineLvl w:val="2"/>
    </w:pPr>
    <w:rPr>
      <w:bCs w:val="0"/>
      <w:i/>
    </w:rPr>
  </w:style>
  <w:style w:type="character" w:customStyle="1" w:styleId="E-SUBARTICOLO-1Char">
    <w:name w:val="E-SUBARTICOLO-1 Char"/>
    <w:basedOn w:val="TESTOCarattere"/>
    <w:link w:val="E-SUBARTICOLO-1"/>
    <w:rsid w:val="00996977"/>
    <w:rPr>
      <w:rFonts w:ascii="ONGPN A+ Garamond" w:eastAsia="Times New Roman" w:hAnsi="ONGPN A+ Garamond" w:cs="ONGPL H+ Helvetica"/>
      <w:i/>
      <w:color w:val="000000"/>
      <w:sz w:val="18"/>
      <w:szCs w:val="18"/>
      <w:lang w:val="it-IT" w:eastAsia="it-IT"/>
    </w:rPr>
  </w:style>
  <w:style w:type="paragraph" w:customStyle="1" w:styleId="A-PARTE">
    <w:name w:val="A-PARTE"/>
    <w:basedOn w:val="Nessunostileparagrafo"/>
    <w:next w:val="B-CAPITOLO"/>
    <w:link w:val="A-PARTEChar"/>
    <w:qFormat/>
    <w:rsid w:val="00996977"/>
    <w:pPr>
      <w:spacing w:before="360" w:after="120"/>
      <w:jc w:val="center"/>
    </w:pPr>
    <w:rPr>
      <w:rFonts w:ascii="Arial" w:hAnsi="Arial" w:cs="Helvetica"/>
      <w:b/>
      <w:caps/>
      <w:szCs w:val="22"/>
    </w:rPr>
  </w:style>
  <w:style w:type="character" w:customStyle="1" w:styleId="A-PARTEChar">
    <w:name w:val="A-PARTE Char"/>
    <w:basedOn w:val="NessunostileparagrafoCarattere"/>
    <w:link w:val="A-PARTE"/>
    <w:rsid w:val="00996977"/>
    <w:rPr>
      <w:rFonts w:ascii="Arial" w:eastAsia="Times New Roman" w:hAnsi="Arial" w:cs="Helvetica"/>
      <w:b/>
      <w:caps/>
      <w:color w:val="000000"/>
      <w:sz w:val="24"/>
      <w:szCs w:val="24"/>
      <w:lang w:val="it-IT" w:eastAsia="it-IT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96977"/>
    <w:pPr>
      <w:autoSpaceDE/>
      <w:autoSpaceDN/>
      <w:adjustRightInd/>
      <w:spacing w:line="276" w:lineRule="auto"/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996977"/>
    <w:pPr>
      <w:tabs>
        <w:tab w:val="left" w:pos="851"/>
        <w:tab w:val="left" w:pos="1134"/>
        <w:tab w:val="right" w:leader="dot" w:pos="9781"/>
      </w:tabs>
      <w:spacing w:after="100"/>
      <w:ind w:firstLine="0"/>
    </w:pPr>
    <w:rPr>
      <w:b/>
      <w:caps/>
      <w:noProof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996977"/>
    <w:pPr>
      <w:tabs>
        <w:tab w:val="left" w:pos="851"/>
        <w:tab w:val="right" w:leader="dot" w:pos="9781"/>
      </w:tabs>
      <w:spacing w:after="100"/>
      <w:ind w:left="284" w:right="44" w:firstLine="0"/>
    </w:pPr>
    <w:rPr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996977"/>
    <w:pPr>
      <w:tabs>
        <w:tab w:val="right" w:leader="dot" w:pos="9815"/>
      </w:tabs>
      <w:spacing w:after="100"/>
      <w:ind w:left="567" w:firstLine="0"/>
    </w:pPr>
  </w:style>
  <w:style w:type="character" w:styleId="Strong">
    <w:name w:val="Strong"/>
    <w:uiPriority w:val="22"/>
    <w:qFormat/>
    <w:rsid w:val="00996977"/>
    <w:rPr>
      <w:b/>
      <w:bCs/>
    </w:rPr>
  </w:style>
  <w:style w:type="character" w:styleId="CommentReference">
    <w:name w:val="annotation reference"/>
    <w:uiPriority w:val="99"/>
    <w:semiHidden/>
    <w:unhideWhenUsed/>
    <w:rsid w:val="0099697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996977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96977"/>
    <w:rPr>
      <w:rFonts w:ascii="ONGPN A+ Garamond" w:eastAsia="Times New Roman" w:hAnsi="ONGPN A+ Garamond" w:cs="ONGPN A+ Garamond"/>
      <w:sz w:val="24"/>
      <w:szCs w:val="24"/>
      <w:lang w:val="it-IT" w:eastAsia="it-IT"/>
    </w:rPr>
  </w:style>
  <w:style w:type="paragraph" w:styleId="NormalWeb">
    <w:name w:val="Normal (Web)"/>
    <w:basedOn w:val="Normal"/>
    <w:uiPriority w:val="99"/>
    <w:semiHidden/>
    <w:unhideWhenUsed/>
    <w:rsid w:val="00996977"/>
    <w:pPr>
      <w:autoSpaceDE/>
      <w:autoSpaceDN/>
      <w:adjustRightInd/>
      <w:spacing w:before="100" w:beforeAutospacing="1" w:after="100" w:afterAutospacing="1" w:line="240" w:lineRule="auto"/>
    </w:pPr>
    <w:rPr>
      <w:rFonts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996977"/>
  </w:style>
  <w:style w:type="paragraph" w:styleId="ListParagraph">
    <w:name w:val="List Paragraph"/>
    <w:basedOn w:val="Normal"/>
    <w:uiPriority w:val="1"/>
    <w:qFormat/>
    <w:rsid w:val="00996977"/>
    <w:pPr>
      <w:ind w:left="720"/>
      <w:contextualSpacing/>
    </w:pPr>
  </w:style>
  <w:style w:type="paragraph" w:styleId="TOC9">
    <w:name w:val="toc 9"/>
    <w:basedOn w:val="Normal"/>
    <w:next w:val="Normal"/>
    <w:autoRedefine/>
    <w:uiPriority w:val="39"/>
    <w:unhideWhenUsed/>
    <w:rsid w:val="00996977"/>
    <w:pPr>
      <w:spacing w:after="100"/>
      <w:ind w:left="1760"/>
    </w:pPr>
  </w:style>
  <w:style w:type="table" w:customStyle="1" w:styleId="TableNormal1">
    <w:name w:val="Table Normal1"/>
    <w:uiPriority w:val="2"/>
    <w:semiHidden/>
    <w:unhideWhenUsed/>
    <w:qFormat/>
    <w:rsid w:val="00996977"/>
    <w:pPr>
      <w:widowControl w:val="0"/>
      <w:spacing w:after="0" w:line="240" w:lineRule="auto"/>
    </w:pPr>
    <w:rPr>
      <w:rFonts w:ascii="Calibri" w:eastAsia="Times New Roman" w:hAnsi="Calibri" w:cs="Times New Roman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996977"/>
    <w:pPr>
      <w:widowControl w:val="0"/>
      <w:spacing w:after="0" w:line="240" w:lineRule="auto"/>
    </w:pPr>
    <w:rPr>
      <w:rFonts w:ascii="Calibri" w:eastAsia="Times New Roman" w:hAnsi="Calibri" w:cs="Times New Roman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996977"/>
    <w:pPr>
      <w:autoSpaceDE/>
      <w:autoSpaceDN/>
      <w:adjustRightInd/>
      <w:spacing w:line="240" w:lineRule="auto"/>
    </w:pPr>
    <w:rPr>
      <w:rFonts w:asciiTheme="minorHAnsi" w:eastAsiaTheme="minorHAnsi" w:hAnsiTheme="minorHAnsi" w:cstheme="minorBidi"/>
      <w:lang w:val="en-US" w:eastAsia="en-US"/>
    </w:rPr>
  </w:style>
  <w:style w:type="paragraph" w:styleId="BodyText">
    <w:name w:val="Body Text"/>
    <w:basedOn w:val="Normal"/>
    <w:link w:val="BodyTextChar"/>
    <w:uiPriority w:val="1"/>
    <w:qFormat/>
    <w:rsid w:val="00996977"/>
    <w:pPr>
      <w:autoSpaceDE/>
      <w:autoSpaceDN/>
      <w:adjustRightInd/>
      <w:spacing w:line="240" w:lineRule="auto"/>
      <w:ind w:left="192"/>
    </w:pPr>
    <w:rPr>
      <w:rFonts w:eastAsia="Arial" w:cstheme="minorBidi"/>
      <w:szCs w:val="16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996977"/>
    <w:rPr>
      <w:rFonts w:ascii="ONGPN A+ Garamond" w:eastAsia="Arial" w:hAnsi="ONGPN A+ Garamond"/>
      <w:sz w:val="18"/>
      <w:szCs w:val="16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6977"/>
    <w:pPr>
      <w:spacing w:line="240" w:lineRule="auto"/>
    </w:pPr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6977"/>
    <w:rPr>
      <w:rFonts w:ascii="ONGPN A+ Garamond" w:eastAsia="Times New Roman" w:hAnsi="ONGPN A+ Garamond" w:cs="ONGPN A+ Garamond"/>
      <w:b/>
      <w:bCs/>
      <w:sz w:val="20"/>
      <w:szCs w:val="20"/>
      <w:lang w:val="it-IT" w:eastAsia="it-IT"/>
    </w:rPr>
  </w:style>
  <w:style w:type="paragraph" w:styleId="TOC4">
    <w:name w:val="toc 4"/>
    <w:basedOn w:val="Normal"/>
    <w:next w:val="Normal"/>
    <w:autoRedefine/>
    <w:uiPriority w:val="39"/>
    <w:unhideWhenUsed/>
    <w:rsid w:val="00996977"/>
    <w:pPr>
      <w:autoSpaceDE/>
      <w:autoSpaceDN/>
      <w:adjustRightInd/>
      <w:spacing w:after="100" w:line="259" w:lineRule="auto"/>
      <w:ind w:left="660"/>
    </w:pPr>
    <w:rPr>
      <w:rFonts w:asciiTheme="minorHAnsi" w:eastAsiaTheme="minorEastAsia" w:hAnsiTheme="minorHAnsi" w:cstheme="minorBidi"/>
      <w:lang w:val="en-US" w:eastAsia="en-US"/>
    </w:rPr>
  </w:style>
  <w:style w:type="paragraph" w:styleId="TOC5">
    <w:name w:val="toc 5"/>
    <w:basedOn w:val="Normal"/>
    <w:next w:val="Normal"/>
    <w:autoRedefine/>
    <w:uiPriority w:val="39"/>
    <w:unhideWhenUsed/>
    <w:rsid w:val="00996977"/>
    <w:pPr>
      <w:autoSpaceDE/>
      <w:autoSpaceDN/>
      <w:adjustRightInd/>
      <w:spacing w:after="100" w:line="259" w:lineRule="auto"/>
      <w:ind w:left="880"/>
    </w:pPr>
    <w:rPr>
      <w:rFonts w:asciiTheme="minorHAnsi" w:eastAsiaTheme="minorEastAsia" w:hAnsiTheme="minorHAnsi" w:cstheme="minorBidi"/>
      <w:lang w:val="en-US" w:eastAsia="en-US"/>
    </w:rPr>
  </w:style>
  <w:style w:type="paragraph" w:styleId="TOC6">
    <w:name w:val="toc 6"/>
    <w:basedOn w:val="Normal"/>
    <w:next w:val="Normal"/>
    <w:autoRedefine/>
    <w:uiPriority w:val="39"/>
    <w:unhideWhenUsed/>
    <w:rsid w:val="00996977"/>
    <w:pPr>
      <w:autoSpaceDE/>
      <w:autoSpaceDN/>
      <w:adjustRightInd/>
      <w:spacing w:after="100" w:line="259" w:lineRule="auto"/>
      <w:ind w:left="1100"/>
    </w:pPr>
    <w:rPr>
      <w:rFonts w:asciiTheme="minorHAnsi" w:eastAsiaTheme="minorEastAsia" w:hAnsiTheme="minorHAnsi" w:cstheme="minorBidi"/>
      <w:lang w:val="en-US" w:eastAsia="en-US"/>
    </w:rPr>
  </w:style>
  <w:style w:type="paragraph" w:styleId="TOC7">
    <w:name w:val="toc 7"/>
    <w:basedOn w:val="Normal"/>
    <w:next w:val="Normal"/>
    <w:autoRedefine/>
    <w:uiPriority w:val="39"/>
    <w:unhideWhenUsed/>
    <w:rsid w:val="00996977"/>
    <w:pPr>
      <w:autoSpaceDE/>
      <w:autoSpaceDN/>
      <w:adjustRightInd/>
      <w:spacing w:after="100" w:line="259" w:lineRule="auto"/>
      <w:ind w:left="1320"/>
    </w:pPr>
    <w:rPr>
      <w:rFonts w:asciiTheme="minorHAnsi" w:eastAsiaTheme="minorEastAsia" w:hAnsiTheme="minorHAnsi" w:cstheme="minorBidi"/>
      <w:lang w:val="en-US" w:eastAsia="en-US"/>
    </w:rPr>
  </w:style>
  <w:style w:type="paragraph" w:styleId="TOC8">
    <w:name w:val="toc 8"/>
    <w:basedOn w:val="Normal"/>
    <w:next w:val="Normal"/>
    <w:autoRedefine/>
    <w:uiPriority w:val="39"/>
    <w:unhideWhenUsed/>
    <w:rsid w:val="00996977"/>
    <w:pPr>
      <w:autoSpaceDE/>
      <w:autoSpaceDN/>
      <w:adjustRightInd/>
      <w:spacing w:after="100" w:line="259" w:lineRule="auto"/>
      <w:ind w:left="1540"/>
    </w:pPr>
    <w:rPr>
      <w:rFonts w:asciiTheme="minorHAnsi" w:eastAsiaTheme="minorEastAsia" w:hAnsiTheme="minorHAnsi" w:cstheme="minorBidi"/>
      <w:lang w:val="en-US" w:eastAsia="en-US"/>
    </w:rPr>
  </w:style>
  <w:style w:type="numbering" w:customStyle="1" w:styleId="Nessunelenco1">
    <w:name w:val="Nessun elenco1"/>
    <w:next w:val="NoList"/>
    <w:uiPriority w:val="99"/>
    <w:semiHidden/>
    <w:unhideWhenUsed/>
    <w:rsid w:val="00996977"/>
  </w:style>
  <w:style w:type="table" w:customStyle="1" w:styleId="Grigliatabella1">
    <w:name w:val="Griglia tabella1"/>
    <w:basedOn w:val="TableNormal"/>
    <w:next w:val="TableGrid"/>
    <w:uiPriority w:val="59"/>
    <w:rsid w:val="00996977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99697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96977"/>
    <w:rPr>
      <w:rFonts w:ascii="Tahoma" w:eastAsia="Times New Roman" w:hAnsi="Tahoma" w:cs="Tahoma"/>
      <w:sz w:val="16"/>
      <w:szCs w:val="16"/>
      <w:lang w:val="it-IT" w:eastAsia="it-IT"/>
    </w:rPr>
  </w:style>
  <w:style w:type="character" w:customStyle="1" w:styleId="hps">
    <w:name w:val="hps"/>
    <w:basedOn w:val="DefaultParagraphFont"/>
    <w:rsid w:val="00996977"/>
  </w:style>
  <w:style w:type="character" w:customStyle="1" w:styleId="gt-ft-text">
    <w:name w:val="gt-ft-text"/>
    <w:basedOn w:val="DefaultParagraphFont"/>
    <w:rsid w:val="00996977"/>
  </w:style>
  <w:style w:type="character" w:customStyle="1" w:styleId="atn">
    <w:name w:val="atn"/>
    <w:basedOn w:val="DefaultParagraphFont"/>
    <w:rsid w:val="00996977"/>
  </w:style>
  <w:style w:type="table" w:customStyle="1" w:styleId="TableNormal3">
    <w:name w:val="Table Normal3"/>
    <w:uiPriority w:val="2"/>
    <w:semiHidden/>
    <w:unhideWhenUsed/>
    <w:qFormat/>
    <w:rsid w:val="00996977"/>
    <w:pPr>
      <w:widowControl w:val="0"/>
      <w:spacing w:after="0" w:line="240" w:lineRule="auto"/>
    </w:pPr>
    <w:rPr>
      <w:rFonts w:eastAsiaTheme="minorHAnsi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1">
    <w:name w:val="Heading 11"/>
    <w:basedOn w:val="Normal"/>
    <w:uiPriority w:val="1"/>
    <w:qFormat/>
    <w:rsid w:val="00996977"/>
    <w:pPr>
      <w:autoSpaceDE/>
      <w:autoSpaceDN/>
      <w:adjustRightInd/>
      <w:spacing w:line="240" w:lineRule="auto"/>
      <w:ind w:left="354"/>
      <w:outlineLvl w:val="1"/>
    </w:pPr>
    <w:rPr>
      <w:rFonts w:ascii="Courier New" w:eastAsia="Courier New" w:hAnsi="Courier New" w:cstheme="minorBidi"/>
      <w:sz w:val="27"/>
      <w:szCs w:val="27"/>
      <w:lang w:val="en-US" w:eastAsia="en-US"/>
    </w:rPr>
  </w:style>
  <w:style w:type="paragraph" w:customStyle="1" w:styleId="Heading21">
    <w:name w:val="Heading 21"/>
    <w:basedOn w:val="Normal"/>
    <w:uiPriority w:val="1"/>
    <w:qFormat/>
    <w:rsid w:val="00996977"/>
    <w:pPr>
      <w:autoSpaceDE/>
      <w:autoSpaceDN/>
      <w:adjustRightInd/>
      <w:spacing w:line="240" w:lineRule="auto"/>
      <w:outlineLvl w:val="2"/>
    </w:pPr>
    <w:rPr>
      <w:rFonts w:ascii="Arial" w:eastAsia="Arial" w:hAnsi="Arial" w:cstheme="minorBidi"/>
      <w:sz w:val="25"/>
      <w:szCs w:val="25"/>
      <w:lang w:val="en-US" w:eastAsia="en-US"/>
    </w:rPr>
  </w:style>
  <w:style w:type="paragraph" w:customStyle="1" w:styleId="Heading31">
    <w:name w:val="Heading 31"/>
    <w:basedOn w:val="Normal"/>
    <w:uiPriority w:val="1"/>
    <w:qFormat/>
    <w:rsid w:val="00996977"/>
    <w:pPr>
      <w:autoSpaceDE/>
      <w:autoSpaceDN/>
      <w:adjustRightInd/>
      <w:spacing w:line="240" w:lineRule="auto"/>
      <w:outlineLvl w:val="3"/>
    </w:pPr>
    <w:rPr>
      <w:rFonts w:ascii="Arial" w:eastAsia="Arial" w:hAnsi="Arial" w:cstheme="minorBidi"/>
      <w:sz w:val="24"/>
      <w:szCs w:val="24"/>
      <w:lang w:val="en-US" w:eastAsia="en-US"/>
    </w:rPr>
  </w:style>
  <w:style w:type="paragraph" w:customStyle="1" w:styleId="Heading41">
    <w:name w:val="Heading 41"/>
    <w:basedOn w:val="Normal"/>
    <w:uiPriority w:val="1"/>
    <w:qFormat/>
    <w:rsid w:val="00996977"/>
    <w:pPr>
      <w:autoSpaceDE/>
      <w:autoSpaceDN/>
      <w:adjustRightInd/>
      <w:spacing w:line="240" w:lineRule="auto"/>
      <w:outlineLvl w:val="4"/>
    </w:pPr>
    <w:rPr>
      <w:rFonts w:ascii="Times New Roman" w:hAnsi="Times New Roman" w:cstheme="minorBidi"/>
      <w:sz w:val="23"/>
      <w:szCs w:val="23"/>
      <w:lang w:val="en-US" w:eastAsia="en-US"/>
    </w:rPr>
  </w:style>
  <w:style w:type="paragraph" w:customStyle="1" w:styleId="Heading51">
    <w:name w:val="Heading 51"/>
    <w:basedOn w:val="Normal"/>
    <w:uiPriority w:val="1"/>
    <w:qFormat/>
    <w:rsid w:val="00996977"/>
    <w:pPr>
      <w:autoSpaceDE/>
      <w:autoSpaceDN/>
      <w:adjustRightInd/>
      <w:spacing w:line="240" w:lineRule="auto"/>
      <w:ind w:left="20"/>
      <w:outlineLvl w:val="5"/>
    </w:pPr>
    <w:rPr>
      <w:rFonts w:ascii="Arial" w:eastAsia="Arial" w:hAnsi="Arial" w:cstheme="minorBidi"/>
      <w:lang w:val="en-US" w:eastAsia="en-US"/>
    </w:rPr>
  </w:style>
  <w:style w:type="paragraph" w:customStyle="1" w:styleId="Heading61">
    <w:name w:val="Heading 61"/>
    <w:basedOn w:val="Normal"/>
    <w:uiPriority w:val="1"/>
    <w:qFormat/>
    <w:rsid w:val="00996977"/>
    <w:pPr>
      <w:autoSpaceDE/>
      <w:autoSpaceDN/>
      <w:adjustRightInd/>
      <w:spacing w:line="240" w:lineRule="auto"/>
      <w:ind w:left="170"/>
      <w:outlineLvl w:val="6"/>
    </w:pPr>
    <w:rPr>
      <w:rFonts w:ascii="Arial" w:eastAsia="Arial" w:hAnsi="Arial" w:cstheme="minorBidi"/>
      <w:i/>
      <w:lang w:val="en-US" w:eastAsia="en-US"/>
    </w:rPr>
  </w:style>
  <w:style w:type="paragraph" w:customStyle="1" w:styleId="Heading71">
    <w:name w:val="Heading 71"/>
    <w:basedOn w:val="Normal"/>
    <w:uiPriority w:val="1"/>
    <w:qFormat/>
    <w:rsid w:val="00996977"/>
    <w:pPr>
      <w:autoSpaceDE/>
      <w:autoSpaceDN/>
      <w:adjustRightInd/>
      <w:spacing w:line="240" w:lineRule="auto"/>
      <w:outlineLvl w:val="7"/>
    </w:pPr>
    <w:rPr>
      <w:rFonts w:ascii="Times New Roman" w:hAnsi="Times New Roman" w:cstheme="minorBidi"/>
      <w:sz w:val="21"/>
      <w:szCs w:val="21"/>
      <w:lang w:val="en-US" w:eastAsia="en-US"/>
    </w:rPr>
  </w:style>
  <w:style w:type="paragraph" w:customStyle="1" w:styleId="Heading81">
    <w:name w:val="Heading 81"/>
    <w:basedOn w:val="Normal"/>
    <w:uiPriority w:val="1"/>
    <w:qFormat/>
    <w:rsid w:val="00996977"/>
    <w:pPr>
      <w:autoSpaceDE/>
      <w:autoSpaceDN/>
      <w:adjustRightInd/>
      <w:spacing w:line="240" w:lineRule="auto"/>
      <w:ind w:left="141"/>
      <w:outlineLvl w:val="8"/>
    </w:pPr>
    <w:rPr>
      <w:rFonts w:ascii="Times New Roman" w:hAnsi="Times New Roman" w:cstheme="minorBidi"/>
      <w:i/>
      <w:sz w:val="21"/>
      <w:szCs w:val="21"/>
      <w:lang w:val="en-US" w:eastAsia="en-US"/>
    </w:rPr>
  </w:style>
  <w:style w:type="paragraph" w:customStyle="1" w:styleId="Heading91">
    <w:name w:val="Heading 91"/>
    <w:basedOn w:val="Normal"/>
    <w:uiPriority w:val="1"/>
    <w:qFormat/>
    <w:rsid w:val="00996977"/>
    <w:pPr>
      <w:autoSpaceDE/>
      <w:autoSpaceDN/>
      <w:adjustRightInd/>
      <w:spacing w:line="240" w:lineRule="auto"/>
      <w:ind w:left="161"/>
    </w:pPr>
    <w:rPr>
      <w:rFonts w:ascii="Arial" w:eastAsia="Arial" w:hAnsi="Arial" w:cstheme="minorBidi"/>
      <w:b/>
      <w:bCs/>
      <w:sz w:val="20"/>
      <w:szCs w:val="20"/>
      <w:lang w:val="en-US" w:eastAsia="en-US"/>
    </w:rPr>
  </w:style>
  <w:style w:type="paragraph" w:customStyle="1" w:styleId="Liv3">
    <w:name w:val="Liv3"/>
    <w:basedOn w:val="Heading3"/>
    <w:next w:val="Normal"/>
    <w:autoRedefine/>
    <w:uiPriority w:val="99"/>
    <w:rsid w:val="00996977"/>
    <w:pPr>
      <w:keepNext w:val="0"/>
      <w:keepLines w:val="0"/>
      <w:tabs>
        <w:tab w:val="num" w:pos="1134"/>
      </w:tabs>
      <w:autoSpaceDE/>
      <w:autoSpaceDN/>
      <w:adjustRightInd/>
      <w:spacing w:before="240" w:after="120" w:line="240" w:lineRule="auto"/>
      <w:ind w:left="1134" w:hanging="1134"/>
      <w:outlineLvl w:val="9"/>
    </w:pPr>
    <w:rPr>
      <w:rFonts w:ascii="Tahoma" w:eastAsia="Times New Roman" w:hAnsi="Tahoma" w:cs="Times New Roman"/>
      <w:bCs w:val="0"/>
      <w:color w:val="auto"/>
      <w:sz w:val="24"/>
      <w:szCs w:val="20"/>
    </w:rPr>
  </w:style>
  <w:style w:type="paragraph" w:customStyle="1" w:styleId="Liv2">
    <w:name w:val="Liv2"/>
    <w:basedOn w:val="Heading2"/>
    <w:next w:val="Normal"/>
    <w:autoRedefine/>
    <w:uiPriority w:val="99"/>
    <w:rsid w:val="00996977"/>
    <w:pPr>
      <w:keepNext w:val="0"/>
      <w:keepLines w:val="0"/>
      <w:autoSpaceDE/>
      <w:autoSpaceDN/>
      <w:adjustRightInd/>
      <w:spacing w:before="240" w:line="240" w:lineRule="auto"/>
      <w:jc w:val="center"/>
      <w:outlineLvl w:val="9"/>
    </w:pPr>
    <w:rPr>
      <w:rFonts w:ascii="Tahoma" w:eastAsia="Times New Roman" w:hAnsi="Tahoma" w:cs="Times New Roman"/>
      <w:bCs w:val="0"/>
      <w:i/>
      <w:smallCaps/>
      <w:color w:val="auto"/>
      <w:sz w:val="24"/>
      <w:szCs w:val="20"/>
    </w:rPr>
  </w:style>
  <w:style w:type="paragraph" w:customStyle="1" w:styleId="Operazioni">
    <w:name w:val="Operazioni"/>
    <w:basedOn w:val="Normal"/>
    <w:uiPriority w:val="99"/>
    <w:rsid w:val="00996977"/>
    <w:pPr>
      <w:autoSpaceDE/>
      <w:autoSpaceDN/>
      <w:adjustRightInd/>
      <w:spacing w:line="240" w:lineRule="auto"/>
    </w:pPr>
    <w:rPr>
      <w:rFonts w:ascii="Century Gothic" w:hAnsi="Century Gothic" w:cs="Times New Roman"/>
      <w:sz w:val="20"/>
      <w:szCs w:val="20"/>
    </w:rPr>
  </w:style>
  <w:style w:type="paragraph" w:customStyle="1" w:styleId="Testosemplice">
    <w:name w:val="Testo semplice"/>
    <w:link w:val="TestosempliceCarattere"/>
    <w:rsid w:val="00996977"/>
    <w:pPr>
      <w:spacing w:after="0" w:line="360" w:lineRule="auto"/>
      <w:jc w:val="both"/>
    </w:pPr>
    <w:rPr>
      <w:rFonts w:ascii="Arial" w:eastAsia="Times New Roman" w:hAnsi="Arial" w:cs="Times New Roman"/>
      <w:lang w:val="it-IT" w:eastAsia="en-US"/>
    </w:rPr>
  </w:style>
  <w:style w:type="character" w:customStyle="1" w:styleId="TestosempliceCarattere">
    <w:name w:val="Testo semplice Carattere"/>
    <w:basedOn w:val="DefaultParagraphFont"/>
    <w:link w:val="Testosemplice"/>
    <w:locked/>
    <w:rsid w:val="00996977"/>
    <w:rPr>
      <w:rFonts w:ascii="Arial" w:eastAsia="Times New Roman" w:hAnsi="Arial" w:cs="Times New Roman"/>
      <w:lang w:val="it-IT" w:eastAsia="en-US"/>
    </w:rPr>
  </w:style>
  <w:style w:type="character" w:styleId="LineNumber">
    <w:name w:val="line number"/>
    <w:basedOn w:val="DefaultParagraphFont"/>
    <w:uiPriority w:val="99"/>
    <w:semiHidden/>
    <w:unhideWhenUsed/>
    <w:rsid w:val="00996977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96977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96977"/>
    <w:rPr>
      <w:rFonts w:ascii="ONGPN A+ Garamond" w:eastAsia="Times New Roman" w:hAnsi="ONGPN A+ Garamond" w:cs="ONGPN A+ Garamond"/>
      <w:sz w:val="18"/>
      <w:szCs w:val="18"/>
      <w:lang w:val="it-IT"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42</Characters>
  <Application>Microsoft Macintosh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nbuhagiar</dc:creator>
  <cp:lastModifiedBy>Chase Tingley</cp:lastModifiedBy>
  <cp:revision>2</cp:revision>
  <dcterms:created xsi:type="dcterms:W3CDTF">2015-06-18T00:31:00Z</dcterms:created>
  <dcterms:modified xsi:type="dcterms:W3CDTF">2015-06-18T00:31:00Z</dcterms:modified>
</cp:coreProperties>
</file>